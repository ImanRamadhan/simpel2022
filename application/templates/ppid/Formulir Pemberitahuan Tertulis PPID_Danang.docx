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263CD" w14:textId="77777777" w:rsidR="009144C6" w:rsidRDefault="009144C6">
      <w:pPr>
        <w:spacing w:before="5" w:line="200" w:lineRule="exact"/>
      </w:pPr>
    </w:p>
    <w:p w14:paraId="6A4B9227" w14:textId="0F462C2A" w:rsidR="009144C6" w:rsidRDefault="00654F88">
      <w:pPr>
        <w:spacing w:before="32"/>
        <w:ind w:left="3248" w:right="1846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E06B516" wp14:editId="101EF914">
            <wp:simplePos x="0" y="0"/>
            <wp:positionH relativeFrom="page">
              <wp:posOffset>1074420</wp:posOffset>
            </wp:positionH>
            <wp:positionV relativeFrom="page">
              <wp:posOffset>949960</wp:posOffset>
            </wp:positionV>
            <wp:extent cx="819785" cy="818515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81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323">
        <w:rPr>
          <w:spacing w:val="-1"/>
          <w:sz w:val="22"/>
          <w:szCs w:val="22"/>
        </w:rPr>
        <w:t>BADA</w:t>
      </w:r>
      <w:r w:rsidR="00247323">
        <w:rPr>
          <w:sz w:val="22"/>
          <w:szCs w:val="22"/>
        </w:rPr>
        <w:t>N</w:t>
      </w:r>
      <w:r w:rsidR="00247323">
        <w:rPr>
          <w:spacing w:val="-1"/>
          <w:sz w:val="22"/>
          <w:szCs w:val="22"/>
        </w:rPr>
        <w:t xml:space="preserve"> </w:t>
      </w:r>
      <w:r w:rsidR="00247323">
        <w:rPr>
          <w:sz w:val="22"/>
          <w:szCs w:val="22"/>
        </w:rPr>
        <w:t>P</w:t>
      </w:r>
      <w:r w:rsidR="00247323">
        <w:rPr>
          <w:spacing w:val="-1"/>
          <w:sz w:val="22"/>
          <w:szCs w:val="22"/>
        </w:rPr>
        <w:t>ENGA</w:t>
      </w:r>
      <w:r w:rsidR="00247323">
        <w:rPr>
          <w:sz w:val="22"/>
          <w:szCs w:val="22"/>
        </w:rPr>
        <w:t>WAS</w:t>
      </w:r>
      <w:r w:rsidR="00247323">
        <w:rPr>
          <w:spacing w:val="-1"/>
          <w:sz w:val="22"/>
          <w:szCs w:val="22"/>
        </w:rPr>
        <w:t xml:space="preserve"> O</w:t>
      </w:r>
      <w:r w:rsidR="00247323">
        <w:rPr>
          <w:spacing w:val="1"/>
          <w:sz w:val="22"/>
          <w:szCs w:val="22"/>
        </w:rPr>
        <w:t>B</w:t>
      </w:r>
      <w:r w:rsidR="00247323">
        <w:rPr>
          <w:spacing w:val="-1"/>
          <w:sz w:val="22"/>
          <w:szCs w:val="22"/>
        </w:rPr>
        <w:t>A</w:t>
      </w:r>
      <w:r w:rsidR="00247323">
        <w:rPr>
          <w:sz w:val="22"/>
          <w:szCs w:val="22"/>
        </w:rPr>
        <w:t>T</w:t>
      </w:r>
      <w:r w:rsidR="00247323">
        <w:rPr>
          <w:spacing w:val="2"/>
          <w:sz w:val="22"/>
          <w:szCs w:val="22"/>
        </w:rPr>
        <w:t xml:space="preserve"> </w:t>
      </w:r>
      <w:r w:rsidR="00247323">
        <w:rPr>
          <w:spacing w:val="-1"/>
          <w:sz w:val="22"/>
          <w:szCs w:val="22"/>
        </w:rPr>
        <w:t>DA</w:t>
      </w:r>
      <w:r w:rsidR="00247323">
        <w:rPr>
          <w:sz w:val="22"/>
          <w:szCs w:val="22"/>
        </w:rPr>
        <w:t>N</w:t>
      </w:r>
      <w:r w:rsidR="00247323">
        <w:rPr>
          <w:spacing w:val="-1"/>
          <w:sz w:val="22"/>
          <w:szCs w:val="22"/>
        </w:rPr>
        <w:t xml:space="preserve"> </w:t>
      </w:r>
      <w:r w:rsidR="00247323">
        <w:rPr>
          <w:sz w:val="22"/>
          <w:szCs w:val="22"/>
        </w:rPr>
        <w:t>MA</w:t>
      </w:r>
      <w:r w:rsidR="00247323">
        <w:rPr>
          <w:spacing w:val="1"/>
          <w:sz w:val="22"/>
          <w:szCs w:val="22"/>
        </w:rPr>
        <w:t>K</w:t>
      </w:r>
      <w:r w:rsidR="00247323">
        <w:rPr>
          <w:spacing w:val="-1"/>
          <w:sz w:val="22"/>
          <w:szCs w:val="22"/>
        </w:rPr>
        <w:t>ANA</w:t>
      </w:r>
      <w:r w:rsidR="00247323">
        <w:rPr>
          <w:sz w:val="22"/>
          <w:szCs w:val="22"/>
        </w:rPr>
        <w:t>N J</w:t>
      </w:r>
      <w:r w:rsidR="00247323">
        <w:rPr>
          <w:spacing w:val="1"/>
          <w:sz w:val="22"/>
          <w:szCs w:val="22"/>
        </w:rPr>
        <w:t>l</w:t>
      </w:r>
      <w:r w:rsidR="00247323">
        <w:rPr>
          <w:sz w:val="22"/>
          <w:szCs w:val="22"/>
        </w:rPr>
        <w:t xml:space="preserve">. </w:t>
      </w:r>
      <w:proofErr w:type="spellStart"/>
      <w:r w:rsidR="00247323">
        <w:rPr>
          <w:sz w:val="22"/>
          <w:szCs w:val="22"/>
        </w:rPr>
        <w:t>P</w:t>
      </w:r>
      <w:r w:rsidR="00247323">
        <w:rPr>
          <w:spacing w:val="-2"/>
          <w:sz w:val="22"/>
          <w:szCs w:val="22"/>
        </w:rPr>
        <w:t>e</w:t>
      </w:r>
      <w:r w:rsidR="00247323">
        <w:rPr>
          <w:spacing w:val="1"/>
          <w:sz w:val="22"/>
          <w:szCs w:val="22"/>
        </w:rPr>
        <w:t>r</w:t>
      </w:r>
      <w:r w:rsidR="00247323">
        <w:rPr>
          <w:sz w:val="22"/>
          <w:szCs w:val="22"/>
        </w:rPr>
        <w:t>c</w:t>
      </w:r>
      <w:r w:rsidR="00247323">
        <w:rPr>
          <w:spacing w:val="-2"/>
          <w:sz w:val="22"/>
          <w:szCs w:val="22"/>
        </w:rPr>
        <w:t>e</w:t>
      </w:r>
      <w:r w:rsidR="00247323">
        <w:rPr>
          <w:spacing w:val="1"/>
          <w:sz w:val="22"/>
          <w:szCs w:val="22"/>
        </w:rPr>
        <w:t>t</w:t>
      </w:r>
      <w:r w:rsidR="00247323">
        <w:rPr>
          <w:sz w:val="22"/>
          <w:szCs w:val="22"/>
        </w:rPr>
        <w:t>a</w:t>
      </w:r>
      <w:r w:rsidR="00247323">
        <w:rPr>
          <w:spacing w:val="-2"/>
          <w:sz w:val="22"/>
          <w:szCs w:val="22"/>
        </w:rPr>
        <w:t>k</w:t>
      </w:r>
      <w:r w:rsidR="00247323">
        <w:rPr>
          <w:sz w:val="22"/>
          <w:szCs w:val="22"/>
        </w:rPr>
        <w:t>an</w:t>
      </w:r>
      <w:proofErr w:type="spellEnd"/>
      <w:r w:rsidR="00247323">
        <w:rPr>
          <w:sz w:val="22"/>
          <w:szCs w:val="22"/>
        </w:rPr>
        <w:t xml:space="preserve"> Ne</w:t>
      </w:r>
      <w:r w:rsidR="00247323">
        <w:rPr>
          <w:spacing w:val="-3"/>
          <w:sz w:val="22"/>
          <w:szCs w:val="22"/>
        </w:rPr>
        <w:t>g</w:t>
      </w:r>
      <w:r w:rsidR="00247323">
        <w:rPr>
          <w:sz w:val="22"/>
          <w:szCs w:val="22"/>
        </w:rPr>
        <w:t>a</w:t>
      </w:r>
      <w:r w:rsidR="00247323">
        <w:rPr>
          <w:spacing w:val="1"/>
          <w:sz w:val="22"/>
          <w:szCs w:val="22"/>
        </w:rPr>
        <w:t>r</w:t>
      </w:r>
      <w:r w:rsidR="00247323">
        <w:rPr>
          <w:sz w:val="22"/>
          <w:szCs w:val="22"/>
        </w:rPr>
        <w:t>a No</w:t>
      </w:r>
      <w:r w:rsidR="00247323">
        <w:rPr>
          <w:spacing w:val="-3"/>
          <w:sz w:val="22"/>
          <w:szCs w:val="22"/>
        </w:rPr>
        <w:t>.</w:t>
      </w:r>
      <w:r w:rsidR="00247323">
        <w:rPr>
          <w:spacing w:val="-2"/>
          <w:sz w:val="22"/>
          <w:szCs w:val="22"/>
        </w:rPr>
        <w:t>2</w:t>
      </w:r>
      <w:r w:rsidR="00247323">
        <w:rPr>
          <w:sz w:val="22"/>
          <w:szCs w:val="22"/>
        </w:rPr>
        <w:t>3</w:t>
      </w:r>
      <w:r w:rsidR="00247323">
        <w:rPr>
          <w:spacing w:val="-2"/>
          <w:sz w:val="22"/>
          <w:szCs w:val="22"/>
        </w:rPr>
        <w:t xml:space="preserve"> </w:t>
      </w:r>
      <w:r w:rsidR="00247323">
        <w:rPr>
          <w:spacing w:val="3"/>
          <w:sz w:val="22"/>
          <w:szCs w:val="22"/>
        </w:rPr>
        <w:t>J</w:t>
      </w:r>
      <w:r w:rsidR="00247323">
        <w:rPr>
          <w:sz w:val="22"/>
          <w:szCs w:val="22"/>
        </w:rPr>
        <w:t>a</w:t>
      </w:r>
      <w:r w:rsidR="00247323">
        <w:rPr>
          <w:spacing w:val="-2"/>
          <w:sz w:val="22"/>
          <w:szCs w:val="22"/>
        </w:rPr>
        <w:t>k</w:t>
      </w:r>
      <w:r w:rsidR="00247323">
        <w:rPr>
          <w:sz w:val="22"/>
          <w:szCs w:val="22"/>
        </w:rPr>
        <w:t>a</w:t>
      </w:r>
      <w:r w:rsidR="00247323">
        <w:rPr>
          <w:spacing w:val="1"/>
          <w:sz w:val="22"/>
          <w:szCs w:val="22"/>
        </w:rPr>
        <w:t>r</w:t>
      </w:r>
      <w:r w:rsidR="00247323">
        <w:rPr>
          <w:spacing w:val="-1"/>
          <w:sz w:val="22"/>
          <w:szCs w:val="22"/>
        </w:rPr>
        <w:t>t</w:t>
      </w:r>
      <w:r w:rsidR="00247323">
        <w:rPr>
          <w:sz w:val="22"/>
          <w:szCs w:val="22"/>
        </w:rPr>
        <w:t>a Pu</w:t>
      </w:r>
      <w:r w:rsidR="00247323">
        <w:rPr>
          <w:spacing w:val="-2"/>
          <w:sz w:val="22"/>
          <w:szCs w:val="22"/>
        </w:rPr>
        <w:t>s</w:t>
      </w:r>
      <w:r w:rsidR="00247323">
        <w:rPr>
          <w:sz w:val="22"/>
          <w:szCs w:val="22"/>
        </w:rPr>
        <w:t>at</w:t>
      </w:r>
      <w:r w:rsidR="00247323">
        <w:rPr>
          <w:spacing w:val="1"/>
          <w:sz w:val="22"/>
          <w:szCs w:val="22"/>
        </w:rPr>
        <w:t xml:space="preserve"> </w:t>
      </w:r>
      <w:r w:rsidR="00247323">
        <w:rPr>
          <w:sz w:val="22"/>
          <w:szCs w:val="22"/>
        </w:rPr>
        <w:t>1</w:t>
      </w:r>
      <w:r w:rsidR="00247323">
        <w:rPr>
          <w:spacing w:val="-2"/>
          <w:sz w:val="22"/>
          <w:szCs w:val="22"/>
        </w:rPr>
        <w:t>0</w:t>
      </w:r>
      <w:r w:rsidR="00247323">
        <w:rPr>
          <w:sz w:val="22"/>
          <w:szCs w:val="22"/>
        </w:rPr>
        <w:t>500</w:t>
      </w:r>
    </w:p>
    <w:p w14:paraId="7032C479" w14:textId="77777777" w:rsidR="009144C6" w:rsidRDefault="00247323">
      <w:pPr>
        <w:spacing w:line="240" w:lineRule="exact"/>
        <w:ind w:left="3768" w:right="2367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Tlp</w:t>
      </w:r>
      <w:proofErr w:type="spellEnd"/>
      <w:r>
        <w:rPr>
          <w:sz w:val="22"/>
          <w:szCs w:val="22"/>
        </w:rPr>
        <w:t>. 02</w:t>
      </w:r>
      <w:r>
        <w:rPr>
          <w:spacing w:val="1"/>
          <w:sz w:val="22"/>
          <w:szCs w:val="22"/>
        </w:rPr>
        <w:t>1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4263333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Fax. </w:t>
      </w:r>
      <w:r>
        <w:rPr>
          <w:spacing w:val="-2"/>
          <w:sz w:val="22"/>
          <w:szCs w:val="22"/>
        </w:rPr>
        <w:t>02</w:t>
      </w:r>
      <w:r>
        <w:rPr>
          <w:spacing w:val="1"/>
          <w:sz w:val="22"/>
          <w:szCs w:val="22"/>
        </w:rPr>
        <w:t>1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4209221</w:t>
      </w:r>
    </w:p>
    <w:p w14:paraId="66A83BC8" w14:textId="77777777" w:rsidR="009144C6" w:rsidRDefault="00247323">
      <w:pPr>
        <w:spacing w:line="240" w:lineRule="exact"/>
        <w:ind w:left="4363" w:right="2962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E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: </w:t>
      </w:r>
      <w:r>
        <w:rPr>
          <w:color w:val="0000FF"/>
          <w:spacing w:val="-53"/>
          <w:position w:val="-1"/>
          <w:sz w:val="22"/>
          <w:szCs w:val="22"/>
        </w:rPr>
        <w:t xml:space="preserve"> </w:t>
      </w:r>
      <w:hyperlink r:id="rId6">
        <w:r>
          <w:rPr>
            <w:color w:val="0000FF"/>
            <w:position w:val="-1"/>
            <w:sz w:val="22"/>
            <w:szCs w:val="22"/>
            <w:u w:val="single" w:color="0000FF"/>
          </w:rPr>
          <w:t>p</w:t>
        </w:r>
        <w:r>
          <w:rPr>
            <w:color w:val="0000FF"/>
            <w:spacing w:val="-2"/>
            <w:position w:val="-1"/>
            <w:sz w:val="22"/>
            <w:szCs w:val="22"/>
            <w:u w:val="single" w:color="0000FF"/>
          </w:rPr>
          <w:t>p</w:t>
        </w:r>
        <w:r>
          <w:rPr>
            <w:color w:val="0000FF"/>
            <w:spacing w:val="1"/>
            <w:position w:val="-1"/>
            <w:sz w:val="22"/>
            <w:szCs w:val="22"/>
            <w:u w:val="single" w:color="0000FF"/>
          </w:rPr>
          <w:t>i</w:t>
        </w:r>
        <w:r>
          <w:rPr>
            <w:color w:val="0000FF"/>
            <w:position w:val="-1"/>
            <w:sz w:val="22"/>
            <w:szCs w:val="22"/>
            <w:u w:val="single" w:color="0000FF"/>
          </w:rPr>
          <w:t>d</w:t>
        </w:r>
        <w:r>
          <w:rPr>
            <w:color w:val="0000FF"/>
            <w:spacing w:val="-2"/>
            <w:position w:val="-1"/>
            <w:sz w:val="22"/>
            <w:szCs w:val="22"/>
            <w:u w:val="single" w:color="0000FF"/>
          </w:rPr>
          <w:t>@</w:t>
        </w:r>
        <w:r>
          <w:rPr>
            <w:color w:val="0000FF"/>
            <w:position w:val="-1"/>
            <w:sz w:val="22"/>
            <w:szCs w:val="22"/>
            <w:u w:val="single" w:color="0000FF"/>
          </w:rPr>
          <w:t>po</w:t>
        </w:r>
        <w:r>
          <w:rPr>
            <w:color w:val="0000FF"/>
            <w:spacing w:val="-4"/>
            <w:position w:val="-1"/>
            <w:sz w:val="22"/>
            <w:szCs w:val="22"/>
            <w:u w:val="single" w:color="0000FF"/>
          </w:rPr>
          <w:t>m</w:t>
        </w:r>
        <w:r>
          <w:rPr>
            <w:color w:val="0000FF"/>
            <w:position w:val="-1"/>
            <w:sz w:val="22"/>
            <w:szCs w:val="22"/>
            <w:u w:val="single" w:color="0000FF"/>
          </w:rPr>
          <w:t>.</w:t>
        </w:r>
        <w:r>
          <w:rPr>
            <w:color w:val="0000FF"/>
            <w:spacing w:val="-2"/>
            <w:position w:val="-1"/>
            <w:sz w:val="22"/>
            <w:szCs w:val="22"/>
            <w:u w:val="single" w:color="0000FF"/>
          </w:rPr>
          <w:t>g</w:t>
        </w:r>
        <w:r>
          <w:rPr>
            <w:color w:val="0000FF"/>
            <w:position w:val="-1"/>
            <w:sz w:val="22"/>
            <w:szCs w:val="22"/>
            <w:u w:val="single" w:color="0000FF"/>
          </w:rPr>
          <w:t>o.</w:t>
        </w:r>
        <w:r>
          <w:rPr>
            <w:color w:val="0000FF"/>
            <w:spacing w:val="1"/>
            <w:position w:val="-1"/>
            <w:sz w:val="22"/>
            <w:szCs w:val="22"/>
            <w:u w:val="single" w:color="0000FF"/>
          </w:rPr>
          <w:t>i</w:t>
        </w:r>
        <w:r>
          <w:rPr>
            <w:color w:val="0000FF"/>
            <w:position w:val="-1"/>
            <w:sz w:val="22"/>
            <w:szCs w:val="22"/>
            <w:u w:val="single" w:color="0000FF"/>
          </w:rPr>
          <w:t>d</w:t>
        </w:r>
      </w:hyperlink>
    </w:p>
    <w:p w14:paraId="5F0A622A" w14:textId="77777777" w:rsidR="009144C6" w:rsidRDefault="009144C6">
      <w:pPr>
        <w:spacing w:line="200" w:lineRule="exact"/>
      </w:pPr>
    </w:p>
    <w:p w14:paraId="2C64BE6D" w14:textId="77777777" w:rsidR="009144C6" w:rsidRDefault="009144C6">
      <w:pPr>
        <w:spacing w:line="200" w:lineRule="exact"/>
      </w:pPr>
    </w:p>
    <w:p w14:paraId="2FEA14EB" w14:textId="77777777" w:rsidR="009144C6" w:rsidRDefault="009144C6">
      <w:pPr>
        <w:spacing w:before="17" w:line="260" w:lineRule="exact"/>
        <w:rPr>
          <w:sz w:val="26"/>
          <w:szCs w:val="26"/>
        </w:rPr>
      </w:pPr>
    </w:p>
    <w:p w14:paraId="4231537D" w14:textId="77777777" w:rsidR="009144C6" w:rsidRDefault="00247323">
      <w:pPr>
        <w:spacing w:before="24"/>
        <w:ind w:left="2544" w:right="2946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BE</w:t>
      </w:r>
      <w:r>
        <w:rPr>
          <w:b/>
          <w:spacing w:val="-1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UA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</w:p>
    <w:p w14:paraId="795CAD43" w14:textId="77777777" w:rsidR="009144C6" w:rsidRDefault="009144C6">
      <w:pPr>
        <w:spacing w:before="4" w:line="140" w:lineRule="exact"/>
        <w:rPr>
          <w:sz w:val="15"/>
          <w:szCs w:val="15"/>
        </w:rPr>
      </w:pPr>
    </w:p>
    <w:p w14:paraId="736FCEC9" w14:textId="720C05CE" w:rsidR="009144C6" w:rsidRPr="00247323" w:rsidRDefault="00247323" w:rsidP="00247323">
      <w:pPr>
        <w:ind w:left="100"/>
        <w:jc w:val="both"/>
        <w:rPr>
          <w:spacing w:val="1"/>
        </w:rPr>
      </w:pPr>
      <w:proofErr w:type="spellStart"/>
      <w:r>
        <w:rPr>
          <w:spacing w:val="1"/>
        </w:rPr>
        <w:t>B</w:t>
      </w:r>
      <w:r>
        <w:t>e</w:t>
      </w:r>
      <w:r>
        <w:rPr>
          <w:spacing w:val="1"/>
        </w:rPr>
        <w:t>rd</w:t>
      </w:r>
      <w:r>
        <w:t>asa</w:t>
      </w:r>
      <w:r>
        <w:rPr>
          <w:spacing w:val="1"/>
        </w:rPr>
        <w:t>r</w:t>
      </w:r>
      <w:r>
        <w:rPr>
          <w:spacing w:val="-1"/>
        </w:rPr>
        <w:t>k</w:t>
      </w:r>
      <w:r>
        <w:t>an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1"/>
        </w:rPr>
        <w:t>o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3"/>
        </w:rPr>
        <w:t>a</w:t>
      </w:r>
      <w:r>
        <w:t>n</w:t>
      </w:r>
      <w:proofErr w:type="spellEnd"/>
      <w:r>
        <w:rPr>
          <w:spacing w:val="-11"/>
        </w:rPr>
        <w:t xml:space="preserve"> </w:t>
      </w:r>
      <w:proofErr w:type="spellStart"/>
      <w:r w:rsidR="004A3AD9">
        <w:rPr>
          <w:spacing w:val="1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3"/>
        </w:rPr>
        <w:t>or</w:t>
      </w:r>
      <w:r>
        <w:rPr>
          <w:spacing w:val="-4"/>
        </w:rPr>
        <w:t>m</w:t>
      </w:r>
      <w:r>
        <w:t>asi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1"/>
        </w:rPr>
        <w:t>p</w:t>
      </w:r>
      <w:r>
        <w:t>a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ta</w:t>
      </w:r>
      <w:r>
        <w:rPr>
          <w:spacing w:val="1"/>
        </w:rPr>
        <w:t>n</w:t>
      </w:r>
      <w:r>
        <w:rPr>
          <w:spacing w:val="-1"/>
        </w:rPr>
        <w:t>gg</w:t>
      </w:r>
      <w:r>
        <w:t>al</w:t>
      </w:r>
      <w:proofErr w:type="spellEnd"/>
      <w:r>
        <w:rPr>
          <w:spacing w:val="-3"/>
        </w:rPr>
        <w:t xml:space="preserve"> </w:t>
      </w:r>
      <w:r w:rsidR="00FB070B">
        <w:t xml:space="preserve"> </w:t>
      </w:r>
      <w:r w:rsidR="00D940A1">
        <w:t>16</w:t>
      </w:r>
      <w:proofErr w:type="gramEnd"/>
      <w:r w:rsidR="00D940A1">
        <w:t xml:space="preserve"> April</w:t>
      </w:r>
      <w:r w:rsidR="00FB070B">
        <w:t xml:space="preserve"> 20</w:t>
      </w:r>
      <w:r w:rsidR="008E441D">
        <w:t>20</w:t>
      </w:r>
      <w:r w:rsidR="00FB070B">
        <w:t xml:space="preserve"> </w:t>
      </w:r>
      <w:proofErr w:type="spellStart"/>
      <w:r>
        <w:rPr>
          <w:spacing w:val="-1"/>
        </w:rPr>
        <w:t>d</w:t>
      </w:r>
      <w:r>
        <w:rPr>
          <w:spacing w:val="-2"/>
        </w:rPr>
        <w:t>e</w:t>
      </w:r>
      <w:r>
        <w:rPr>
          <w:spacing w:val="-4"/>
        </w:rPr>
        <w:t>ng</w:t>
      </w:r>
      <w:r>
        <w:rPr>
          <w:spacing w:val="-2"/>
        </w:rPr>
        <w:t>a</w:t>
      </w:r>
      <w:r>
        <w:t>n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1"/>
        </w:rPr>
        <w:t>o</w:t>
      </w:r>
      <w:r>
        <w:t>r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-1"/>
        </w:rPr>
        <w:t>f</w:t>
      </w:r>
      <w:r>
        <w:t>ta</w:t>
      </w:r>
      <w:r>
        <w:rPr>
          <w:spacing w:val="1"/>
        </w:rPr>
        <w:t>r</w:t>
      </w:r>
      <w:r>
        <w:t>a</w:t>
      </w:r>
      <w:r>
        <w:rPr>
          <w:spacing w:val="1"/>
        </w:rPr>
        <w:t>n</w:t>
      </w:r>
      <w:proofErr w:type="spellEnd"/>
      <w:r w:rsidR="00094CA1">
        <w:rPr>
          <w:spacing w:val="1"/>
        </w:rPr>
        <w:t xml:space="preserve"> </w:t>
      </w:r>
      <w:r w:rsidR="009F1AE5">
        <w:t xml:space="preserve"> </w:t>
      </w:r>
      <w:bookmarkStart w:id="0" w:name="_GoBack"/>
      <w:bookmarkEnd w:id="0"/>
      <w:r w:rsidR="001A099D">
        <w:t>PST-16042020-051</w:t>
      </w:r>
      <w:r>
        <w:t>*</w:t>
      </w:r>
    </w:p>
    <w:p w14:paraId="235CE125" w14:textId="77777777" w:rsidR="009144C6" w:rsidRDefault="00247323">
      <w:pPr>
        <w:spacing w:line="220" w:lineRule="exact"/>
        <w:ind w:left="100"/>
      </w:pPr>
      <w:r>
        <w:t>K</w:t>
      </w:r>
      <w:r>
        <w:rPr>
          <w:spacing w:val="3"/>
        </w:rPr>
        <w:t>a</w:t>
      </w:r>
      <w:r>
        <w:rPr>
          <w:spacing w:val="-4"/>
        </w:rPr>
        <w:t>m</w:t>
      </w:r>
      <w:r>
        <w:t>i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y</w:t>
      </w:r>
      <w:r>
        <w:rPr>
          <w:spacing w:val="3"/>
        </w:rPr>
        <w:t>a</w:t>
      </w:r>
      <w:r>
        <w:rPr>
          <w:spacing w:val="-1"/>
        </w:rPr>
        <w:t>m</w:t>
      </w:r>
      <w:r>
        <w:rPr>
          <w:spacing w:val="1"/>
        </w:rPr>
        <w:t>p</w:t>
      </w:r>
      <w:r>
        <w:t>ai</w:t>
      </w:r>
      <w:r>
        <w:rPr>
          <w:spacing w:val="-1"/>
        </w:rPr>
        <w:t>k</w:t>
      </w:r>
      <w:r>
        <w:rPr>
          <w:spacing w:val="3"/>
        </w:rPr>
        <w:t>a</w:t>
      </w:r>
      <w:r>
        <w:t>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k</w:t>
      </w:r>
      <w:r>
        <w:t>e</w:t>
      </w:r>
      <w:r>
        <w:rPr>
          <w:spacing w:val="1"/>
        </w:rPr>
        <w:t>p</w:t>
      </w:r>
      <w:r>
        <w:t>a</w:t>
      </w:r>
      <w:r>
        <w:rPr>
          <w:spacing w:val="1"/>
        </w:rPr>
        <w:t>d</w:t>
      </w:r>
      <w:r>
        <w:t>a</w:t>
      </w:r>
      <w:proofErr w:type="spellEnd"/>
      <w:r>
        <w:rPr>
          <w:spacing w:val="-10"/>
        </w:rPr>
        <w:t xml:space="preserve"> </w:t>
      </w:r>
      <w:proofErr w:type="spellStart"/>
      <w:r>
        <w:t>Sa</w:t>
      </w:r>
      <w:r>
        <w:rPr>
          <w:spacing w:val="-1"/>
        </w:rPr>
        <w:t>u</w:t>
      </w:r>
      <w:r>
        <w:rPr>
          <w:spacing w:val="1"/>
        </w:rPr>
        <w:t>d</w:t>
      </w:r>
      <w:r>
        <w:t>a</w:t>
      </w:r>
      <w:r>
        <w:rPr>
          <w:spacing w:val="1"/>
        </w:rPr>
        <w:t>r</w:t>
      </w:r>
      <w:r>
        <w:t>a</w:t>
      </w:r>
      <w:proofErr w:type="spellEnd"/>
      <w:r>
        <w:t>/</w:t>
      </w:r>
      <w:proofErr w:type="spellStart"/>
      <w:r>
        <w:t>i</w:t>
      </w:r>
      <w:proofErr w:type="spellEnd"/>
      <w:r>
        <w:t>:</w:t>
      </w:r>
    </w:p>
    <w:p w14:paraId="3D36001D" w14:textId="77777777" w:rsidR="009144C6" w:rsidRDefault="009144C6">
      <w:pPr>
        <w:spacing w:before="18" w:line="220" w:lineRule="exact"/>
        <w:rPr>
          <w:sz w:val="22"/>
          <w:szCs w:val="22"/>
        </w:rPr>
      </w:pPr>
    </w:p>
    <w:p w14:paraId="71400DDF" w14:textId="3AC1F3F4" w:rsidR="00D940A1" w:rsidRDefault="00247323" w:rsidP="00D940A1">
      <w:pPr>
        <w:spacing w:before="10" w:line="260" w:lineRule="exact"/>
        <w:ind w:firstLine="238"/>
        <w:rPr>
          <w:sz w:val="26"/>
          <w:szCs w:val="26"/>
        </w:rPr>
      </w:pPr>
      <w:r w:rsidRPr="009302F7">
        <w:t>N</w:t>
      </w:r>
      <w:r w:rsidRPr="009302F7">
        <w:rPr>
          <w:spacing w:val="4"/>
        </w:rPr>
        <w:t>a</w:t>
      </w:r>
      <w:r w:rsidRPr="009302F7">
        <w:rPr>
          <w:spacing w:val="-5"/>
        </w:rPr>
        <w:t>m</w:t>
      </w:r>
      <w:r w:rsidRPr="009302F7">
        <w:t xml:space="preserve">a                                      </w:t>
      </w:r>
      <w:proofErr w:type="gramStart"/>
      <w:r w:rsidR="00B64A18" w:rsidRPr="009302F7">
        <w:t xml:space="preserve"> </w:t>
      </w:r>
      <w:r w:rsidRPr="009302F7">
        <w:t xml:space="preserve"> :</w:t>
      </w:r>
      <w:proofErr w:type="gramEnd"/>
      <w:r w:rsidRPr="009302F7">
        <w:t xml:space="preserve">   </w:t>
      </w:r>
      <w:proofErr w:type="spellStart"/>
      <w:r w:rsidR="00D940A1">
        <w:t>Danang</w:t>
      </w:r>
      <w:proofErr w:type="spellEnd"/>
      <w:r w:rsidR="00D940A1">
        <w:t xml:space="preserve"> </w:t>
      </w:r>
      <w:proofErr w:type="spellStart"/>
      <w:r w:rsidR="00D940A1">
        <w:t>Rizky</w:t>
      </w:r>
      <w:proofErr w:type="spellEnd"/>
      <w:r w:rsidR="00D940A1">
        <w:t xml:space="preserve"> </w:t>
      </w:r>
      <w:proofErr w:type="spellStart"/>
      <w:r w:rsidR="00D940A1">
        <w:t>Fadilla</w:t>
      </w:r>
      <w:proofErr w:type="spellEnd"/>
      <w:r w:rsidR="00D940A1">
        <w:t xml:space="preserve"> </w:t>
      </w:r>
      <w:proofErr w:type="spellStart"/>
      <w:r w:rsidR="00D940A1">
        <w:t>Amanta</w:t>
      </w:r>
      <w:proofErr w:type="spellEnd"/>
    </w:p>
    <w:p w14:paraId="5BAF30CD" w14:textId="18ACF98A" w:rsidR="002313C8" w:rsidRPr="009302F7" w:rsidRDefault="002313C8" w:rsidP="002313C8">
      <w:pPr>
        <w:ind w:left="238" w:right="514"/>
        <w:rPr>
          <w:lang w:val="id-ID"/>
        </w:rPr>
      </w:pPr>
    </w:p>
    <w:p w14:paraId="3CD03E19" w14:textId="6D4351C6" w:rsidR="00B374B3" w:rsidRDefault="00247323" w:rsidP="00B374B3">
      <w:pPr>
        <w:ind w:left="2977" w:right="514" w:hanging="2739"/>
      </w:pPr>
      <w:proofErr w:type="spellStart"/>
      <w:r w:rsidRPr="009302F7">
        <w:t>Al</w:t>
      </w:r>
      <w:r w:rsidRPr="009302F7">
        <w:rPr>
          <w:spacing w:val="3"/>
        </w:rPr>
        <w:t>a</w:t>
      </w:r>
      <w:r w:rsidRPr="009302F7">
        <w:rPr>
          <w:spacing w:val="-5"/>
        </w:rPr>
        <w:t>m</w:t>
      </w:r>
      <w:r w:rsidRPr="009302F7">
        <w:rPr>
          <w:spacing w:val="1"/>
        </w:rPr>
        <w:t>a</w:t>
      </w:r>
      <w:r w:rsidRPr="009302F7">
        <w:t>t</w:t>
      </w:r>
      <w:proofErr w:type="spellEnd"/>
      <w:r w:rsidRPr="009302F7">
        <w:t xml:space="preserve">                                   </w:t>
      </w:r>
      <w:proofErr w:type="gramStart"/>
      <w:r w:rsidRPr="009302F7">
        <w:t xml:space="preserve"> </w:t>
      </w:r>
      <w:r w:rsidRPr="009302F7">
        <w:rPr>
          <w:spacing w:val="35"/>
        </w:rPr>
        <w:t xml:space="preserve"> </w:t>
      </w:r>
      <w:r w:rsidRPr="009302F7">
        <w:t>:</w:t>
      </w:r>
      <w:proofErr w:type="gramEnd"/>
      <w:r w:rsidRPr="009302F7">
        <w:t xml:space="preserve">   </w:t>
      </w:r>
      <w:proofErr w:type="spellStart"/>
      <w:r w:rsidR="00D940A1">
        <w:t>Krendetan</w:t>
      </w:r>
      <w:proofErr w:type="spellEnd"/>
      <w:r w:rsidR="00D940A1">
        <w:t xml:space="preserve"> </w:t>
      </w:r>
      <w:proofErr w:type="spellStart"/>
      <w:r w:rsidR="00D940A1">
        <w:t>Rt</w:t>
      </w:r>
      <w:proofErr w:type="spellEnd"/>
      <w:r w:rsidR="00D940A1">
        <w:t xml:space="preserve"> 04/01, </w:t>
      </w:r>
      <w:proofErr w:type="spellStart"/>
      <w:r w:rsidR="00D940A1">
        <w:t>Kec</w:t>
      </w:r>
      <w:proofErr w:type="spellEnd"/>
      <w:r w:rsidR="00D940A1">
        <w:t xml:space="preserve">. </w:t>
      </w:r>
      <w:proofErr w:type="spellStart"/>
      <w:r w:rsidR="00D940A1">
        <w:t>Bagelen</w:t>
      </w:r>
      <w:proofErr w:type="spellEnd"/>
      <w:r w:rsidR="00D940A1">
        <w:t xml:space="preserve">, </w:t>
      </w:r>
      <w:proofErr w:type="spellStart"/>
      <w:r w:rsidR="00D940A1">
        <w:t>Kab</w:t>
      </w:r>
      <w:proofErr w:type="spellEnd"/>
      <w:r w:rsidR="00D940A1">
        <w:t xml:space="preserve">. </w:t>
      </w:r>
      <w:proofErr w:type="spellStart"/>
      <w:r w:rsidR="00D940A1">
        <w:t>Puroworejo</w:t>
      </w:r>
      <w:proofErr w:type="spellEnd"/>
      <w:r w:rsidR="00D940A1">
        <w:t xml:space="preserve">, </w:t>
      </w:r>
      <w:proofErr w:type="spellStart"/>
      <w:r w:rsidR="00D940A1">
        <w:t>Jawa</w:t>
      </w:r>
      <w:proofErr w:type="spellEnd"/>
      <w:r w:rsidR="00D940A1">
        <w:t xml:space="preserve"> Tengah</w:t>
      </w:r>
    </w:p>
    <w:p w14:paraId="4AA51D8E" w14:textId="77777777" w:rsidR="00D940A1" w:rsidRPr="009302F7" w:rsidRDefault="00D940A1" w:rsidP="00B374B3">
      <w:pPr>
        <w:ind w:left="2977" w:right="514" w:hanging="2739"/>
      </w:pPr>
    </w:p>
    <w:p w14:paraId="146D4A8C" w14:textId="01211585" w:rsidR="009144C6" w:rsidRPr="009D0D58" w:rsidRDefault="00247323" w:rsidP="00B374B3">
      <w:pPr>
        <w:ind w:left="238" w:right="514"/>
        <w:rPr>
          <w:bCs/>
        </w:rPr>
      </w:pPr>
      <w:r w:rsidRPr="009302F7">
        <w:rPr>
          <w:spacing w:val="-2"/>
        </w:rPr>
        <w:t>N</w:t>
      </w:r>
      <w:r w:rsidRPr="009302F7">
        <w:rPr>
          <w:spacing w:val="-1"/>
        </w:rPr>
        <w:t>o</w:t>
      </w:r>
      <w:r w:rsidRPr="009302F7">
        <w:t xml:space="preserve">. </w:t>
      </w:r>
      <w:proofErr w:type="spellStart"/>
      <w:r w:rsidRPr="009302F7">
        <w:rPr>
          <w:spacing w:val="-1"/>
        </w:rPr>
        <w:t>T</w:t>
      </w:r>
      <w:r w:rsidRPr="009302F7">
        <w:t>elp</w:t>
      </w:r>
      <w:proofErr w:type="spellEnd"/>
      <w:r w:rsidRPr="009302F7">
        <w:t>/</w:t>
      </w:r>
      <w:r w:rsidRPr="009302F7">
        <w:rPr>
          <w:spacing w:val="1"/>
        </w:rPr>
        <w:t>E</w:t>
      </w:r>
      <w:r w:rsidRPr="009302F7">
        <w:rPr>
          <w:spacing w:val="-3"/>
        </w:rPr>
        <w:t>m</w:t>
      </w:r>
      <w:r w:rsidRPr="009302F7">
        <w:rPr>
          <w:spacing w:val="1"/>
        </w:rPr>
        <w:t>a</w:t>
      </w:r>
      <w:r w:rsidRPr="009302F7">
        <w:t xml:space="preserve">il                       </w:t>
      </w:r>
      <w:proofErr w:type="gramStart"/>
      <w:r w:rsidR="002313C8" w:rsidRPr="009302F7">
        <w:rPr>
          <w:lang w:val="id-ID"/>
        </w:rPr>
        <w:t xml:space="preserve"> </w:t>
      </w:r>
      <w:r w:rsidR="00FB070B" w:rsidRPr="009302F7">
        <w:t xml:space="preserve"> </w:t>
      </w:r>
      <w:r w:rsidRPr="009302F7">
        <w:t>:</w:t>
      </w:r>
      <w:proofErr w:type="gramEnd"/>
      <w:r w:rsidRPr="009302F7">
        <w:rPr>
          <w:b/>
        </w:rPr>
        <w:t xml:space="preserve">   </w:t>
      </w:r>
      <w:r w:rsidR="00D940A1" w:rsidRPr="00A82E76">
        <w:t>danang190</w:t>
      </w:r>
      <w:r w:rsidR="00D940A1">
        <w:t>0024212@webmail.uad.ac.id</w:t>
      </w:r>
    </w:p>
    <w:p w14:paraId="70EC61AD" w14:textId="77777777" w:rsidR="00B374B3" w:rsidRDefault="00B374B3">
      <w:pPr>
        <w:ind w:left="100"/>
        <w:rPr>
          <w:spacing w:val="2"/>
        </w:rPr>
      </w:pPr>
    </w:p>
    <w:p w14:paraId="3FD1A338" w14:textId="7B5E6F9A" w:rsidR="009144C6" w:rsidRDefault="00247323">
      <w:pPr>
        <w:ind w:left="100"/>
      </w:pPr>
      <w:proofErr w:type="spellStart"/>
      <w:r>
        <w:rPr>
          <w:spacing w:val="2"/>
        </w:rPr>
        <w:t>P</w:t>
      </w:r>
      <w:r>
        <w:t>e</w:t>
      </w:r>
      <w:r>
        <w:rPr>
          <w:spacing w:val="-3"/>
        </w:rPr>
        <w:t>m</w:t>
      </w:r>
      <w:r>
        <w:rPr>
          <w:spacing w:val="1"/>
        </w:rPr>
        <w:t>b</w:t>
      </w:r>
      <w:r>
        <w:t>e</w:t>
      </w:r>
      <w:r>
        <w:rPr>
          <w:spacing w:val="1"/>
        </w:rPr>
        <w:t>r</w:t>
      </w:r>
      <w:r>
        <w:t>it</w:t>
      </w:r>
      <w:r>
        <w:rPr>
          <w:spacing w:val="2"/>
        </w:rPr>
        <w:t>a</w:t>
      </w:r>
      <w:r>
        <w:rPr>
          <w:spacing w:val="-1"/>
        </w:rPr>
        <w:t>hu</w:t>
      </w:r>
      <w:r>
        <w:rPr>
          <w:spacing w:val="3"/>
        </w:rPr>
        <w:t>a</w:t>
      </w:r>
      <w:r>
        <w:t>n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s</w:t>
      </w:r>
      <w:r>
        <w:t>e</w:t>
      </w:r>
      <w:r>
        <w:rPr>
          <w:spacing w:val="1"/>
        </w:rPr>
        <w:t>b</w:t>
      </w:r>
      <w:r>
        <w:t>a</w:t>
      </w:r>
      <w:r>
        <w:rPr>
          <w:spacing w:val="-1"/>
        </w:rPr>
        <w:t>g</w:t>
      </w:r>
      <w:r>
        <w:rPr>
          <w:spacing w:val="3"/>
        </w:rPr>
        <w:t>a</w:t>
      </w:r>
      <w:r>
        <w:t>i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1"/>
        </w:rPr>
        <w:t>b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-1"/>
        </w:rPr>
        <w:t>k</w:t>
      </w:r>
      <w:r>
        <w:rPr>
          <w:spacing w:val="1"/>
        </w:rPr>
        <w:t>u</w:t>
      </w:r>
      <w:r>
        <w:t>t</w:t>
      </w:r>
      <w:proofErr w:type="spellEnd"/>
      <w:r>
        <w:t>:</w:t>
      </w:r>
    </w:p>
    <w:p w14:paraId="686F6452" w14:textId="5A1C2E6E" w:rsidR="00B33047" w:rsidRDefault="00F544F3" w:rsidP="00B330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F22222" wp14:editId="42A442F7">
                <wp:simplePos x="0" y="0"/>
                <wp:positionH relativeFrom="column">
                  <wp:posOffset>76200</wp:posOffset>
                </wp:positionH>
                <wp:positionV relativeFrom="paragraph">
                  <wp:posOffset>145415</wp:posOffset>
                </wp:positionV>
                <wp:extent cx="142875" cy="1714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281B4" id="Oval 17" o:spid="_x0000_s1026" style="position:absolute;margin-left:6pt;margin-top:11.45pt;width:11.25pt;height:13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" fillcolor="white [3201]" strokecolor="black [3200]" strokeweight="2pt"/>
            </w:pict>
          </mc:Fallback>
        </mc:AlternateContent>
      </w:r>
    </w:p>
    <w:p w14:paraId="14689AD9" w14:textId="1705F1DB" w:rsidR="00FB7A61" w:rsidRPr="00FB7A61" w:rsidRDefault="00247323" w:rsidP="00FB7A61">
      <w:pPr>
        <w:pStyle w:val="ListParagraph"/>
        <w:numPr>
          <w:ilvl w:val="0"/>
          <w:numId w:val="2"/>
        </w:numPr>
        <w:spacing w:before="10" w:line="220" w:lineRule="exact"/>
        <w:ind w:hanging="218"/>
        <w:rPr>
          <w:b/>
          <w:position w:val="-1"/>
        </w:rPr>
      </w:pPr>
      <w:proofErr w:type="spellStart"/>
      <w:r w:rsidRPr="00FB7A61">
        <w:rPr>
          <w:b/>
          <w:spacing w:val="-1"/>
          <w:position w:val="-1"/>
        </w:rPr>
        <w:t>I</w:t>
      </w:r>
      <w:r w:rsidRPr="00FB7A61">
        <w:rPr>
          <w:b/>
          <w:position w:val="-1"/>
        </w:rPr>
        <w:t>nf</w:t>
      </w:r>
      <w:r w:rsidRPr="00FB7A61">
        <w:rPr>
          <w:b/>
          <w:spacing w:val="2"/>
          <w:position w:val="-1"/>
        </w:rPr>
        <w:t>o</w:t>
      </w:r>
      <w:r w:rsidRPr="00FB7A61">
        <w:rPr>
          <w:b/>
          <w:spacing w:val="3"/>
          <w:position w:val="-1"/>
        </w:rPr>
        <w:t>r</w:t>
      </w:r>
      <w:r w:rsidRPr="00FB7A61">
        <w:rPr>
          <w:b/>
          <w:spacing w:val="-5"/>
          <w:position w:val="-1"/>
        </w:rPr>
        <w:t>m</w:t>
      </w:r>
      <w:r w:rsidRPr="00FB7A61">
        <w:rPr>
          <w:b/>
          <w:spacing w:val="3"/>
          <w:position w:val="-1"/>
        </w:rPr>
        <w:t>a</w:t>
      </w:r>
      <w:r w:rsidRPr="00FB7A61">
        <w:rPr>
          <w:b/>
          <w:spacing w:val="-1"/>
          <w:position w:val="-1"/>
        </w:rPr>
        <w:t>s</w:t>
      </w:r>
      <w:r w:rsidRPr="00FB7A61">
        <w:rPr>
          <w:b/>
          <w:position w:val="-1"/>
        </w:rPr>
        <w:t>i</w:t>
      </w:r>
      <w:proofErr w:type="spellEnd"/>
      <w:r w:rsidRPr="00FB7A61">
        <w:rPr>
          <w:b/>
          <w:spacing w:val="-8"/>
          <w:position w:val="-1"/>
        </w:rPr>
        <w:t xml:space="preserve"> </w:t>
      </w:r>
      <w:proofErr w:type="spellStart"/>
      <w:r w:rsidRPr="00FB7A61">
        <w:rPr>
          <w:b/>
          <w:position w:val="-1"/>
        </w:rPr>
        <w:t>D</w:t>
      </w:r>
      <w:r w:rsidRPr="00FB7A61">
        <w:rPr>
          <w:b/>
          <w:spacing w:val="1"/>
          <w:position w:val="-1"/>
        </w:rPr>
        <w:t>a</w:t>
      </w:r>
      <w:r w:rsidRPr="00FB7A61">
        <w:rPr>
          <w:b/>
          <w:position w:val="-1"/>
        </w:rPr>
        <w:t>p</w:t>
      </w:r>
      <w:r w:rsidRPr="00FB7A61">
        <w:rPr>
          <w:b/>
          <w:spacing w:val="1"/>
          <w:position w:val="-1"/>
        </w:rPr>
        <w:t>a</w:t>
      </w:r>
      <w:r w:rsidRPr="00FB7A61">
        <w:rPr>
          <w:b/>
          <w:position w:val="-1"/>
        </w:rPr>
        <w:t>t</w:t>
      </w:r>
      <w:proofErr w:type="spellEnd"/>
      <w:r w:rsidRPr="00FB7A61">
        <w:rPr>
          <w:b/>
          <w:spacing w:val="2"/>
          <w:position w:val="-1"/>
        </w:rPr>
        <w:t xml:space="preserve"> </w:t>
      </w:r>
      <w:proofErr w:type="spellStart"/>
      <w:r w:rsidRPr="00FB7A61">
        <w:rPr>
          <w:b/>
          <w:position w:val="-1"/>
        </w:rPr>
        <w:t>Diber</w:t>
      </w:r>
      <w:r w:rsidRPr="00FB7A61">
        <w:rPr>
          <w:b/>
          <w:spacing w:val="2"/>
          <w:position w:val="-1"/>
        </w:rPr>
        <w:t>i</w:t>
      </w:r>
      <w:r w:rsidRPr="00FB7A61">
        <w:rPr>
          <w:b/>
          <w:spacing w:val="-3"/>
          <w:position w:val="-1"/>
        </w:rPr>
        <w:t>k</w:t>
      </w:r>
      <w:r w:rsidRPr="00FB7A61">
        <w:rPr>
          <w:b/>
          <w:spacing w:val="1"/>
          <w:position w:val="-1"/>
        </w:rPr>
        <w:t>a</w:t>
      </w:r>
      <w:r w:rsidRPr="00FB7A61">
        <w:rPr>
          <w:b/>
          <w:position w:val="-1"/>
        </w:rPr>
        <w:t>n</w:t>
      </w:r>
      <w:proofErr w:type="spellEnd"/>
    </w:p>
    <w:p w14:paraId="0C093061" w14:textId="6F928317" w:rsidR="00B33047" w:rsidRDefault="00B33047" w:rsidP="00B33047">
      <w:pPr>
        <w:pStyle w:val="ListParagraph"/>
        <w:spacing w:before="10" w:line="220" w:lineRule="exact"/>
        <w:ind w:left="528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776"/>
        <w:gridCol w:w="1458"/>
        <w:gridCol w:w="4484"/>
      </w:tblGrid>
      <w:tr w:rsidR="009144C6" w14:paraId="75F74F8F" w14:textId="77777777" w:rsidTr="00CE7838">
        <w:trPr>
          <w:trHeight w:hRule="exact" w:val="548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1BFE5" w14:textId="4CBD3F09" w:rsidR="009144C6" w:rsidRDefault="00247323">
            <w:pPr>
              <w:spacing w:line="220" w:lineRule="exact"/>
              <w:ind w:left="109"/>
            </w:pP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.</w:t>
            </w:r>
          </w:p>
        </w:tc>
        <w:tc>
          <w:tcPr>
            <w:tcW w:w="2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B990C" w14:textId="77777777" w:rsidR="009144C6" w:rsidRDefault="00247323">
            <w:pPr>
              <w:spacing w:line="220" w:lineRule="exact"/>
              <w:ind w:left="252" w:right="250"/>
              <w:jc w:val="center"/>
            </w:pPr>
            <w:r>
              <w:rPr>
                <w:b/>
                <w:spacing w:val="1"/>
              </w:rPr>
              <w:t>Ha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>-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t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r</w:t>
            </w:r>
            <w:r>
              <w:rPr>
                <w:b/>
                <w:spacing w:val="-3"/>
              </w:rPr>
              <w:t>k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it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1"/>
                <w:w w:val="99"/>
              </w:rPr>
              <w:t>I</w:t>
            </w:r>
            <w:r>
              <w:rPr>
                <w:b/>
                <w:w w:val="99"/>
              </w:rPr>
              <w:t>nf</w:t>
            </w:r>
            <w:r>
              <w:rPr>
                <w:b/>
                <w:spacing w:val="2"/>
                <w:w w:val="99"/>
              </w:rPr>
              <w:t>o</w:t>
            </w:r>
            <w:r>
              <w:rPr>
                <w:b/>
                <w:spacing w:val="3"/>
                <w:w w:val="99"/>
              </w:rPr>
              <w:t>r</w:t>
            </w:r>
            <w:r>
              <w:rPr>
                <w:b/>
                <w:spacing w:val="-5"/>
                <w:w w:val="99"/>
              </w:rPr>
              <w:t>m</w:t>
            </w:r>
            <w:r>
              <w:rPr>
                <w:b/>
                <w:spacing w:val="3"/>
                <w:w w:val="99"/>
              </w:rPr>
              <w:t>a</w:t>
            </w:r>
            <w:r>
              <w:rPr>
                <w:b/>
                <w:spacing w:val="-1"/>
                <w:w w:val="99"/>
              </w:rPr>
              <w:t>s</w:t>
            </w:r>
            <w:r>
              <w:rPr>
                <w:b/>
                <w:w w:val="99"/>
              </w:rPr>
              <w:t>i</w:t>
            </w:r>
            <w:proofErr w:type="spellEnd"/>
          </w:p>
          <w:p w14:paraId="59AB2791" w14:textId="77777777" w:rsidR="009144C6" w:rsidRDefault="00247323">
            <w:pPr>
              <w:spacing w:line="200" w:lineRule="exact"/>
              <w:ind w:left="1058" w:right="1045"/>
              <w:jc w:val="center"/>
            </w:pPr>
            <w:proofErr w:type="spellStart"/>
            <w:r>
              <w:rPr>
                <w:b/>
                <w:w w:val="99"/>
              </w:rPr>
              <w:t>Pu</w:t>
            </w:r>
            <w:r>
              <w:rPr>
                <w:b/>
                <w:spacing w:val="-1"/>
                <w:w w:val="99"/>
              </w:rPr>
              <w:t>b</w:t>
            </w:r>
            <w:r>
              <w:rPr>
                <w:b/>
                <w:w w:val="99"/>
              </w:rPr>
              <w:t>l</w:t>
            </w:r>
            <w:r>
              <w:rPr>
                <w:b/>
                <w:spacing w:val="2"/>
                <w:w w:val="99"/>
              </w:rPr>
              <w:t>i</w:t>
            </w:r>
            <w:r>
              <w:rPr>
                <w:b/>
                <w:w w:val="99"/>
              </w:rPr>
              <w:t>k</w:t>
            </w:r>
            <w:proofErr w:type="spellEnd"/>
          </w:p>
        </w:tc>
        <w:tc>
          <w:tcPr>
            <w:tcW w:w="5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9C716" w14:textId="77777777" w:rsidR="009144C6" w:rsidRDefault="00247323">
            <w:pPr>
              <w:spacing w:line="220" w:lineRule="exact"/>
              <w:ind w:left="2328" w:right="2325"/>
              <w:jc w:val="center"/>
            </w:pPr>
            <w:proofErr w:type="spellStart"/>
            <w:r>
              <w:rPr>
                <w:b/>
                <w:spacing w:val="1"/>
                <w:w w:val="99"/>
              </w:rPr>
              <w:t>K</w:t>
            </w:r>
            <w:r>
              <w:rPr>
                <w:b/>
                <w:w w:val="99"/>
              </w:rPr>
              <w:t>e</w:t>
            </w:r>
            <w:r>
              <w:rPr>
                <w:b/>
                <w:spacing w:val="1"/>
                <w:w w:val="99"/>
              </w:rPr>
              <w:t>t</w:t>
            </w:r>
            <w:r>
              <w:rPr>
                <w:b/>
                <w:w w:val="99"/>
              </w:rPr>
              <w:t>e</w:t>
            </w:r>
            <w:r>
              <w:rPr>
                <w:b/>
                <w:spacing w:val="1"/>
                <w:w w:val="99"/>
              </w:rPr>
              <w:t>ra</w:t>
            </w:r>
            <w:r>
              <w:rPr>
                <w:b/>
                <w:w w:val="99"/>
              </w:rPr>
              <w:t>n</w:t>
            </w:r>
            <w:r>
              <w:rPr>
                <w:b/>
                <w:spacing w:val="1"/>
                <w:w w:val="99"/>
              </w:rPr>
              <w:t>ga</w:t>
            </w:r>
            <w:r>
              <w:rPr>
                <w:b/>
                <w:w w:val="99"/>
              </w:rPr>
              <w:t>n</w:t>
            </w:r>
            <w:proofErr w:type="spellEnd"/>
          </w:p>
        </w:tc>
      </w:tr>
      <w:tr w:rsidR="009144C6" w14:paraId="4C2AC5D5" w14:textId="77777777" w:rsidTr="00F544F3">
        <w:trPr>
          <w:trHeight w:hRule="exact" w:val="1877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2679" w14:textId="77777777" w:rsidR="009144C6" w:rsidRDefault="00247323">
            <w:pPr>
              <w:spacing w:line="220" w:lineRule="exact"/>
              <w:ind w:left="149" w:right="141"/>
              <w:jc w:val="center"/>
            </w:pPr>
            <w:r>
              <w:rPr>
                <w:spacing w:val="1"/>
                <w:w w:val="99"/>
              </w:rPr>
              <w:t>1.</w:t>
            </w:r>
          </w:p>
        </w:tc>
        <w:tc>
          <w:tcPr>
            <w:tcW w:w="2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BDCF" w14:textId="77777777" w:rsidR="009144C6" w:rsidRDefault="00247323">
            <w:pPr>
              <w:spacing w:line="220" w:lineRule="exact"/>
              <w:ind w:left="109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ngu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1"/>
              </w:rPr>
              <w:t>a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3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m</w:t>
            </w:r>
            <w:r>
              <w:t>asi</w:t>
            </w:r>
            <w:proofErr w:type="spellEnd"/>
          </w:p>
          <w:p w14:paraId="37627D79" w14:textId="77777777" w:rsidR="009144C6" w:rsidRDefault="00247323">
            <w:pPr>
              <w:ind w:left="109"/>
            </w:pP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t>li</w:t>
            </w:r>
            <w:r>
              <w:rPr>
                <w:spacing w:val="1"/>
              </w:rPr>
              <w:t>k</w:t>
            </w:r>
            <w:proofErr w:type="spellEnd"/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5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46B8A" w14:textId="1DE14F5B" w:rsidR="004A3AD9" w:rsidRDefault="00F544F3" w:rsidP="004A3AD9">
            <w:pPr>
              <w:tabs>
                <w:tab w:val="left" w:pos="296"/>
              </w:tabs>
              <w:spacing w:after="120" w:line="220" w:lineRule="exact"/>
              <w:ind w:left="295" w:right="119" w:hanging="193"/>
              <w:jc w:val="both"/>
            </w:pPr>
            <w:r>
              <w:rPr>
                <w:noProof/>
                <w:spacing w:val="-9"/>
              </w:rPr>
              <w:drawing>
                <wp:anchor distT="0" distB="0" distL="114300" distR="114300" simplePos="0" relativeHeight="251666432" behindDoc="0" locked="0" layoutInCell="1" allowOverlap="1" wp14:anchorId="37230B77" wp14:editId="0C26C20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31115</wp:posOffset>
                  </wp:positionV>
                  <wp:extent cx="130175" cy="97114"/>
                  <wp:effectExtent l="0" t="0" r="317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enta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9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70B">
              <w:rPr>
                <w:rFonts w:ascii="FontAwesome" w:eastAsia="FontAwesome" w:hAnsi="FontAwesome" w:cs="FontAweso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 wp14:anchorId="325DC437" wp14:editId="53AF33F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26670</wp:posOffset>
                      </wp:positionV>
                      <wp:extent cx="95250" cy="857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98D335" id="Rectangle 1" o:spid="_x0000_s1026" style="position:absolute;margin-left:6.25pt;margin-top:2.1pt;width:7.5pt;height:6.7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" fillcolor="white [3201]" strokecolor="black [3200]" strokeweight="1pt"/>
                  </w:pict>
                </mc:Fallback>
              </mc:AlternateContent>
            </w:r>
            <w:r w:rsidR="00247323">
              <w:rPr>
                <w:rFonts w:ascii="FontAwesome" w:eastAsia="FontAwesome" w:hAnsi="FontAwesome" w:cs="FontAwesome"/>
              </w:rPr>
              <w:t xml:space="preserve"> </w:t>
            </w:r>
            <w:r w:rsidR="00776886">
              <w:rPr>
                <w:rFonts w:ascii="FontAwesome" w:eastAsia="FontAwesome" w:hAnsi="FontAwesome" w:cs="FontAwesome"/>
              </w:rPr>
              <w:t xml:space="preserve">     </w:t>
            </w:r>
            <w:r w:rsidR="00247323">
              <w:t>K</w:t>
            </w:r>
            <w:r w:rsidR="00247323">
              <w:rPr>
                <w:spacing w:val="3"/>
              </w:rPr>
              <w:t>a</w:t>
            </w:r>
            <w:r w:rsidR="00247323">
              <w:rPr>
                <w:spacing w:val="-4"/>
              </w:rPr>
              <w:t>m</w:t>
            </w:r>
            <w:r w:rsidR="00247323">
              <w:t>i</w:t>
            </w:r>
            <w:r w:rsidR="00CC25C4">
              <w:t xml:space="preserve">: </w:t>
            </w:r>
          </w:p>
          <w:p w14:paraId="054E6C25" w14:textId="494EC14B" w:rsidR="00D83281" w:rsidRPr="00F544F3" w:rsidRDefault="00F544F3" w:rsidP="00F544F3">
            <w:pPr>
              <w:spacing w:after="120" w:line="276" w:lineRule="auto"/>
              <w:ind w:left="361"/>
              <w:rPr>
                <w:sz w:val="18"/>
                <w:szCs w:val="18"/>
              </w:rPr>
            </w:pPr>
            <w:proofErr w:type="spellStart"/>
            <w:r w:rsidRPr="00F544F3">
              <w:rPr>
                <w:sz w:val="18"/>
                <w:szCs w:val="18"/>
              </w:rPr>
              <w:t>P</w:t>
            </w:r>
            <w:r w:rsidRPr="00F544F3">
              <w:rPr>
                <w:sz w:val="18"/>
                <w:szCs w:val="18"/>
              </w:rPr>
              <w:t>roduk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kosmetik</w:t>
            </w:r>
            <w:proofErr w:type="spellEnd"/>
            <w:r w:rsidRPr="00F544F3">
              <w:rPr>
                <w:sz w:val="18"/>
                <w:szCs w:val="18"/>
              </w:rPr>
              <w:t xml:space="preserve"> yang </w:t>
            </w:r>
            <w:proofErr w:type="spellStart"/>
            <w:r w:rsidRPr="00F544F3">
              <w:rPr>
                <w:sz w:val="18"/>
                <w:szCs w:val="18"/>
              </w:rPr>
              <w:t>tidak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memiliki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izin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edar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dan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ditarik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dari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peredaran</w:t>
            </w:r>
            <w:proofErr w:type="spellEnd"/>
            <w:r w:rsidRPr="00F544F3">
              <w:rPr>
                <w:sz w:val="18"/>
                <w:szCs w:val="18"/>
              </w:rPr>
              <w:t xml:space="preserve">, </w:t>
            </w:r>
            <w:proofErr w:type="spellStart"/>
            <w:r w:rsidRPr="00F544F3">
              <w:rPr>
                <w:sz w:val="18"/>
                <w:szCs w:val="18"/>
              </w:rPr>
              <w:t>dipublikasikan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dalam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bentuk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i/>
                <w:sz w:val="18"/>
                <w:szCs w:val="18"/>
              </w:rPr>
              <w:t>Publik</w:t>
            </w:r>
            <w:proofErr w:type="spellEnd"/>
            <w:r w:rsidRPr="00F544F3">
              <w:rPr>
                <w:i/>
                <w:sz w:val="18"/>
                <w:szCs w:val="18"/>
              </w:rPr>
              <w:t xml:space="preserve"> Warning </w:t>
            </w:r>
            <w:proofErr w:type="spellStart"/>
            <w:r w:rsidRPr="00F544F3">
              <w:rPr>
                <w:sz w:val="18"/>
                <w:szCs w:val="18"/>
              </w:rPr>
              <w:t>Badan</w:t>
            </w:r>
            <w:proofErr w:type="spellEnd"/>
            <w:r w:rsidRPr="00F544F3">
              <w:rPr>
                <w:sz w:val="18"/>
                <w:szCs w:val="18"/>
              </w:rPr>
              <w:t xml:space="preserve"> POM</w:t>
            </w:r>
            <w:r w:rsidRPr="00F544F3">
              <w:t>,</w:t>
            </w:r>
            <w:r w:rsidRPr="00F544F3">
              <w:t xml:space="preserve"> </w:t>
            </w:r>
            <w:proofErr w:type="spellStart"/>
            <w:r w:rsidRPr="00F544F3">
              <w:t>dapat</w:t>
            </w:r>
            <w:proofErr w:type="spellEnd"/>
            <w:r w:rsidRPr="00F544F3">
              <w:t xml:space="preserve"> </w:t>
            </w:r>
            <w:proofErr w:type="spellStart"/>
            <w:r w:rsidRPr="00F544F3">
              <w:t>diakses</w:t>
            </w:r>
            <w:proofErr w:type="spellEnd"/>
            <w:r w:rsidRPr="00F544F3">
              <w:t xml:space="preserve"> </w:t>
            </w:r>
            <w:proofErr w:type="spellStart"/>
            <w:r w:rsidRPr="00F544F3">
              <w:t>pada</w:t>
            </w:r>
            <w:proofErr w:type="spellEnd"/>
            <w:r w:rsidRPr="00F544F3">
              <w:t xml:space="preserve"> link </w:t>
            </w:r>
            <w:hyperlink r:id="rId8" w:history="1">
              <w:r w:rsidRPr="00F544F3">
                <w:rPr>
                  <w:rStyle w:val="Hyperlink"/>
                  <w:rFonts w:eastAsiaTheme="minorEastAsia"/>
                </w:rPr>
                <w:t>https://www.pom.go.id/new/browse/search/key/tarik/kosmetik</w:t>
              </w:r>
            </w:hyperlink>
          </w:p>
          <w:p w14:paraId="7E6BB48A" w14:textId="77777777" w:rsidR="009144C6" w:rsidRDefault="00FB070B" w:rsidP="00CC25C4">
            <w:pPr>
              <w:spacing w:line="220" w:lineRule="exact"/>
              <w:ind w:left="438" w:hanging="336"/>
              <w:rPr>
                <w:spacing w:val="-1"/>
              </w:rPr>
            </w:pPr>
            <w:r>
              <w:rPr>
                <w:rFonts w:ascii="FontAwesome" w:eastAsia="FontAwesome" w:hAnsi="FontAwesome" w:cs="FontAweso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3D1F1A1" wp14:editId="782F6814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22225</wp:posOffset>
                      </wp:positionV>
                      <wp:extent cx="95250" cy="85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83C2938" id="Rectangle 2" o:spid="_x0000_s1026" style="position:absolute;margin-left:6.5pt;margin-top:1.75pt;width:7.5pt;height: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247323">
              <w:rPr>
                <w:rFonts w:ascii="FontAwesome" w:eastAsia="FontAwesome" w:hAnsi="FontAwesome" w:cs="FontAwesome"/>
              </w:rPr>
              <w:t xml:space="preserve"> </w:t>
            </w:r>
            <w:r w:rsidR="00CC25C4">
              <w:rPr>
                <w:rFonts w:ascii="FontAwesome" w:eastAsia="FontAwesome" w:hAnsi="FontAwesome" w:cs="FontAwesome"/>
              </w:rPr>
              <w:t xml:space="preserve">     </w:t>
            </w:r>
            <w:proofErr w:type="spellStart"/>
            <w:r w:rsidR="00247323">
              <w:rPr>
                <w:spacing w:val="1"/>
              </w:rPr>
              <w:t>B</w:t>
            </w:r>
            <w:r w:rsidR="00247323">
              <w:t>a</w:t>
            </w:r>
            <w:r w:rsidR="00247323">
              <w:rPr>
                <w:spacing w:val="1"/>
              </w:rPr>
              <w:t>d</w:t>
            </w:r>
            <w:r w:rsidR="00247323">
              <w:t>an</w:t>
            </w:r>
            <w:proofErr w:type="spellEnd"/>
            <w:r w:rsidR="00247323">
              <w:rPr>
                <w:spacing w:val="-6"/>
              </w:rPr>
              <w:t xml:space="preserve"> </w:t>
            </w:r>
            <w:proofErr w:type="spellStart"/>
            <w:r w:rsidR="00247323">
              <w:rPr>
                <w:spacing w:val="2"/>
              </w:rPr>
              <w:t>P</w:t>
            </w:r>
            <w:r w:rsidR="00247323">
              <w:rPr>
                <w:spacing w:val="-1"/>
              </w:rPr>
              <w:t>u</w:t>
            </w:r>
            <w:r w:rsidR="00247323">
              <w:rPr>
                <w:spacing w:val="1"/>
              </w:rPr>
              <w:t>b</w:t>
            </w:r>
            <w:r w:rsidR="00247323">
              <w:t>lik</w:t>
            </w:r>
            <w:proofErr w:type="spellEnd"/>
            <w:r w:rsidR="00247323">
              <w:rPr>
                <w:spacing w:val="-6"/>
              </w:rPr>
              <w:t xml:space="preserve"> </w:t>
            </w:r>
            <w:r w:rsidR="00247323">
              <w:t>lai</w:t>
            </w:r>
            <w:r w:rsidR="00247323">
              <w:rPr>
                <w:spacing w:val="-1"/>
              </w:rPr>
              <w:t>n</w:t>
            </w:r>
          </w:p>
          <w:p w14:paraId="2C978735" w14:textId="7FF894A7" w:rsidR="0084716F" w:rsidRPr="00B64A18" w:rsidRDefault="0084716F" w:rsidP="00CC25C4">
            <w:pPr>
              <w:spacing w:line="220" w:lineRule="exact"/>
              <w:ind w:left="438" w:hanging="336"/>
              <w:rPr>
                <w:b/>
              </w:rPr>
            </w:pPr>
          </w:p>
        </w:tc>
      </w:tr>
      <w:tr w:rsidR="009144C6" w14:paraId="13E1F266" w14:textId="77777777" w:rsidTr="00CE7838">
        <w:trPr>
          <w:trHeight w:hRule="exact" w:val="57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46475" w14:textId="77777777" w:rsidR="009144C6" w:rsidRDefault="00247323">
            <w:pPr>
              <w:spacing w:line="220" w:lineRule="exact"/>
              <w:ind w:left="149" w:right="141"/>
              <w:jc w:val="center"/>
            </w:pPr>
            <w:r>
              <w:rPr>
                <w:spacing w:val="1"/>
                <w:w w:val="99"/>
              </w:rPr>
              <w:t>2.</w:t>
            </w:r>
          </w:p>
        </w:tc>
        <w:tc>
          <w:tcPr>
            <w:tcW w:w="2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E9B71" w14:textId="27D09399" w:rsidR="009144C6" w:rsidRDefault="00247323">
            <w:pPr>
              <w:spacing w:line="220" w:lineRule="exact"/>
              <w:ind w:left="109"/>
            </w:pP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u</w:t>
            </w:r>
            <w:r>
              <w:t>k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t>k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2"/>
              </w:rPr>
              <w:t>a</w:t>
            </w:r>
            <w:proofErr w:type="spellEnd"/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594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45E2E12" w14:textId="19B27D94" w:rsidR="009144C6" w:rsidRDefault="00F544F3">
            <w:pPr>
              <w:spacing w:line="220" w:lineRule="exact"/>
              <w:ind w:left="102"/>
            </w:pPr>
            <w:r>
              <w:rPr>
                <w:noProof/>
                <w:spacing w:val="-9"/>
              </w:rPr>
              <w:drawing>
                <wp:anchor distT="0" distB="0" distL="114300" distR="114300" simplePos="0" relativeHeight="251668480" behindDoc="0" locked="0" layoutInCell="1" allowOverlap="1" wp14:anchorId="1FD0D199" wp14:editId="3C563DCE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8890</wp:posOffset>
                  </wp:positionV>
                  <wp:extent cx="130175" cy="97114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enta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9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70B">
              <w:rPr>
                <w:rFonts w:ascii="FontAwesome" w:eastAsia="FontAwesome" w:hAnsi="FontAwesome" w:cs="FontAweso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1" locked="0" layoutInCell="1" allowOverlap="1" wp14:anchorId="4DB8C91E" wp14:editId="2EC5AC84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5715</wp:posOffset>
                      </wp:positionV>
                      <wp:extent cx="95250" cy="857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24FCC1" id="Rectangle 3" o:spid="_x0000_s1026" style="position:absolute;margin-left:5.75pt;margin-top:.45pt;width:7.5pt;height:6.7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776886">
              <w:rPr>
                <w:i/>
                <w:spacing w:val="1"/>
              </w:rPr>
              <w:t xml:space="preserve">    </w:t>
            </w:r>
            <w:r w:rsidR="00FB070B">
              <w:rPr>
                <w:i/>
                <w:spacing w:val="1"/>
              </w:rPr>
              <w:t xml:space="preserve">  </w:t>
            </w:r>
            <w:r w:rsidR="00247323">
              <w:rPr>
                <w:i/>
                <w:spacing w:val="1"/>
              </w:rPr>
              <w:t>So</w:t>
            </w:r>
            <w:r w:rsidR="00247323">
              <w:rPr>
                <w:i/>
              </w:rPr>
              <w:t>ftc</w:t>
            </w:r>
            <w:r w:rsidR="00247323">
              <w:rPr>
                <w:i/>
                <w:spacing w:val="1"/>
              </w:rPr>
              <w:t>op</w:t>
            </w:r>
            <w:r w:rsidR="00247323">
              <w:rPr>
                <w:i/>
              </w:rPr>
              <w:t>y</w:t>
            </w:r>
            <w:r w:rsidR="00247323">
              <w:rPr>
                <w:i/>
                <w:spacing w:val="-5"/>
              </w:rPr>
              <w:t xml:space="preserve"> </w:t>
            </w:r>
            <w:r w:rsidR="00247323">
              <w:rPr>
                <w:spacing w:val="-2"/>
              </w:rPr>
              <w:t>(</w:t>
            </w:r>
            <w:proofErr w:type="spellStart"/>
            <w:r w:rsidR="00247323">
              <w:rPr>
                <w:spacing w:val="1"/>
              </w:rPr>
              <w:t>r</w:t>
            </w:r>
            <w:r w:rsidR="00247323">
              <w:t>e</w:t>
            </w:r>
            <w:r w:rsidR="00247323">
              <w:rPr>
                <w:spacing w:val="1"/>
              </w:rPr>
              <w:t>r</w:t>
            </w:r>
            <w:r w:rsidR="00247323">
              <w:rPr>
                <w:spacing w:val="-4"/>
              </w:rPr>
              <w:t>m</w:t>
            </w:r>
            <w:r w:rsidR="00247323">
              <w:t>a</w:t>
            </w:r>
            <w:r w:rsidR="00247323">
              <w:rPr>
                <w:spacing w:val="2"/>
              </w:rPr>
              <w:t>s</w:t>
            </w:r>
            <w:r w:rsidR="00247323">
              <w:rPr>
                <w:spacing w:val="1"/>
              </w:rPr>
              <w:t>u</w:t>
            </w:r>
            <w:r w:rsidR="00247323">
              <w:t>k</w:t>
            </w:r>
            <w:proofErr w:type="spellEnd"/>
            <w:r w:rsidR="00247323">
              <w:rPr>
                <w:spacing w:val="-12"/>
              </w:rPr>
              <w:t xml:space="preserve"> </w:t>
            </w:r>
            <w:proofErr w:type="spellStart"/>
            <w:r w:rsidR="00247323">
              <w:rPr>
                <w:spacing w:val="1"/>
              </w:rPr>
              <w:t>r</w:t>
            </w:r>
            <w:r w:rsidR="00247323">
              <w:t>e</w:t>
            </w:r>
            <w:r w:rsidR="00247323">
              <w:rPr>
                <w:spacing w:val="-1"/>
              </w:rPr>
              <w:t>k</w:t>
            </w:r>
            <w:r w:rsidR="00247323">
              <w:rPr>
                <w:spacing w:val="3"/>
              </w:rPr>
              <w:t>a</w:t>
            </w:r>
            <w:r w:rsidR="00247323">
              <w:rPr>
                <w:spacing w:val="-1"/>
              </w:rPr>
              <w:t>m</w:t>
            </w:r>
            <w:r w:rsidR="00247323">
              <w:rPr>
                <w:spacing w:val="3"/>
              </w:rPr>
              <w:t>a</w:t>
            </w:r>
            <w:r w:rsidR="00247323">
              <w:rPr>
                <w:spacing w:val="-1"/>
              </w:rPr>
              <w:t>n</w:t>
            </w:r>
            <w:proofErr w:type="spellEnd"/>
            <w:r w:rsidR="00247323">
              <w:rPr>
                <w:spacing w:val="1"/>
              </w:rPr>
              <w:t>)</w:t>
            </w:r>
            <w:r w:rsidR="00247323">
              <w:t>.</w:t>
            </w:r>
          </w:p>
          <w:p w14:paraId="7C1A314B" w14:textId="17C719FA" w:rsidR="009144C6" w:rsidRDefault="00FB070B">
            <w:pPr>
              <w:spacing w:line="200" w:lineRule="exact"/>
              <w:ind w:left="102"/>
            </w:pPr>
            <w:r>
              <w:rPr>
                <w:rFonts w:ascii="FontAwesome" w:eastAsia="FontAwesome" w:hAnsi="FontAwesome" w:cs="FontAweso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6BC4BB8E" wp14:editId="11B558DF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34290</wp:posOffset>
                      </wp:positionV>
                      <wp:extent cx="95250" cy="857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40ED26" id="Rectangle 4" o:spid="_x0000_s1026" style="position:absolute;margin-left:5.75pt;margin-top:2.7pt;width:7.5pt;height:6.7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i/>
              </w:rPr>
              <w:t xml:space="preserve">      </w:t>
            </w:r>
            <w:r w:rsidR="00247323">
              <w:rPr>
                <w:i/>
              </w:rPr>
              <w:t>H</w:t>
            </w:r>
            <w:r w:rsidR="00247323">
              <w:rPr>
                <w:i/>
                <w:spacing w:val="1"/>
              </w:rPr>
              <w:t>a</w:t>
            </w:r>
            <w:r w:rsidR="00247323">
              <w:rPr>
                <w:i/>
                <w:spacing w:val="-1"/>
              </w:rPr>
              <w:t>r</w:t>
            </w:r>
            <w:r w:rsidR="00247323">
              <w:rPr>
                <w:i/>
                <w:spacing w:val="1"/>
              </w:rPr>
              <w:t>d</w:t>
            </w:r>
            <w:r w:rsidR="00247323">
              <w:rPr>
                <w:i/>
              </w:rPr>
              <w:t>c</w:t>
            </w:r>
            <w:r w:rsidR="00247323">
              <w:rPr>
                <w:i/>
                <w:spacing w:val="1"/>
              </w:rPr>
              <w:t>op</w:t>
            </w:r>
            <w:r w:rsidR="00247323">
              <w:rPr>
                <w:i/>
              </w:rPr>
              <w:t>y</w:t>
            </w:r>
            <w:r w:rsidR="00247323">
              <w:rPr>
                <w:i/>
                <w:spacing w:val="1"/>
              </w:rPr>
              <w:t>/</w:t>
            </w:r>
            <w:proofErr w:type="spellStart"/>
            <w:r w:rsidR="00247323">
              <w:rPr>
                <w:spacing w:val="-1"/>
              </w:rPr>
              <w:t>s</w:t>
            </w:r>
            <w:r w:rsidR="00247323">
              <w:t>ali</w:t>
            </w:r>
            <w:r w:rsidR="00247323">
              <w:rPr>
                <w:spacing w:val="-1"/>
              </w:rPr>
              <w:t>n</w:t>
            </w:r>
            <w:r w:rsidR="00247323">
              <w:t>an</w:t>
            </w:r>
            <w:proofErr w:type="spellEnd"/>
            <w:r w:rsidR="00247323">
              <w:rPr>
                <w:spacing w:val="-12"/>
              </w:rPr>
              <w:t xml:space="preserve"> </w:t>
            </w:r>
            <w:proofErr w:type="spellStart"/>
            <w:r w:rsidR="00247323">
              <w:t>te</w:t>
            </w:r>
            <w:r w:rsidR="00247323">
              <w:rPr>
                <w:spacing w:val="1"/>
              </w:rPr>
              <w:t>r</w:t>
            </w:r>
            <w:r w:rsidR="00247323">
              <w:t>t</w:t>
            </w:r>
            <w:r w:rsidR="00247323">
              <w:rPr>
                <w:spacing w:val="1"/>
              </w:rPr>
              <w:t>u</w:t>
            </w:r>
            <w:r w:rsidR="00247323">
              <w:t>li</w:t>
            </w:r>
            <w:r w:rsidR="00247323">
              <w:rPr>
                <w:spacing w:val="-1"/>
              </w:rPr>
              <w:t>s</w:t>
            </w:r>
            <w:proofErr w:type="spellEnd"/>
            <w:r w:rsidR="00247323">
              <w:t>.</w:t>
            </w:r>
          </w:p>
        </w:tc>
      </w:tr>
      <w:tr w:rsidR="009144C6" w14:paraId="577DDF3D" w14:textId="77777777" w:rsidTr="00CE7838">
        <w:trPr>
          <w:trHeight w:hRule="exact" w:val="313"/>
        </w:trPr>
        <w:tc>
          <w:tcPr>
            <w:tcW w:w="52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1CF91C" w14:textId="31012F3E" w:rsidR="009144C6" w:rsidRDefault="00247323">
            <w:pPr>
              <w:spacing w:line="220" w:lineRule="exact"/>
              <w:ind w:left="149" w:right="141"/>
              <w:jc w:val="center"/>
            </w:pPr>
            <w:r>
              <w:rPr>
                <w:spacing w:val="1"/>
                <w:w w:val="99"/>
              </w:rPr>
              <w:t>3.</w:t>
            </w:r>
          </w:p>
        </w:tc>
        <w:tc>
          <w:tcPr>
            <w:tcW w:w="27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8DA102" w14:textId="0A250A25" w:rsidR="009144C6" w:rsidRDefault="00247323">
            <w:pPr>
              <w:spacing w:line="220" w:lineRule="exact"/>
              <w:ind w:left="109"/>
            </w:pPr>
            <w:proofErr w:type="spellStart"/>
            <w:r>
              <w:rPr>
                <w:spacing w:val="1"/>
              </w:rPr>
              <w:t>B</w:t>
            </w:r>
            <w:r>
              <w:t>ia</w:t>
            </w:r>
            <w:r>
              <w:rPr>
                <w:spacing w:val="-3"/>
              </w:rPr>
              <w:t>y</w:t>
            </w:r>
            <w:r>
              <w:t>a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t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hk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proofErr w:type="spellEnd"/>
            <w:r>
              <w:rPr>
                <w:spacing w:val="-1"/>
              </w:rPr>
              <w:t>*</w:t>
            </w:r>
            <w:r>
              <w:rPr>
                <w:spacing w:val="1"/>
              </w:rPr>
              <w:t>*</w:t>
            </w:r>
            <w:r>
              <w:t>*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68A8B" w14:textId="7226FFA8" w:rsidR="009144C6" w:rsidRDefault="00FB070B">
            <w:pPr>
              <w:spacing w:line="200" w:lineRule="exact"/>
              <w:ind w:left="102"/>
            </w:pPr>
            <w:r>
              <w:rPr>
                <w:rFonts w:ascii="FontAwesome" w:eastAsia="FontAwesome" w:hAnsi="FontAwesome" w:cs="FontAweso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C8F420F" wp14:editId="4EE6365B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</wp:posOffset>
                      </wp:positionV>
                      <wp:extent cx="95250" cy="857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C2B7DB2" id="Rectangle 5" o:spid="_x0000_s1026" style="position:absolute;margin-left:5.75pt;margin-top:1.05pt;width:7.5pt;height: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247323">
              <w:rPr>
                <w:rFonts w:ascii="FontAwesome" w:eastAsia="FontAwesome" w:hAnsi="FontAwesome" w:cs="FontAwesome"/>
              </w:rPr>
              <w:t xml:space="preserve"> </w:t>
            </w:r>
            <w:r w:rsidR="00247323">
              <w:rPr>
                <w:rFonts w:ascii="FontAwesome" w:eastAsia="FontAwesome" w:hAnsi="FontAwesome" w:cs="FontAwesome"/>
                <w:spacing w:val="47"/>
              </w:rPr>
              <w:t xml:space="preserve"> </w:t>
            </w:r>
            <w:r>
              <w:rPr>
                <w:rFonts w:ascii="FontAwesome" w:eastAsia="FontAwesome" w:hAnsi="FontAwesome" w:cs="FontAwesome"/>
                <w:spacing w:val="47"/>
              </w:rPr>
              <w:t xml:space="preserve"> </w:t>
            </w:r>
            <w:proofErr w:type="spellStart"/>
            <w:r w:rsidR="00247323">
              <w:rPr>
                <w:spacing w:val="2"/>
              </w:rPr>
              <w:t>P</w:t>
            </w:r>
            <w:r w:rsidR="00247323">
              <w:t>e</w:t>
            </w:r>
            <w:r w:rsidR="00247323">
              <w:rPr>
                <w:spacing w:val="1"/>
              </w:rPr>
              <w:t>n</w:t>
            </w:r>
            <w:r w:rsidR="00247323">
              <w:rPr>
                <w:spacing w:val="-4"/>
              </w:rPr>
              <w:t>y</w:t>
            </w:r>
            <w:r w:rsidR="00247323">
              <w:t>al</w:t>
            </w:r>
            <w:r w:rsidR="00247323">
              <w:rPr>
                <w:spacing w:val="2"/>
              </w:rPr>
              <w:t>i</w:t>
            </w:r>
            <w:r w:rsidR="00247323">
              <w:rPr>
                <w:spacing w:val="-1"/>
              </w:rPr>
              <w:t>n</w:t>
            </w:r>
            <w:r w:rsidR="00247323">
              <w:t>an</w:t>
            </w:r>
            <w:proofErr w:type="spellEnd"/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DAE8B" w14:textId="77777777" w:rsidR="009144C6" w:rsidRDefault="00247323">
            <w:pPr>
              <w:spacing w:line="200" w:lineRule="exact"/>
              <w:ind w:left="167"/>
            </w:pPr>
            <w:proofErr w:type="spellStart"/>
            <w:r>
              <w:rPr>
                <w:spacing w:val="-1"/>
              </w:rPr>
              <w:t>R</w:t>
            </w:r>
            <w:r>
              <w:rPr>
                <w:spacing w:val="1"/>
              </w:rPr>
              <w:t>p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r>
              <w:t>…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.......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2"/>
              </w:rPr>
              <w:t>j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l</w:t>
            </w:r>
            <w:r>
              <w:t>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l</w:t>
            </w:r>
            <w:r>
              <w:rPr>
                <w:spacing w:val="2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proofErr w:type="spellEnd"/>
            <w:r>
              <w:t>)</w:t>
            </w:r>
            <w:r>
              <w:rPr>
                <w:spacing w:val="-7"/>
              </w:rPr>
              <w:t xml:space="preserve"> </w:t>
            </w:r>
            <w:r>
              <w:t xml:space="preserve">= </w:t>
            </w:r>
            <w:proofErr w:type="spellStart"/>
            <w:r>
              <w:rPr>
                <w:spacing w:val="-1"/>
              </w:rPr>
              <w:t>R</w:t>
            </w:r>
            <w:r>
              <w:rPr>
                <w:spacing w:val="1"/>
              </w:rPr>
              <w:t>p</w:t>
            </w:r>
            <w:proofErr w:type="spellEnd"/>
            <w:r>
              <w:t>........</w:t>
            </w:r>
            <w:r>
              <w:rPr>
                <w:spacing w:val="-2"/>
              </w:rPr>
              <w:t>.</w:t>
            </w:r>
            <w:r>
              <w:t>...</w:t>
            </w:r>
          </w:p>
        </w:tc>
      </w:tr>
      <w:tr w:rsidR="009144C6" w14:paraId="1DE1BAFC" w14:textId="77777777" w:rsidTr="00CE7838">
        <w:trPr>
          <w:trHeight w:hRule="exact" w:val="275"/>
        </w:trPr>
        <w:tc>
          <w:tcPr>
            <w:tcW w:w="5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A11B6" w14:textId="77777777" w:rsidR="009144C6" w:rsidRDefault="009144C6"/>
        </w:tc>
        <w:tc>
          <w:tcPr>
            <w:tcW w:w="27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631D5" w14:textId="77777777" w:rsidR="009144C6" w:rsidRDefault="009144C6"/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2937E" w14:textId="77777777" w:rsidR="009144C6" w:rsidRDefault="00FB070B">
            <w:pPr>
              <w:spacing w:line="200" w:lineRule="exact"/>
              <w:ind w:left="102"/>
            </w:pPr>
            <w:r>
              <w:rPr>
                <w:rFonts w:ascii="FontAwesome" w:eastAsia="FontAwesome" w:hAnsi="FontAwesome" w:cs="FontAweso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0C0131A" wp14:editId="13A9C8AE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3810</wp:posOffset>
                      </wp:positionV>
                      <wp:extent cx="95250" cy="85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66E7E22" id="Rectangle 6" o:spid="_x0000_s1026" style="position:absolute;margin-left:5.75pt;margin-top:.3pt;width:7.5pt;height:6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247323">
              <w:rPr>
                <w:rFonts w:ascii="FontAwesome" w:eastAsia="FontAwesome" w:hAnsi="FontAwesome" w:cs="FontAwesome"/>
                <w:spacing w:val="47"/>
              </w:rPr>
              <w:t xml:space="preserve"> </w:t>
            </w:r>
            <w:r>
              <w:rPr>
                <w:rFonts w:ascii="FontAwesome" w:eastAsia="FontAwesome" w:hAnsi="FontAwesome" w:cs="FontAwesome"/>
                <w:spacing w:val="47"/>
              </w:rPr>
              <w:t xml:space="preserve">  </w:t>
            </w:r>
            <w:proofErr w:type="spellStart"/>
            <w:r w:rsidR="00247323">
              <w:rPr>
                <w:spacing w:val="2"/>
              </w:rPr>
              <w:t>P</w:t>
            </w:r>
            <w:r w:rsidR="00247323">
              <w:t>e</w:t>
            </w:r>
            <w:r w:rsidR="00247323">
              <w:rPr>
                <w:spacing w:val="-1"/>
              </w:rPr>
              <w:t>ng</w:t>
            </w:r>
            <w:r w:rsidR="00247323">
              <w:t>ir</w:t>
            </w:r>
            <w:r w:rsidR="00247323">
              <w:rPr>
                <w:spacing w:val="2"/>
              </w:rPr>
              <w:t>i</w:t>
            </w:r>
            <w:r w:rsidR="00247323">
              <w:rPr>
                <w:spacing w:val="-1"/>
              </w:rPr>
              <w:t>m</w:t>
            </w:r>
            <w:r w:rsidR="00247323">
              <w:t>an</w:t>
            </w:r>
            <w:proofErr w:type="spellEnd"/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11DD1" w14:textId="77777777" w:rsidR="009144C6" w:rsidRDefault="00247323">
            <w:pPr>
              <w:spacing w:line="200" w:lineRule="exact"/>
              <w:ind w:left="167"/>
            </w:pPr>
            <w:proofErr w:type="spellStart"/>
            <w:r>
              <w:rPr>
                <w:spacing w:val="-1"/>
              </w:rPr>
              <w:t>R</w:t>
            </w:r>
            <w:r>
              <w:rPr>
                <w:spacing w:val="1"/>
              </w:rPr>
              <w:t>p</w:t>
            </w:r>
            <w:proofErr w:type="spellEnd"/>
            <w:r>
              <w:t>.........</w:t>
            </w:r>
            <w:r>
              <w:rPr>
                <w:spacing w:val="-2"/>
              </w:rPr>
              <w:t>.</w:t>
            </w:r>
            <w:r>
              <w:t>..</w:t>
            </w:r>
          </w:p>
        </w:tc>
      </w:tr>
      <w:tr w:rsidR="009144C6" w14:paraId="626FEFB1" w14:textId="77777777" w:rsidTr="00CE7838">
        <w:trPr>
          <w:trHeight w:hRule="exact" w:val="29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2A23" w14:textId="610176CE" w:rsidR="009144C6" w:rsidRDefault="009144C6"/>
        </w:tc>
        <w:tc>
          <w:tcPr>
            <w:tcW w:w="2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83B0" w14:textId="22C7C87B" w:rsidR="009144C6" w:rsidRDefault="009144C6"/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8E443" w14:textId="77777777" w:rsidR="009144C6" w:rsidRDefault="00FB070B">
            <w:pPr>
              <w:spacing w:line="200" w:lineRule="exact"/>
              <w:ind w:left="102"/>
            </w:pPr>
            <w:r>
              <w:rPr>
                <w:rFonts w:ascii="FontAwesome" w:eastAsia="FontAwesome" w:hAnsi="FontAwesome" w:cs="FontAweso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8474FA" wp14:editId="3B889CB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3810</wp:posOffset>
                      </wp:positionV>
                      <wp:extent cx="95250" cy="857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A1E5332" id="Rectangle 7" o:spid="_x0000_s1026" style="position:absolute;margin-left:5pt;margin-top:.3pt;width:7.5pt;height: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247323">
              <w:rPr>
                <w:rFonts w:ascii="FontAwesome" w:eastAsia="FontAwesome" w:hAnsi="FontAwesome" w:cs="FontAwesome"/>
              </w:rPr>
              <w:t xml:space="preserve"> </w:t>
            </w:r>
            <w:r w:rsidR="00247323">
              <w:rPr>
                <w:rFonts w:ascii="FontAwesome" w:eastAsia="FontAwesome" w:hAnsi="FontAwesome" w:cs="FontAwesome"/>
                <w:spacing w:val="47"/>
              </w:rPr>
              <w:t xml:space="preserve"> </w:t>
            </w:r>
            <w:r>
              <w:rPr>
                <w:rFonts w:ascii="FontAwesome" w:eastAsia="FontAwesome" w:hAnsi="FontAwesome" w:cs="FontAwesome"/>
                <w:spacing w:val="47"/>
              </w:rPr>
              <w:t xml:space="preserve"> </w:t>
            </w:r>
            <w:r w:rsidR="00247323">
              <w:rPr>
                <w:spacing w:val="-2"/>
              </w:rPr>
              <w:t>L</w:t>
            </w:r>
            <w:r w:rsidR="00247323">
              <w:t>a</w:t>
            </w:r>
            <w:r w:rsidR="00247323">
              <w:rPr>
                <w:spacing w:val="2"/>
              </w:rPr>
              <w:t>i</w:t>
            </w:r>
            <w:r w:rsidR="00247323">
              <w:rPr>
                <w:spacing w:val="-1"/>
              </w:rPr>
              <w:t>n</w:t>
            </w:r>
            <w:r w:rsidR="00247323">
              <w:rPr>
                <w:spacing w:val="1"/>
              </w:rPr>
              <w:t>-</w:t>
            </w:r>
            <w:r w:rsidR="00247323">
              <w:t>lain</w:t>
            </w:r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99257" w14:textId="77777777" w:rsidR="009144C6" w:rsidRDefault="00247323">
            <w:pPr>
              <w:spacing w:line="200" w:lineRule="exact"/>
              <w:ind w:left="167"/>
            </w:pPr>
            <w:proofErr w:type="spellStart"/>
            <w:r>
              <w:rPr>
                <w:spacing w:val="-1"/>
              </w:rPr>
              <w:t>R</w:t>
            </w:r>
            <w:r>
              <w:rPr>
                <w:spacing w:val="1"/>
              </w:rPr>
              <w:t>p</w:t>
            </w:r>
            <w:proofErr w:type="spellEnd"/>
            <w:r>
              <w:t>.........</w:t>
            </w:r>
            <w:r>
              <w:rPr>
                <w:spacing w:val="-2"/>
              </w:rPr>
              <w:t>.</w:t>
            </w:r>
            <w:r>
              <w:t>..</w:t>
            </w:r>
          </w:p>
        </w:tc>
      </w:tr>
      <w:tr w:rsidR="009144C6" w14:paraId="2771DDC9" w14:textId="77777777" w:rsidTr="00CE7838">
        <w:trPr>
          <w:trHeight w:hRule="exact" w:val="28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49D7" w14:textId="012D6D44" w:rsidR="009144C6" w:rsidRDefault="009144C6"/>
        </w:tc>
        <w:tc>
          <w:tcPr>
            <w:tcW w:w="2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CB691" w14:textId="3041D2B6" w:rsidR="009144C6" w:rsidRDefault="009144C6"/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49D17" w14:textId="77777777" w:rsidR="009144C6" w:rsidRDefault="00247323">
            <w:pPr>
              <w:spacing w:line="200" w:lineRule="exact"/>
              <w:ind w:left="421"/>
            </w:pPr>
            <w:proofErr w:type="spellStart"/>
            <w:r>
              <w:rPr>
                <w:spacing w:val="2"/>
              </w:rPr>
              <w:t>J</w:t>
            </w:r>
            <w:r>
              <w:rPr>
                <w:spacing w:val="1"/>
              </w:rPr>
              <w:t>u</w:t>
            </w:r>
            <w:r>
              <w:rPr>
                <w:spacing w:val="-4"/>
              </w:rPr>
              <w:t>m</w:t>
            </w:r>
            <w:r>
              <w:t>l</w:t>
            </w:r>
            <w:r>
              <w:rPr>
                <w:spacing w:val="2"/>
              </w:rPr>
              <w:t>a</w:t>
            </w:r>
            <w:r>
              <w:t>h</w:t>
            </w:r>
            <w:proofErr w:type="spellEnd"/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B289D" w14:textId="77777777" w:rsidR="009144C6" w:rsidRDefault="00247323">
            <w:pPr>
              <w:spacing w:line="200" w:lineRule="exact"/>
              <w:ind w:left="167"/>
            </w:pPr>
            <w:proofErr w:type="spellStart"/>
            <w:r>
              <w:rPr>
                <w:spacing w:val="-1"/>
              </w:rPr>
              <w:t>R</w:t>
            </w:r>
            <w:r>
              <w:rPr>
                <w:spacing w:val="1"/>
              </w:rPr>
              <w:t>p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r>
              <w:t>…......</w:t>
            </w:r>
          </w:p>
        </w:tc>
      </w:tr>
      <w:tr w:rsidR="009144C6" w14:paraId="60090AF6" w14:textId="77777777" w:rsidTr="00CE7838">
        <w:trPr>
          <w:trHeight w:hRule="exact" w:val="41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63E30" w14:textId="6BC553F3" w:rsidR="009144C6" w:rsidRDefault="00247323">
            <w:pPr>
              <w:spacing w:line="200" w:lineRule="exact"/>
              <w:ind w:left="149" w:right="141"/>
              <w:jc w:val="center"/>
            </w:pPr>
            <w:r>
              <w:rPr>
                <w:spacing w:val="1"/>
                <w:w w:val="99"/>
              </w:rPr>
              <w:t>4.</w:t>
            </w:r>
          </w:p>
        </w:tc>
        <w:tc>
          <w:tcPr>
            <w:tcW w:w="2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C8CEE" w14:textId="10E188BF" w:rsidR="009144C6" w:rsidRDefault="00247323">
            <w:pPr>
              <w:spacing w:line="200" w:lineRule="exact"/>
              <w:ind w:left="109"/>
            </w:pPr>
            <w:proofErr w:type="spellStart"/>
            <w:r>
              <w:rPr>
                <w:spacing w:val="1"/>
              </w:rPr>
              <w:t>W</w:t>
            </w:r>
            <w:r>
              <w:t>a</w:t>
            </w:r>
            <w:r>
              <w:rPr>
                <w:spacing w:val="-1"/>
              </w:rPr>
              <w:t>k</w:t>
            </w:r>
            <w:r>
              <w:t>tu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y</w:t>
            </w:r>
            <w:r>
              <w:t>e</w:t>
            </w:r>
            <w:r>
              <w:rPr>
                <w:spacing w:val="1"/>
              </w:rPr>
              <w:t>d</w:t>
            </w:r>
            <w:r>
              <w:t>iaan</w:t>
            </w:r>
            <w:proofErr w:type="spellEnd"/>
          </w:p>
        </w:tc>
        <w:tc>
          <w:tcPr>
            <w:tcW w:w="594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769F8" w14:textId="40832D71" w:rsidR="009144C6" w:rsidRPr="00B64A18" w:rsidRDefault="00D940A1" w:rsidP="00E958A7">
            <w:pPr>
              <w:spacing w:line="200" w:lineRule="exact"/>
              <w:ind w:left="125" w:firstLine="29"/>
              <w:rPr>
                <w:b/>
              </w:rPr>
            </w:pPr>
            <w:r>
              <w:rPr>
                <w:b/>
              </w:rPr>
              <w:t>1 (</w:t>
            </w:r>
            <w:proofErr w:type="spellStart"/>
            <w:r>
              <w:rPr>
                <w:b/>
              </w:rPr>
              <w:t>satu</w:t>
            </w:r>
            <w:proofErr w:type="spellEnd"/>
            <w:r w:rsidR="009302F7">
              <w:rPr>
                <w:b/>
              </w:rPr>
              <w:t>)</w:t>
            </w:r>
            <w:r w:rsidR="00B374B3">
              <w:rPr>
                <w:b/>
              </w:rPr>
              <w:t xml:space="preserve"> Hari </w:t>
            </w:r>
            <w:proofErr w:type="spellStart"/>
            <w:r w:rsidR="00B374B3">
              <w:rPr>
                <w:b/>
              </w:rPr>
              <w:t>Kerja</w:t>
            </w:r>
            <w:proofErr w:type="spellEnd"/>
            <w:r w:rsidR="00CE7838">
              <w:rPr>
                <w:b/>
              </w:rPr>
              <w:t xml:space="preserve"> </w:t>
            </w:r>
          </w:p>
        </w:tc>
      </w:tr>
      <w:tr w:rsidR="009144C6" w14:paraId="618FD3B0" w14:textId="77777777" w:rsidTr="00CE7838">
        <w:trPr>
          <w:trHeight w:hRule="exact" w:val="806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65E3A" w14:textId="0963189A" w:rsidR="009144C6" w:rsidRDefault="00247323">
            <w:pPr>
              <w:spacing w:line="220" w:lineRule="exact"/>
              <w:ind w:left="149" w:right="141"/>
              <w:jc w:val="center"/>
            </w:pPr>
            <w:r>
              <w:rPr>
                <w:spacing w:val="1"/>
                <w:w w:val="99"/>
              </w:rPr>
              <w:t>5.</w:t>
            </w:r>
          </w:p>
        </w:tc>
        <w:tc>
          <w:tcPr>
            <w:tcW w:w="871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9AF42" w14:textId="08E31459" w:rsidR="009144C6" w:rsidRDefault="00247323">
            <w:pPr>
              <w:spacing w:line="220" w:lineRule="exact"/>
              <w:ind w:left="109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t>elasan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1"/>
                <w:w w:val="99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1"/>
                <w:w w:val="99"/>
              </w:rPr>
              <w:t>n</w:t>
            </w:r>
            <w:r>
              <w:rPr>
                <w:spacing w:val="1"/>
                <w:w w:val="99"/>
              </w:rPr>
              <w:t>g</w:t>
            </w:r>
            <w:r>
              <w:rPr>
                <w:spacing w:val="-1"/>
                <w:w w:val="99"/>
              </w:rPr>
              <w:t>h</w:t>
            </w:r>
            <w:r>
              <w:rPr>
                <w:w w:val="99"/>
              </w:rPr>
              <w:t>it</w:t>
            </w:r>
            <w:r>
              <w:rPr>
                <w:spacing w:val="2"/>
                <w:w w:val="99"/>
              </w:rPr>
              <w:t>a</w:t>
            </w:r>
            <w:r>
              <w:rPr>
                <w:spacing w:val="-1"/>
                <w:w w:val="99"/>
              </w:rPr>
              <w:t>m</w:t>
            </w:r>
            <w:r>
              <w:rPr>
                <w:spacing w:val="3"/>
                <w:w w:val="99"/>
              </w:rPr>
              <w:t>a</w:t>
            </w:r>
            <w:r>
              <w:rPr>
                <w:spacing w:val="-1"/>
                <w:w w:val="99"/>
              </w:rPr>
              <w:t>n</w:t>
            </w:r>
            <w:proofErr w:type="spellEnd"/>
            <w:r>
              <w:rPr>
                <w:w w:val="99"/>
              </w:rPr>
              <w:t>/</w:t>
            </w:r>
            <w:proofErr w:type="spellStart"/>
            <w:r>
              <w:rPr>
                <w:spacing w:val="1"/>
                <w:w w:val="99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1"/>
                <w:w w:val="99"/>
              </w:rPr>
              <w:t>ng</w:t>
            </w:r>
            <w:r>
              <w:rPr>
                <w:w w:val="99"/>
              </w:rPr>
              <w:t>a</w:t>
            </w:r>
            <w:r>
              <w:rPr>
                <w:spacing w:val="1"/>
                <w:w w:val="99"/>
              </w:rPr>
              <w:t>b</w:t>
            </w:r>
            <w:r>
              <w:rPr>
                <w:spacing w:val="-1"/>
                <w:w w:val="99"/>
              </w:rPr>
              <w:t>u</w:t>
            </w:r>
            <w:r>
              <w:rPr>
                <w:spacing w:val="1"/>
                <w:w w:val="99"/>
              </w:rPr>
              <w:t>r</w:t>
            </w:r>
            <w:r>
              <w:rPr>
                <w:w w:val="99"/>
              </w:rPr>
              <w:t>an</w:t>
            </w:r>
            <w:proofErr w:type="spellEnd"/>
            <w:r>
              <w:rPr>
                <w:w w:val="99"/>
              </w:rPr>
              <w:t xml:space="preserve"> </w:t>
            </w:r>
            <w:proofErr w:type="spellStart"/>
            <w:r>
              <w:rPr>
                <w:spacing w:val="1"/>
              </w:rPr>
              <w:t>In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2"/>
              </w:rPr>
              <w:t>s</w:t>
            </w:r>
            <w:r>
              <w:t>i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ohon</w:t>
            </w:r>
            <w:proofErr w:type="spellEnd"/>
            <w:r>
              <w:rPr>
                <w:spacing w:val="-1"/>
              </w:rPr>
              <w:t>**</w:t>
            </w:r>
            <w:r>
              <w:rPr>
                <w:spacing w:val="1"/>
              </w:rPr>
              <w:t>*</w:t>
            </w:r>
            <w:r>
              <w:t>*</w:t>
            </w:r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t>t</w:t>
            </w:r>
            <w:r>
              <w:rPr>
                <w:spacing w:val="2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h</w:t>
            </w:r>
            <w:r>
              <w:rPr>
                <w:spacing w:val="-1"/>
              </w:rPr>
              <w:t>k</w:t>
            </w:r>
            <w:r>
              <w:t>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k</w:t>
            </w:r>
            <w:r>
              <w:t>e</w:t>
            </w:r>
            <w:r>
              <w:rPr>
                <w:spacing w:val="1"/>
              </w:rPr>
              <w:t>r</w:t>
            </w:r>
            <w:r>
              <w:t>tas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i</w:t>
            </w:r>
            <w:r>
              <w:rPr>
                <w:spacing w:val="2"/>
              </w:rPr>
              <w:t>l</w:t>
            </w:r>
            <w:r>
              <w:t>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l</w:t>
            </w:r>
            <w:r>
              <w:rPr>
                <w:spacing w:val="-1"/>
              </w:rPr>
              <w:t>u</w:t>
            </w:r>
            <w:proofErr w:type="spellEnd"/>
            <w:r>
              <w:t>)</w:t>
            </w:r>
          </w:p>
          <w:p w14:paraId="28156F2A" w14:textId="4AF3C75B" w:rsidR="009144C6" w:rsidRDefault="00247323">
            <w:pPr>
              <w:spacing w:line="220" w:lineRule="exact"/>
              <w:ind w:left="109"/>
            </w:pPr>
            <w:r>
              <w:t>………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</w:t>
            </w:r>
            <w:r>
              <w:rPr>
                <w:spacing w:val="2"/>
              </w:rPr>
              <w:t>…</w:t>
            </w:r>
            <w:r>
              <w:t>………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</w:t>
            </w:r>
            <w:r>
              <w:rPr>
                <w:spacing w:val="2"/>
              </w:rPr>
              <w:t>…</w:t>
            </w:r>
            <w:r>
              <w:t>………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</w:t>
            </w:r>
            <w:r>
              <w:rPr>
                <w:spacing w:val="2"/>
              </w:rPr>
              <w:t>…</w:t>
            </w:r>
            <w:r>
              <w:t>………</w:t>
            </w:r>
            <w:r>
              <w:rPr>
                <w:spacing w:val="2"/>
              </w:rPr>
              <w:t>…</w:t>
            </w:r>
            <w:r>
              <w:t>….</w:t>
            </w:r>
          </w:p>
          <w:p w14:paraId="59565F38" w14:textId="7172BDDC" w:rsidR="009144C6" w:rsidRDefault="00247323">
            <w:pPr>
              <w:spacing w:line="220" w:lineRule="exact"/>
              <w:ind w:left="109"/>
            </w:pPr>
            <w:r>
              <w:t>………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</w:t>
            </w:r>
            <w:r>
              <w:rPr>
                <w:spacing w:val="2"/>
              </w:rPr>
              <w:t>…</w:t>
            </w:r>
            <w:r>
              <w:t>………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</w:t>
            </w:r>
            <w:r>
              <w:rPr>
                <w:spacing w:val="2"/>
              </w:rPr>
              <w:t>…</w:t>
            </w:r>
            <w:r>
              <w:t>………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……</w:t>
            </w:r>
            <w:r>
              <w:rPr>
                <w:spacing w:val="2"/>
              </w:rPr>
              <w:t>…</w:t>
            </w:r>
            <w:r>
              <w:t>…</w:t>
            </w:r>
            <w:r>
              <w:rPr>
                <w:spacing w:val="2"/>
              </w:rPr>
              <w:t>…</w:t>
            </w:r>
            <w:r>
              <w:t>………</w:t>
            </w:r>
            <w:r>
              <w:rPr>
                <w:spacing w:val="2"/>
              </w:rPr>
              <w:t>…</w:t>
            </w:r>
            <w:r>
              <w:t>….</w:t>
            </w:r>
          </w:p>
        </w:tc>
      </w:tr>
    </w:tbl>
    <w:p w14:paraId="65B8F9CD" w14:textId="561EE226" w:rsidR="009144C6" w:rsidRDefault="009144C6">
      <w:pPr>
        <w:spacing w:before="8" w:line="160" w:lineRule="exact"/>
        <w:rPr>
          <w:sz w:val="16"/>
          <w:szCs w:val="16"/>
        </w:rPr>
      </w:pPr>
    </w:p>
    <w:p w14:paraId="045418C6" w14:textId="40CCAAC4" w:rsidR="009144C6" w:rsidRDefault="00D940A1">
      <w:pPr>
        <w:spacing w:before="33"/>
        <w:ind w:left="1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80E9DD6" wp14:editId="0CC9D549">
                <wp:simplePos x="0" y="0"/>
                <wp:positionH relativeFrom="column">
                  <wp:posOffset>44450</wp:posOffset>
                </wp:positionH>
                <wp:positionV relativeFrom="paragraph">
                  <wp:posOffset>13970</wp:posOffset>
                </wp:positionV>
                <wp:extent cx="142875" cy="171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23C57" id="Oval 14" o:spid="_x0000_s1026" style="position:absolute;margin-left:3.5pt;margin-top:1.1pt;width:11.25pt;height:13.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" fillcolor="white [3201]" strokecolor="black [3200]" strokeweight="2pt"/>
            </w:pict>
          </mc:Fallback>
        </mc:AlternateContent>
      </w:r>
      <w:r w:rsidR="00247323">
        <w:rPr>
          <w:b/>
          <w:spacing w:val="-1"/>
        </w:rPr>
        <w:t>B</w:t>
      </w:r>
      <w:r w:rsidR="00247323">
        <w:rPr>
          <w:b/>
        </w:rPr>
        <w:t xml:space="preserve">.  </w:t>
      </w:r>
      <w:r w:rsidR="00247323">
        <w:rPr>
          <w:b/>
          <w:spacing w:val="26"/>
        </w:rPr>
        <w:t xml:space="preserve"> </w:t>
      </w:r>
      <w:proofErr w:type="spellStart"/>
      <w:r w:rsidR="00247323">
        <w:rPr>
          <w:b/>
          <w:spacing w:val="-1"/>
        </w:rPr>
        <w:t>I</w:t>
      </w:r>
      <w:r w:rsidR="00247323">
        <w:rPr>
          <w:b/>
        </w:rPr>
        <w:t>nf</w:t>
      </w:r>
      <w:r w:rsidR="00247323">
        <w:rPr>
          <w:b/>
          <w:spacing w:val="2"/>
        </w:rPr>
        <w:t>o</w:t>
      </w:r>
      <w:r w:rsidR="00247323">
        <w:rPr>
          <w:b/>
          <w:spacing w:val="3"/>
        </w:rPr>
        <w:t>r</w:t>
      </w:r>
      <w:r w:rsidR="00247323">
        <w:rPr>
          <w:b/>
          <w:spacing w:val="-5"/>
        </w:rPr>
        <w:t>m</w:t>
      </w:r>
      <w:r w:rsidR="00247323">
        <w:rPr>
          <w:b/>
          <w:spacing w:val="3"/>
        </w:rPr>
        <w:t>a</w:t>
      </w:r>
      <w:r w:rsidR="00247323">
        <w:rPr>
          <w:b/>
          <w:spacing w:val="-1"/>
        </w:rPr>
        <w:t>s</w:t>
      </w:r>
      <w:r w:rsidR="00247323">
        <w:rPr>
          <w:b/>
        </w:rPr>
        <w:t>i</w:t>
      </w:r>
      <w:proofErr w:type="spellEnd"/>
      <w:r w:rsidR="00247323">
        <w:rPr>
          <w:b/>
          <w:spacing w:val="-8"/>
        </w:rPr>
        <w:t xml:space="preserve"> </w:t>
      </w:r>
      <w:proofErr w:type="spellStart"/>
      <w:r w:rsidR="00247323">
        <w:rPr>
          <w:b/>
          <w:spacing w:val="1"/>
        </w:rPr>
        <w:t>t</w:t>
      </w:r>
      <w:r w:rsidR="00247323">
        <w:rPr>
          <w:b/>
        </w:rPr>
        <w:t>id</w:t>
      </w:r>
      <w:r w:rsidR="00247323">
        <w:rPr>
          <w:b/>
          <w:spacing w:val="3"/>
        </w:rPr>
        <w:t>a</w:t>
      </w:r>
      <w:r w:rsidR="00247323">
        <w:rPr>
          <w:b/>
        </w:rPr>
        <w:t>k</w:t>
      </w:r>
      <w:proofErr w:type="spellEnd"/>
      <w:r w:rsidR="00247323">
        <w:rPr>
          <w:b/>
          <w:spacing w:val="-7"/>
        </w:rPr>
        <w:t xml:space="preserve"> </w:t>
      </w:r>
      <w:proofErr w:type="spellStart"/>
      <w:r w:rsidR="00247323">
        <w:rPr>
          <w:b/>
        </w:rPr>
        <w:t>d</w:t>
      </w:r>
      <w:r w:rsidR="00247323">
        <w:rPr>
          <w:b/>
          <w:spacing w:val="1"/>
        </w:rPr>
        <w:t>a</w:t>
      </w:r>
      <w:r w:rsidR="00247323">
        <w:rPr>
          <w:b/>
        </w:rPr>
        <w:t>p</w:t>
      </w:r>
      <w:r w:rsidR="00247323">
        <w:rPr>
          <w:b/>
          <w:spacing w:val="1"/>
        </w:rPr>
        <w:t>a</w:t>
      </w:r>
      <w:r w:rsidR="00247323">
        <w:rPr>
          <w:b/>
        </w:rPr>
        <w:t>t</w:t>
      </w:r>
      <w:proofErr w:type="spellEnd"/>
      <w:r w:rsidR="00247323">
        <w:rPr>
          <w:b/>
          <w:spacing w:val="-4"/>
        </w:rPr>
        <w:t xml:space="preserve"> </w:t>
      </w:r>
      <w:proofErr w:type="spellStart"/>
      <w:r w:rsidR="00247323">
        <w:rPr>
          <w:b/>
        </w:rPr>
        <w:t>di</w:t>
      </w:r>
      <w:r w:rsidR="00247323">
        <w:rPr>
          <w:b/>
          <w:spacing w:val="-1"/>
        </w:rPr>
        <w:t>b</w:t>
      </w:r>
      <w:r w:rsidR="00247323">
        <w:rPr>
          <w:b/>
        </w:rPr>
        <w:t>e</w:t>
      </w:r>
      <w:r w:rsidR="00247323">
        <w:rPr>
          <w:b/>
          <w:spacing w:val="1"/>
        </w:rPr>
        <w:t>r</w:t>
      </w:r>
      <w:r w:rsidR="00247323">
        <w:rPr>
          <w:b/>
          <w:spacing w:val="2"/>
        </w:rPr>
        <w:t>i</w:t>
      </w:r>
      <w:r w:rsidR="00247323">
        <w:rPr>
          <w:b/>
          <w:spacing w:val="-3"/>
        </w:rPr>
        <w:t>k</w:t>
      </w:r>
      <w:r w:rsidR="00247323">
        <w:rPr>
          <w:b/>
          <w:spacing w:val="1"/>
        </w:rPr>
        <w:t>a</w:t>
      </w:r>
      <w:r w:rsidR="00247323">
        <w:rPr>
          <w:b/>
        </w:rPr>
        <w:t>n</w:t>
      </w:r>
      <w:proofErr w:type="spellEnd"/>
      <w:r w:rsidR="00247323">
        <w:rPr>
          <w:b/>
        </w:rPr>
        <w:t xml:space="preserve"> </w:t>
      </w:r>
      <w:proofErr w:type="spellStart"/>
      <w:proofErr w:type="gramStart"/>
      <w:r w:rsidR="00247323">
        <w:rPr>
          <w:b/>
          <w:spacing w:val="-3"/>
        </w:rPr>
        <w:t>k</w:t>
      </w:r>
      <w:r w:rsidR="00247323">
        <w:rPr>
          <w:b/>
          <w:spacing w:val="1"/>
        </w:rPr>
        <w:t>a</w:t>
      </w:r>
      <w:r w:rsidR="00247323">
        <w:rPr>
          <w:b/>
        </w:rPr>
        <w:t>r</w:t>
      </w:r>
      <w:r w:rsidR="00247323">
        <w:rPr>
          <w:b/>
          <w:spacing w:val="1"/>
        </w:rPr>
        <w:t>e</w:t>
      </w:r>
      <w:r w:rsidR="00247323">
        <w:rPr>
          <w:b/>
        </w:rPr>
        <w:t>n</w:t>
      </w:r>
      <w:r w:rsidR="00247323">
        <w:rPr>
          <w:b/>
          <w:spacing w:val="1"/>
        </w:rPr>
        <w:t>a</w:t>
      </w:r>
      <w:proofErr w:type="spellEnd"/>
      <w:r w:rsidR="00247323">
        <w:rPr>
          <w:b/>
          <w:spacing w:val="4"/>
        </w:rPr>
        <w:t>:</w:t>
      </w:r>
      <w:r w:rsidR="00247323">
        <w:rPr>
          <w:spacing w:val="-1"/>
        </w:rPr>
        <w:t>*</w:t>
      </w:r>
      <w:proofErr w:type="gramEnd"/>
      <w:r w:rsidR="00247323">
        <w:rPr>
          <w:spacing w:val="-1"/>
        </w:rPr>
        <w:t>*</w:t>
      </w:r>
    </w:p>
    <w:p w14:paraId="29471B9A" w14:textId="4C3C5D1E" w:rsidR="009144C6" w:rsidRDefault="00D940A1" w:rsidP="00521DDE">
      <w:pPr>
        <w:spacing w:line="220" w:lineRule="exact"/>
        <w:ind w:left="426" w:firstLine="39"/>
      </w:pPr>
      <w:r>
        <w:rPr>
          <w:noProof/>
          <w:spacing w:val="-9"/>
        </w:rPr>
        <w:drawing>
          <wp:anchor distT="0" distB="0" distL="114300" distR="114300" simplePos="0" relativeHeight="251663360" behindDoc="0" locked="0" layoutInCell="1" allowOverlap="1" wp14:anchorId="291DB502" wp14:editId="2D1F6A9C">
            <wp:simplePos x="0" y="0"/>
            <wp:positionH relativeFrom="column">
              <wp:posOffset>340995</wp:posOffset>
            </wp:positionH>
            <wp:positionV relativeFrom="paragraph">
              <wp:posOffset>14605</wp:posOffset>
            </wp:positionV>
            <wp:extent cx="130175" cy="97114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t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9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886">
        <w:rPr>
          <w:rFonts w:ascii="FontAwesome" w:eastAsia="FontAwesome" w:hAnsi="FontAwesome" w:cs="FontAwesome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F4EFB29" wp14:editId="66CA4E9A">
                <wp:simplePos x="0" y="0"/>
                <wp:positionH relativeFrom="column">
                  <wp:posOffset>342900</wp:posOffset>
                </wp:positionH>
                <wp:positionV relativeFrom="paragraph">
                  <wp:posOffset>18415</wp:posOffset>
                </wp:positionV>
                <wp:extent cx="95250" cy="85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586093" w14:textId="77777777" w:rsidR="00776886" w:rsidRDefault="00776886" w:rsidP="00776886">
                            <w:pPr>
                              <w:jc w:val="center"/>
                            </w:pPr>
                            <w:r>
                              <w:rPr>
                                <w:rFonts w:ascii="FontAwesome" w:hAnsi="FontAwesome"/>
                                <w:i/>
                                <w:spacing w:val="1"/>
                              </w:rPr>
                              <w:t>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FB29" id="Rectangle 8" o:spid="_x0000_s1026" style="position:absolute;left:0;text-align:left;margin-left:27pt;margin-top:1.45pt;width:7.5pt;height: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" fillcolor="window" strokecolor="windowText" strokeweight="1pt">
                <v:textbox>
                  <w:txbxContent>
                    <w:p w14:paraId="74586093" w14:textId="77777777" w:rsidR="00776886" w:rsidRDefault="00776886" w:rsidP="00776886">
                      <w:pPr>
                        <w:jc w:val="center"/>
                      </w:pPr>
                      <w:r>
                        <w:rPr>
                          <w:rFonts w:ascii="FontAwesome" w:hAnsi="FontAwesome"/>
                          <w:i/>
                          <w:spacing w:val="1"/>
                        </w:rPr>
                        <w:t></w:t>
                      </w:r>
                    </w:p>
                  </w:txbxContent>
                </v:textbox>
              </v:rect>
            </w:pict>
          </mc:Fallback>
        </mc:AlternateContent>
      </w:r>
      <w:r w:rsidR="00707D88">
        <w:rPr>
          <w:rFonts w:ascii="FontAwesome" w:eastAsia="FontAwesome" w:hAnsi="FontAwesome" w:cs="FontAwesome"/>
        </w:rPr>
        <w:t xml:space="preserve"> </w:t>
      </w:r>
      <w:r w:rsidR="00FB7A61">
        <w:rPr>
          <w:rFonts w:ascii="FontAwesome" w:eastAsia="FontAwesome" w:hAnsi="FontAwesome" w:cs="FontAwesome"/>
        </w:rPr>
        <w:t xml:space="preserve"> </w:t>
      </w:r>
      <w:r w:rsidR="00521DDE">
        <w:rPr>
          <w:rFonts w:ascii="FontAwesome" w:eastAsia="FontAwesome" w:hAnsi="FontAwesome" w:cs="FontAwesome"/>
        </w:rPr>
        <w:tab/>
        <w:t xml:space="preserve">  </w:t>
      </w:r>
      <w:proofErr w:type="spellStart"/>
      <w:r w:rsidR="00247323">
        <w:rPr>
          <w:spacing w:val="1"/>
        </w:rPr>
        <w:t>I</w:t>
      </w:r>
      <w:r w:rsidR="00247323">
        <w:rPr>
          <w:spacing w:val="-1"/>
        </w:rPr>
        <w:t>n</w:t>
      </w:r>
      <w:r w:rsidR="00247323">
        <w:rPr>
          <w:spacing w:val="-2"/>
        </w:rPr>
        <w:t>f</w:t>
      </w:r>
      <w:r w:rsidR="00247323">
        <w:rPr>
          <w:spacing w:val="1"/>
        </w:rPr>
        <w:t>o</w:t>
      </w:r>
      <w:r w:rsidR="00247323">
        <w:rPr>
          <w:spacing w:val="3"/>
        </w:rPr>
        <w:t>r</w:t>
      </w:r>
      <w:r w:rsidR="00247323">
        <w:rPr>
          <w:spacing w:val="-4"/>
        </w:rPr>
        <w:t>m</w:t>
      </w:r>
      <w:r w:rsidR="00247323">
        <w:rPr>
          <w:spacing w:val="3"/>
        </w:rPr>
        <w:t>a</w:t>
      </w:r>
      <w:r w:rsidR="00247323">
        <w:rPr>
          <w:spacing w:val="-1"/>
        </w:rPr>
        <w:t>s</w:t>
      </w:r>
      <w:r w:rsidR="00247323">
        <w:t>i</w:t>
      </w:r>
      <w:proofErr w:type="spellEnd"/>
      <w:r w:rsidR="00247323">
        <w:rPr>
          <w:spacing w:val="-6"/>
        </w:rPr>
        <w:t xml:space="preserve"> </w:t>
      </w:r>
      <w:r w:rsidR="00247323">
        <w:rPr>
          <w:spacing w:val="-4"/>
        </w:rPr>
        <w:t>y</w:t>
      </w:r>
      <w:r w:rsidR="00247323">
        <w:rPr>
          <w:spacing w:val="3"/>
        </w:rPr>
        <w:t>a</w:t>
      </w:r>
      <w:r w:rsidR="00247323">
        <w:rPr>
          <w:spacing w:val="1"/>
        </w:rPr>
        <w:t>n</w:t>
      </w:r>
      <w:r w:rsidR="00247323">
        <w:t>g</w:t>
      </w:r>
      <w:r w:rsidR="00247323">
        <w:rPr>
          <w:spacing w:val="-5"/>
        </w:rPr>
        <w:t xml:space="preserve"> </w:t>
      </w:r>
      <w:proofErr w:type="spellStart"/>
      <w:r w:rsidR="00247323">
        <w:rPr>
          <w:spacing w:val="1"/>
        </w:rPr>
        <w:t>d</w:t>
      </w:r>
      <w:r w:rsidR="00247323">
        <w:rPr>
          <w:spacing w:val="2"/>
        </w:rPr>
        <w:t>i</w:t>
      </w:r>
      <w:r w:rsidR="00247323">
        <w:rPr>
          <w:spacing w:val="-4"/>
        </w:rPr>
        <w:t>m</w:t>
      </w:r>
      <w:r w:rsidR="00247323">
        <w:rPr>
          <w:spacing w:val="2"/>
        </w:rPr>
        <w:t>i</w:t>
      </w:r>
      <w:r w:rsidR="00247323">
        <w:rPr>
          <w:spacing w:val="-1"/>
        </w:rPr>
        <w:t>n</w:t>
      </w:r>
      <w:r w:rsidR="00247323">
        <w:t>ta</w:t>
      </w:r>
      <w:proofErr w:type="spellEnd"/>
      <w:r w:rsidR="00247323">
        <w:rPr>
          <w:spacing w:val="-6"/>
        </w:rPr>
        <w:t xml:space="preserve"> </w:t>
      </w:r>
      <w:proofErr w:type="spellStart"/>
      <w:r w:rsidR="00247323">
        <w:rPr>
          <w:spacing w:val="1"/>
        </w:rPr>
        <w:t>b</w:t>
      </w:r>
      <w:r w:rsidR="00247323">
        <w:t>e</w:t>
      </w:r>
      <w:r w:rsidR="00247323">
        <w:rPr>
          <w:spacing w:val="2"/>
        </w:rPr>
        <w:t>l</w:t>
      </w:r>
      <w:r w:rsidR="00247323">
        <w:rPr>
          <w:spacing w:val="1"/>
        </w:rPr>
        <w:t>u</w:t>
      </w:r>
      <w:r w:rsidR="00247323">
        <w:t>m</w:t>
      </w:r>
      <w:proofErr w:type="spellEnd"/>
      <w:r w:rsidR="00247323">
        <w:t xml:space="preserve"> </w:t>
      </w:r>
      <w:proofErr w:type="spellStart"/>
      <w:r w:rsidR="00247323">
        <w:rPr>
          <w:spacing w:val="1"/>
        </w:rPr>
        <w:t>d</w:t>
      </w:r>
      <w:r w:rsidR="00247323">
        <w:t>i</w:t>
      </w:r>
      <w:r w:rsidR="00247323">
        <w:rPr>
          <w:spacing w:val="-1"/>
        </w:rPr>
        <w:t>ku</w:t>
      </w:r>
      <w:r w:rsidR="00247323">
        <w:rPr>
          <w:spacing w:val="3"/>
        </w:rPr>
        <w:t>a</w:t>
      </w:r>
      <w:r w:rsidR="00247323">
        <w:rPr>
          <w:spacing w:val="-1"/>
        </w:rPr>
        <w:t>s</w:t>
      </w:r>
      <w:r w:rsidR="00247323">
        <w:t>ai</w:t>
      </w:r>
      <w:proofErr w:type="spellEnd"/>
    </w:p>
    <w:p w14:paraId="27FABB36" w14:textId="35DED165" w:rsidR="009144C6" w:rsidRDefault="00FB070B" w:rsidP="00521DDE">
      <w:pPr>
        <w:ind w:left="426" w:firstLine="39"/>
      </w:pPr>
      <w:r>
        <w:rPr>
          <w:rFonts w:ascii="FontAwesome" w:eastAsia="FontAwesome" w:hAnsi="FontAwesome" w:cs="FontAwesome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A40B84" wp14:editId="00DC6930">
                <wp:simplePos x="0" y="0"/>
                <wp:positionH relativeFrom="column">
                  <wp:posOffset>342900</wp:posOffset>
                </wp:positionH>
                <wp:positionV relativeFrom="paragraph">
                  <wp:posOffset>37465</wp:posOffset>
                </wp:positionV>
                <wp:extent cx="95250" cy="85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0CB3C273" id="Rectangle 9" o:spid="_x0000_s1026" style="position:absolute;margin-left:27pt;margin-top:2.95pt;width:7.5pt;height: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" fillcolor="window" strokecolor="windowText" strokeweight="1pt"/>
            </w:pict>
          </mc:Fallback>
        </mc:AlternateContent>
      </w:r>
      <w:r w:rsidR="00FB7A61">
        <w:rPr>
          <w:rFonts w:ascii="FontAwesome" w:eastAsia="FontAwesome" w:hAnsi="FontAwesome" w:cs="FontAwesome"/>
        </w:rPr>
        <w:t xml:space="preserve">    </w:t>
      </w:r>
      <w:r w:rsidR="00776886">
        <w:rPr>
          <w:rFonts w:ascii="FontAwesome" w:eastAsia="FontAwesome" w:hAnsi="FontAwesome" w:cs="FontAwesome"/>
        </w:rPr>
        <w:t xml:space="preserve"> </w:t>
      </w:r>
      <w:r w:rsidR="00521DDE">
        <w:rPr>
          <w:rFonts w:ascii="FontAwesome" w:eastAsia="FontAwesome" w:hAnsi="FontAwesome" w:cs="FontAwesome"/>
        </w:rPr>
        <w:t xml:space="preserve"> </w:t>
      </w:r>
      <w:proofErr w:type="spellStart"/>
      <w:r w:rsidR="00247323">
        <w:rPr>
          <w:spacing w:val="1"/>
        </w:rPr>
        <w:t>I</w:t>
      </w:r>
      <w:r w:rsidR="00247323">
        <w:rPr>
          <w:spacing w:val="-1"/>
        </w:rPr>
        <w:t>n</w:t>
      </w:r>
      <w:r w:rsidR="00247323">
        <w:rPr>
          <w:spacing w:val="-2"/>
        </w:rPr>
        <w:t>f</w:t>
      </w:r>
      <w:r w:rsidR="00247323">
        <w:rPr>
          <w:spacing w:val="1"/>
        </w:rPr>
        <w:t>o</w:t>
      </w:r>
      <w:r w:rsidR="00247323">
        <w:rPr>
          <w:spacing w:val="3"/>
        </w:rPr>
        <w:t>r</w:t>
      </w:r>
      <w:r w:rsidR="00247323">
        <w:rPr>
          <w:spacing w:val="-4"/>
        </w:rPr>
        <w:t>m</w:t>
      </w:r>
      <w:r w:rsidR="00247323">
        <w:rPr>
          <w:spacing w:val="3"/>
        </w:rPr>
        <w:t>a</w:t>
      </w:r>
      <w:r w:rsidR="00247323">
        <w:rPr>
          <w:spacing w:val="-1"/>
        </w:rPr>
        <w:t>s</w:t>
      </w:r>
      <w:r w:rsidR="00247323">
        <w:t>i</w:t>
      </w:r>
      <w:proofErr w:type="spellEnd"/>
      <w:r w:rsidR="00247323">
        <w:rPr>
          <w:spacing w:val="-6"/>
        </w:rPr>
        <w:t xml:space="preserve"> </w:t>
      </w:r>
      <w:r w:rsidR="00247323">
        <w:rPr>
          <w:spacing w:val="-4"/>
        </w:rPr>
        <w:t>y</w:t>
      </w:r>
      <w:r w:rsidR="00247323">
        <w:rPr>
          <w:spacing w:val="3"/>
        </w:rPr>
        <w:t>a</w:t>
      </w:r>
      <w:r w:rsidR="00247323">
        <w:rPr>
          <w:spacing w:val="1"/>
        </w:rPr>
        <w:t>n</w:t>
      </w:r>
      <w:r w:rsidR="00247323">
        <w:t>g</w:t>
      </w:r>
      <w:r w:rsidR="00247323">
        <w:rPr>
          <w:spacing w:val="-5"/>
        </w:rPr>
        <w:t xml:space="preserve"> </w:t>
      </w:r>
      <w:proofErr w:type="spellStart"/>
      <w:r w:rsidR="00247323">
        <w:rPr>
          <w:spacing w:val="1"/>
        </w:rPr>
        <w:t>d</w:t>
      </w:r>
      <w:r w:rsidR="00247323">
        <w:rPr>
          <w:spacing w:val="2"/>
        </w:rPr>
        <w:t>i</w:t>
      </w:r>
      <w:r w:rsidR="00247323">
        <w:rPr>
          <w:spacing w:val="-4"/>
        </w:rPr>
        <w:t>m</w:t>
      </w:r>
      <w:r w:rsidR="00247323">
        <w:rPr>
          <w:spacing w:val="2"/>
        </w:rPr>
        <w:t>i</w:t>
      </w:r>
      <w:r w:rsidR="00247323">
        <w:rPr>
          <w:spacing w:val="-1"/>
        </w:rPr>
        <w:t>n</w:t>
      </w:r>
      <w:r w:rsidR="00247323">
        <w:t>ta</w:t>
      </w:r>
      <w:proofErr w:type="spellEnd"/>
      <w:r w:rsidR="00247323">
        <w:rPr>
          <w:spacing w:val="-6"/>
        </w:rPr>
        <w:t xml:space="preserve"> </w:t>
      </w:r>
      <w:proofErr w:type="spellStart"/>
      <w:r w:rsidR="00247323">
        <w:rPr>
          <w:spacing w:val="1"/>
        </w:rPr>
        <w:t>b</w:t>
      </w:r>
      <w:r w:rsidR="00247323">
        <w:t>e</w:t>
      </w:r>
      <w:r w:rsidR="00247323">
        <w:rPr>
          <w:spacing w:val="2"/>
        </w:rPr>
        <w:t>l</w:t>
      </w:r>
      <w:r w:rsidR="00247323">
        <w:rPr>
          <w:spacing w:val="1"/>
        </w:rPr>
        <w:t>u</w:t>
      </w:r>
      <w:r w:rsidR="00247323">
        <w:t>m</w:t>
      </w:r>
      <w:proofErr w:type="spellEnd"/>
      <w:r w:rsidR="00247323">
        <w:t xml:space="preserve"> </w:t>
      </w:r>
      <w:proofErr w:type="spellStart"/>
      <w:r w:rsidR="00247323">
        <w:rPr>
          <w:spacing w:val="1"/>
        </w:rPr>
        <w:t>d</w:t>
      </w:r>
      <w:r w:rsidR="00247323">
        <w:t>i</w:t>
      </w:r>
      <w:r w:rsidR="00247323">
        <w:rPr>
          <w:spacing w:val="1"/>
        </w:rPr>
        <w:t>do</w:t>
      </w:r>
      <w:r w:rsidR="00247323">
        <w:rPr>
          <w:spacing w:val="-1"/>
        </w:rPr>
        <w:t>k</w:t>
      </w:r>
      <w:r w:rsidR="00247323">
        <w:rPr>
          <w:spacing w:val="1"/>
        </w:rPr>
        <w:t>u</w:t>
      </w:r>
      <w:r w:rsidR="00247323">
        <w:rPr>
          <w:spacing w:val="-4"/>
        </w:rPr>
        <w:t>m</w:t>
      </w:r>
      <w:r w:rsidR="00247323">
        <w:rPr>
          <w:spacing w:val="3"/>
        </w:rPr>
        <w:t>e</w:t>
      </w:r>
      <w:r w:rsidR="00247323">
        <w:rPr>
          <w:spacing w:val="-1"/>
        </w:rPr>
        <w:t>n</w:t>
      </w:r>
      <w:r w:rsidR="00247323">
        <w:t>t</w:t>
      </w:r>
      <w:r w:rsidR="00247323">
        <w:rPr>
          <w:spacing w:val="2"/>
        </w:rPr>
        <w:t>a</w:t>
      </w:r>
      <w:r w:rsidR="00247323">
        <w:rPr>
          <w:spacing w:val="-1"/>
        </w:rPr>
        <w:t>s</w:t>
      </w:r>
      <w:r w:rsidR="00247323">
        <w:t>i</w:t>
      </w:r>
      <w:r w:rsidR="00247323">
        <w:rPr>
          <w:spacing w:val="-1"/>
        </w:rPr>
        <w:t>k</w:t>
      </w:r>
      <w:r w:rsidR="00247323">
        <w:rPr>
          <w:spacing w:val="3"/>
        </w:rPr>
        <w:t>a</w:t>
      </w:r>
      <w:r w:rsidR="00247323">
        <w:t>n</w:t>
      </w:r>
      <w:proofErr w:type="spellEnd"/>
    </w:p>
    <w:p w14:paraId="58ECDF68" w14:textId="302FB26D" w:rsidR="009144C6" w:rsidRDefault="00247323">
      <w:pPr>
        <w:ind w:left="528"/>
      </w:pPr>
      <w:proofErr w:type="spellStart"/>
      <w:r>
        <w:rPr>
          <w:spacing w:val="2"/>
        </w:rPr>
        <w:t>P</w:t>
      </w:r>
      <w:r>
        <w:t>e</w:t>
      </w:r>
      <w:r>
        <w:rPr>
          <w:spacing w:val="1"/>
        </w:rPr>
        <w:t>n</w:t>
      </w:r>
      <w:r>
        <w:rPr>
          <w:spacing w:val="-4"/>
        </w:rPr>
        <w:t>y</w:t>
      </w:r>
      <w:r>
        <w:t>e</w:t>
      </w:r>
      <w:r>
        <w:rPr>
          <w:spacing w:val="1"/>
        </w:rPr>
        <w:t>d</w:t>
      </w:r>
      <w:r>
        <w:t>iaan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asi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y</w:t>
      </w:r>
      <w:r>
        <w:rPr>
          <w:spacing w:val="3"/>
        </w:rPr>
        <w:t>a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proofErr w:type="spellStart"/>
      <w:r>
        <w:rPr>
          <w:spacing w:val="1"/>
        </w:rPr>
        <w:t>b</w:t>
      </w:r>
      <w:r>
        <w:rPr>
          <w:spacing w:val="3"/>
        </w:rPr>
        <w:t>e</w:t>
      </w:r>
      <w:r>
        <w:t>l</w:t>
      </w:r>
      <w:r>
        <w:rPr>
          <w:spacing w:val="1"/>
        </w:rPr>
        <w:t>u</w:t>
      </w:r>
      <w:r>
        <w:t>m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1"/>
        </w:rPr>
        <w:t>d</w:t>
      </w:r>
      <w:r>
        <w:t>i</w:t>
      </w:r>
      <w:r>
        <w:rPr>
          <w:spacing w:val="1"/>
        </w:rPr>
        <w:t>doku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tas</w:t>
      </w:r>
      <w:r>
        <w:rPr>
          <w:spacing w:val="2"/>
        </w:rPr>
        <w:t>i</w:t>
      </w:r>
      <w:r>
        <w:rPr>
          <w:spacing w:val="-1"/>
        </w:rPr>
        <w:t>k</w:t>
      </w:r>
      <w:r>
        <w:rPr>
          <w:spacing w:val="3"/>
        </w:rPr>
        <w:t>a</w:t>
      </w:r>
      <w:r>
        <w:t>n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1"/>
        </w:rPr>
        <w:t>d</w:t>
      </w:r>
      <w:r>
        <w:t>ila</w:t>
      </w:r>
      <w:r>
        <w:rPr>
          <w:spacing w:val="1"/>
        </w:rPr>
        <w:t>ku</w:t>
      </w:r>
      <w:r>
        <w:rPr>
          <w:spacing w:val="-1"/>
        </w:rPr>
        <w:t>k</w:t>
      </w:r>
      <w:r>
        <w:t>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1"/>
        </w:rPr>
        <w:t>d</w:t>
      </w:r>
      <w:r>
        <w:t>al</w:t>
      </w:r>
      <w:r>
        <w:rPr>
          <w:spacing w:val="3"/>
        </w:rPr>
        <w:t>a</w:t>
      </w:r>
      <w:r>
        <w:t>m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2"/>
        </w:rPr>
        <w:t>j</w:t>
      </w:r>
      <w:r>
        <w:t>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k</w:t>
      </w:r>
      <w:r>
        <w:t>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  <w:w w:val="99"/>
        </w:rPr>
        <w:t>w</w:t>
      </w:r>
      <w:r>
        <w:rPr>
          <w:w w:val="99"/>
        </w:rPr>
        <w:t>a</w:t>
      </w:r>
      <w:r>
        <w:rPr>
          <w:spacing w:val="-1"/>
          <w:w w:val="99"/>
        </w:rPr>
        <w:t>k</w:t>
      </w:r>
      <w:r>
        <w:rPr>
          <w:spacing w:val="2"/>
          <w:w w:val="99"/>
        </w:rPr>
        <w:t>t</w:t>
      </w:r>
      <w:r>
        <w:rPr>
          <w:w w:val="99"/>
        </w:rPr>
        <w:t>u</w:t>
      </w:r>
      <w:proofErr w:type="spellEnd"/>
      <w:r w:rsidR="00490779">
        <w:rPr>
          <w:w w:val="99"/>
        </w:rPr>
        <w:t xml:space="preserve"> 10</w:t>
      </w:r>
      <w:r w:rsidR="00B94075">
        <w:rPr>
          <w:w w:val="99"/>
        </w:rPr>
        <w:t xml:space="preserve"> Hari </w:t>
      </w:r>
      <w:proofErr w:type="spellStart"/>
      <w:r w:rsidR="00B94075">
        <w:rPr>
          <w:w w:val="99"/>
        </w:rPr>
        <w:t>Kerja</w:t>
      </w:r>
      <w:proofErr w:type="spellEnd"/>
      <w:r>
        <w:rPr>
          <w:spacing w:val="-1"/>
        </w:rPr>
        <w:t>*</w:t>
      </w:r>
      <w:r>
        <w:rPr>
          <w:spacing w:val="1"/>
        </w:rPr>
        <w:t>**</w:t>
      </w:r>
      <w:r>
        <w:rPr>
          <w:spacing w:val="-1"/>
        </w:rPr>
        <w:t>*</w:t>
      </w:r>
      <w:r>
        <w:t>*</w:t>
      </w:r>
    </w:p>
    <w:p w14:paraId="12437BFD" w14:textId="77777777" w:rsidR="009144C6" w:rsidRDefault="009144C6">
      <w:pPr>
        <w:spacing w:line="200" w:lineRule="exact"/>
      </w:pPr>
    </w:p>
    <w:p w14:paraId="41F85F45" w14:textId="77777777" w:rsidR="00FB070B" w:rsidRDefault="00FB070B">
      <w:pPr>
        <w:spacing w:before="1" w:line="260" w:lineRule="exact"/>
        <w:rPr>
          <w:sz w:val="26"/>
          <w:szCs w:val="26"/>
        </w:rPr>
      </w:pPr>
    </w:p>
    <w:p w14:paraId="706BA30B" w14:textId="726681D7" w:rsidR="009144C6" w:rsidRPr="002313C8" w:rsidRDefault="00FB070B">
      <w:pPr>
        <w:ind w:left="4263"/>
        <w:rPr>
          <w:lang w:val="id-ID"/>
        </w:rPr>
      </w:pPr>
      <w:r>
        <w:rPr>
          <w:spacing w:val="1"/>
          <w:w w:val="99"/>
        </w:rPr>
        <w:t xml:space="preserve">                        </w:t>
      </w:r>
      <w:r w:rsidR="0049539C">
        <w:rPr>
          <w:spacing w:val="1"/>
          <w:w w:val="99"/>
        </w:rPr>
        <w:t xml:space="preserve">   </w:t>
      </w:r>
      <w:r>
        <w:rPr>
          <w:spacing w:val="1"/>
          <w:w w:val="99"/>
        </w:rPr>
        <w:t xml:space="preserve">   Jakarta, </w:t>
      </w:r>
      <w:r w:rsidR="00D940A1">
        <w:rPr>
          <w:spacing w:val="1"/>
          <w:w w:val="99"/>
        </w:rPr>
        <w:t>16 April</w:t>
      </w:r>
      <w:r>
        <w:rPr>
          <w:spacing w:val="1"/>
          <w:w w:val="99"/>
        </w:rPr>
        <w:t xml:space="preserve"> 20</w:t>
      </w:r>
      <w:r w:rsidR="002313C8">
        <w:rPr>
          <w:spacing w:val="1"/>
          <w:w w:val="99"/>
          <w:lang w:val="id-ID"/>
        </w:rPr>
        <w:t>20</w:t>
      </w:r>
    </w:p>
    <w:p w14:paraId="6C5ADA0D" w14:textId="77777777" w:rsidR="009144C6" w:rsidRDefault="009144C6">
      <w:pPr>
        <w:spacing w:before="11" w:line="260" w:lineRule="exact"/>
        <w:rPr>
          <w:sz w:val="26"/>
          <w:szCs w:val="26"/>
        </w:rPr>
      </w:pPr>
    </w:p>
    <w:p w14:paraId="746C04B4" w14:textId="77777777" w:rsidR="009144C6" w:rsidRDefault="00247323">
      <w:pPr>
        <w:ind w:left="4720" w:right="815"/>
        <w:jc w:val="center"/>
      </w:pPr>
      <w:proofErr w:type="spellStart"/>
      <w:r>
        <w:rPr>
          <w:b/>
        </w:rPr>
        <w:t>Pe</w:t>
      </w:r>
      <w:r>
        <w:rPr>
          <w:b/>
          <w:spacing w:val="1"/>
        </w:rPr>
        <w:t>ja</w:t>
      </w:r>
      <w:r>
        <w:rPr>
          <w:b/>
        </w:rPr>
        <w:t>b</w:t>
      </w:r>
      <w:r>
        <w:rPr>
          <w:b/>
          <w:spacing w:val="1"/>
        </w:rPr>
        <w:t>a</w:t>
      </w:r>
      <w:r>
        <w:rPr>
          <w:b/>
        </w:rPr>
        <w:t>t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Pen</w:t>
      </w:r>
      <w:r>
        <w:rPr>
          <w:b/>
          <w:spacing w:val="1"/>
        </w:rPr>
        <w:t>g</w:t>
      </w:r>
      <w:r>
        <w:rPr>
          <w:b/>
        </w:rPr>
        <w:t>el</w:t>
      </w:r>
      <w:r>
        <w:rPr>
          <w:b/>
          <w:spacing w:val="1"/>
        </w:rPr>
        <w:t>o</w:t>
      </w:r>
      <w:r>
        <w:rPr>
          <w:b/>
          <w:spacing w:val="-3"/>
        </w:rPr>
        <w:t>l</w:t>
      </w:r>
      <w:r>
        <w:rPr>
          <w:b/>
        </w:rPr>
        <w:t>a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  <w:spacing w:val="-1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</w:t>
      </w:r>
      <w:r>
        <w:rPr>
          <w:b/>
          <w:spacing w:val="-1"/>
        </w:rPr>
        <w:t>s</w:t>
      </w:r>
      <w:r>
        <w:rPr>
          <w:b/>
        </w:rPr>
        <w:t>i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d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w w:val="99"/>
        </w:rPr>
        <w:t>D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k</w:t>
      </w:r>
      <w:r>
        <w:rPr>
          <w:b/>
          <w:spacing w:val="1"/>
          <w:w w:val="99"/>
        </w:rPr>
        <w:t>u</w:t>
      </w:r>
      <w:r>
        <w:rPr>
          <w:b/>
          <w:spacing w:val="-3"/>
          <w:w w:val="99"/>
        </w:rPr>
        <w:t>m</w:t>
      </w:r>
      <w:r>
        <w:rPr>
          <w:b/>
          <w:w w:val="99"/>
        </w:rPr>
        <w:t>en</w:t>
      </w:r>
      <w:r>
        <w:rPr>
          <w:b/>
          <w:spacing w:val="1"/>
          <w:w w:val="99"/>
        </w:rPr>
        <w:t>ta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i</w:t>
      </w:r>
      <w:proofErr w:type="spellEnd"/>
    </w:p>
    <w:p w14:paraId="6EFD6174" w14:textId="77777777" w:rsidR="009144C6" w:rsidRDefault="00247323">
      <w:pPr>
        <w:spacing w:before="1" w:line="220" w:lineRule="exact"/>
        <w:ind w:right="2540"/>
        <w:jc w:val="right"/>
        <w:rPr>
          <w:b/>
          <w:w w:val="99"/>
          <w:position w:val="-1"/>
        </w:rPr>
      </w:pPr>
      <w:r>
        <w:rPr>
          <w:b/>
          <w:spacing w:val="1"/>
          <w:w w:val="99"/>
          <w:position w:val="-1"/>
        </w:rPr>
        <w:t>(</w:t>
      </w:r>
      <w:r>
        <w:rPr>
          <w:b/>
          <w:w w:val="99"/>
          <w:position w:val="-1"/>
        </w:rPr>
        <w:t>PP</w:t>
      </w:r>
      <w:r>
        <w:rPr>
          <w:b/>
          <w:spacing w:val="-1"/>
          <w:w w:val="99"/>
          <w:position w:val="-1"/>
        </w:rPr>
        <w:t>I</w:t>
      </w:r>
      <w:r>
        <w:rPr>
          <w:b/>
          <w:w w:val="99"/>
          <w:position w:val="-1"/>
        </w:rPr>
        <w:t>D)</w:t>
      </w:r>
    </w:p>
    <w:p w14:paraId="099086EC" w14:textId="77777777" w:rsidR="00FB070B" w:rsidRDefault="00FB070B" w:rsidP="00FB070B">
      <w:pPr>
        <w:spacing w:before="1" w:line="220" w:lineRule="exact"/>
        <w:ind w:right="1642"/>
        <w:jc w:val="right"/>
        <w:rPr>
          <w:b/>
          <w:w w:val="99"/>
          <w:position w:val="-1"/>
        </w:rPr>
      </w:pPr>
      <w:r>
        <w:rPr>
          <w:b/>
          <w:w w:val="99"/>
          <w:position w:val="-1"/>
        </w:rPr>
        <w:t xml:space="preserve">              </w:t>
      </w:r>
      <w:proofErr w:type="spellStart"/>
      <w:r>
        <w:rPr>
          <w:b/>
          <w:w w:val="99"/>
          <w:position w:val="-1"/>
        </w:rPr>
        <w:t>Bidang</w:t>
      </w:r>
      <w:proofErr w:type="spellEnd"/>
      <w:r>
        <w:rPr>
          <w:b/>
          <w:w w:val="99"/>
          <w:position w:val="-1"/>
        </w:rPr>
        <w:t xml:space="preserve"> </w:t>
      </w:r>
      <w:proofErr w:type="spellStart"/>
      <w:r>
        <w:rPr>
          <w:b/>
          <w:w w:val="99"/>
          <w:position w:val="-1"/>
        </w:rPr>
        <w:t>Pelayanan</w:t>
      </w:r>
      <w:proofErr w:type="spellEnd"/>
      <w:r>
        <w:rPr>
          <w:b/>
          <w:w w:val="99"/>
          <w:position w:val="-1"/>
        </w:rPr>
        <w:t xml:space="preserve"> </w:t>
      </w:r>
      <w:proofErr w:type="spellStart"/>
      <w:r>
        <w:rPr>
          <w:b/>
          <w:w w:val="99"/>
          <w:position w:val="-1"/>
        </w:rPr>
        <w:t>Informasi</w:t>
      </w:r>
      <w:proofErr w:type="spellEnd"/>
    </w:p>
    <w:p w14:paraId="0894AEE1" w14:textId="77777777" w:rsidR="00FB070B" w:rsidRDefault="00FB070B" w:rsidP="00FB070B">
      <w:pPr>
        <w:spacing w:before="1" w:line="220" w:lineRule="exact"/>
        <w:ind w:right="2540"/>
        <w:jc w:val="center"/>
        <w:rPr>
          <w:b/>
          <w:w w:val="99"/>
          <w:position w:val="-1"/>
        </w:rPr>
      </w:pPr>
    </w:p>
    <w:p w14:paraId="4B05A87B" w14:textId="77777777" w:rsidR="00FB070B" w:rsidRDefault="00FB070B" w:rsidP="00B33047">
      <w:pPr>
        <w:spacing w:before="1" w:line="220" w:lineRule="exact"/>
        <w:ind w:right="2540"/>
      </w:pPr>
    </w:p>
    <w:p w14:paraId="331D601C" w14:textId="77777777" w:rsidR="00B33047" w:rsidRDefault="00B33047" w:rsidP="00B33047">
      <w:pPr>
        <w:spacing w:before="1" w:line="220" w:lineRule="exact"/>
        <w:ind w:right="2540"/>
      </w:pPr>
    </w:p>
    <w:p w14:paraId="08FCDB75" w14:textId="77777777" w:rsidR="009144C6" w:rsidRDefault="009144C6">
      <w:pPr>
        <w:spacing w:line="200" w:lineRule="exact"/>
      </w:pPr>
    </w:p>
    <w:p w14:paraId="677BBD57" w14:textId="77777777" w:rsidR="009144C6" w:rsidRDefault="009144C6">
      <w:pPr>
        <w:spacing w:before="6" w:line="200" w:lineRule="exact"/>
        <w:sectPr w:rsidR="009144C6" w:rsidSect="00CF60F4">
          <w:type w:val="continuous"/>
          <w:pgSz w:w="12240" w:h="20160"/>
          <w:pgMar w:top="1276" w:right="1041" w:bottom="280" w:left="1340" w:header="720" w:footer="720" w:gutter="0"/>
          <w:cols w:space="720"/>
        </w:sectPr>
      </w:pPr>
    </w:p>
    <w:p w14:paraId="111BA865" w14:textId="77777777" w:rsidR="009144C6" w:rsidRDefault="009144C6">
      <w:pPr>
        <w:spacing w:before="6" w:line="100" w:lineRule="exact"/>
        <w:rPr>
          <w:sz w:val="11"/>
          <w:szCs w:val="11"/>
        </w:rPr>
      </w:pPr>
    </w:p>
    <w:p w14:paraId="6D17F2D8" w14:textId="77777777" w:rsidR="009144C6" w:rsidRDefault="009144C6">
      <w:pPr>
        <w:spacing w:line="200" w:lineRule="exact"/>
      </w:pPr>
    </w:p>
    <w:p w14:paraId="4ACC4599" w14:textId="77777777" w:rsidR="009144C6" w:rsidRDefault="009144C6">
      <w:pPr>
        <w:spacing w:line="200" w:lineRule="exact"/>
      </w:pPr>
    </w:p>
    <w:p w14:paraId="1996E59C" w14:textId="77777777" w:rsidR="00FB070B" w:rsidRDefault="00FB070B">
      <w:pPr>
        <w:spacing w:line="220" w:lineRule="exact"/>
        <w:ind w:left="100" w:right="-50"/>
        <w:rPr>
          <w:b/>
          <w:spacing w:val="1"/>
          <w:position w:val="-1"/>
        </w:rPr>
      </w:pPr>
    </w:p>
    <w:p w14:paraId="4CF36225" w14:textId="77777777" w:rsidR="009144C6" w:rsidRDefault="00247323">
      <w:pPr>
        <w:spacing w:line="220" w:lineRule="exact"/>
        <w:ind w:left="100" w:right="-50"/>
      </w:pPr>
      <w:proofErr w:type="spellStart"/>
      <w:r>
        <w:rPr>
          <w:b/>
          <w:spacing w:val="1"/>
          <w:position w:val="-1"/>
        </w:rPr>
        <w:t>K</w:t>
      </w:r>
      <w:r>
        <w:rPr>
          <w:b/>
          <w:position w:val="-1"/>
        </w:rPr>
        <w:t>e</w:t>
      </w:r>
      <w:r>
        <w:rPr>
          <w:b/>
          <w:spacing w:val="1"/>
          <w:position w:val="-1"/>
        </w:rPr>
        <w:t>t</w:t>
      </w:r>
      <w:r>
        <w:rPr>
          <w:b/>
          <w:position w:val="-1"/>
        </w:rPr>
        <w:t>e</w:t>
      </w:r>
      <w:r>
        <w:rPr>
          <w:b/>
          <w:spacing w:val="1"/>
          <w:position w:val="-1"/>
        </w:rPr>
        <w:t>ra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ga</w:t>
      </w:r>
      <w:r>
        <w:rPr>
          <w:b/>
          <w:position w:val="-1"/>
        </w:rPr>
        <w:t>n</w:t>
      </w:r>
      <w:proofErr w:type="spellEnd"/>
      <w:r>
        <w:rPr>
          <w:b/>
          <w:position w:val="-1"/>
        </w:rPr>
        <w:t>:</w:t>
      </w:r>
    </w:p>
    <w:p w14:paraId="3009026E" w14:textId="77777777" w:rsidR="009144C6" w:rsidRDefault="00247323" w:rsidP="00FB070B">
      <w:pPr>
        <w:spacing w:before="33"/>
        <w:ind w:left="-37" w:right="861" w:hanging="389"/>
        <w:jc w:val="center"/>
      </w:pPr>
      <w:r>
        <w:br w:type="column"/>
      </w:r>
      <w:r w:rsidR="0049539C">
        <w:lastRenderedPageBreak/>
        <w:t xml:space="preserve">     </w:t>
      </w:r>
      <w:r>
        <w:rPr>
          <w:spacing w:val="1"/>
          <w:w w:val="99"/>
        </w:rPr>
        <w:t>(</w:t>
      </w:r>
      <w:proofErr w:type="spellStart"/>
      <w:r w:rsidR="00FB070B">
        <w:rPr>
          <w:w w:val="99"/>
        </w:rPr>
        <w:t>Nurvika</w:t>
      </w:r>
      <w:proofErr w:type="spellEnd"/>
      <w:r w:rsidR="00FB070B">
        <w:rPr>
          <w:w w:val="99"/>
        </w:rPr>
        <w:t xml:space="preserve"> </w:t>
      </w:r>
      <w:proofErr w:type="spellStart"/>
      <w:r w:rsidR="00FB070B">
        <w:rPr>
          <w:w w:val="99"/>
        </w:rPr>
        <w:t>Widyaningrum</w:t>
      </w:r>
      <w:proofErr w:type="spellEnd"/>
      <w:r w:rsidR="00FB070B">
        <w:rPr>
          <w:w w:val="99"/>
        </w:rPr>
        <w:t xml:space="preserve">, </w:t>
      </w:r>
      <w:proofErr w:type="spellStart"/>
      <w:r w:rsidR="00FB070B">
        <w:rPr>
          <w:w w:val="99"/>
        </w:rPr>
        <w:t>S.Si</w:t>
      </w:r>
      <w:proofErr w:type="spellEnd"/>
      <w:r w:rsidR="00FB070B">
        <w:rPr>
          <w:w w:val="99"/>
        </w:rPr>
        <w:t xml:space="preserve">., Apt., </w:t>
      </w:r>
      <w:proofErr w:type="spellStart"/>
      <w:proofErr w:type="gramStart"/>
      <w:r w:rsidR="00FB070B">
        <w:rPr>
          <w:w w:val="99"/>
        </w:rPr>
        <w:t>M.Epid</w:t>
      </w:r>
      <w:proofErr w:type="spellEnd"/>
      <w:proofErr w:type="gramEnd"/>
      <w:r>
        <w:rPr>
          <w:w w:val="99"/>
        </w:rPr>
        <w:t>)</w:t>
      </w:r>
    </w:p>
    <w:p w14:paraId="64AEF965" w14:textId="77777777" w:rsidR="009144C6" w:rsidRDefault="009144C6" w:rsidP="00B33047">
      <w:pPr>
        <w:ind w:left="594" w:right="1862"/>
        <w:sectPr w:rsidR="009144C6">
          <w:type w:val="continuous"/>
          <w:pgSz w:w="12240" w:h="20160"/>
          <w:pgMar w:top="1660" w:right="1320" w:bottom="280" w:left="1340" w:header="720" w:footer="720" w:gutter="0"/>
          <w:cols w:num="2" w:space="720" w:equalWidth="0">
            <w:col w:w="1179" w:space="3996"/>
            <w:col w:w="4405"/>
          </w:cols>
        </w:sectPr>
      </w:pPr>
    </w:p>
    <w:p w14:paraId="27A283D1" w14:textId="77777777" w:rsidR="009144C6" w:rsidRDefault="00247323">
      <w:pPr>
        <w:spacing w:before="33"/>
        <w:ind w:left="204"/>
      </w:pPr>
      <w:r>
        <w:lastRenderedPageBreak/>
        <w:t xml:space="preserve">*           </w:t>
      </w:r>
      <w:r>
        <w:rPr>
          <w:spacing w:val="22"/>
        </w:rPr>
        <w:t xml:space="preserve"> </w:t>
      </w:r>
      <w:proofErr w:type="spellStart"/>
      <w:r>
        <w:t>Dii</w:t>
      </w:r>
      <w:r>
        <w:rPr>
          <w:spacing w:val="-1"/>
        </w:rPr>
        <w:t>s</w:t>
      </w:r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t>s</w:t>
      </w:r>
      <w:r>
        <w:rPr>
          <w:spacing w:val="2"/>
        </w:rPr>
        <w:t>e</w:t>
      </w:r>
      <w:r>
        <w:rPr>
          <w:spacing w:val="-1"/>
        </w:rPr>
        <w:t>su</w:t>
      </w:r>
      <w:r>
        <w:rPr>
          <w:spacing w:val="3"/>
        </w:rPr>
        <w:t>a</w:t>
      </w:r>
      <w:r>
        <w:t>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d</w:t>
      </w:r>
      <w:r>
        <w:t>e</w:t>
      </w:r>
      <w:r>
        <w:rPr>
          <w:spacing w:val="-1"/>
        </w:rPr>
        <w:t>ng</w:t>
      </w:r>
      <w:r>
        <w:rPr>
          <w:spacing w:val="3"/>
        </w:rPr>
        <w:t>a</w:t>
      </w:r>
      <w:r>
        <w:t>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n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1"/>
        </w:rPr>
        <w:t>o</w:t>
      </w:r>
      <w:r>
        <w:t>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-1"/>
        </w:rPr>
        <w:t>f</w:t>
      </w:r>
      <w:r>
        <w:t>ta</w:t>
      </w:r>
      <w:r>
        <w:rPr>
          <w:spacing w:val="1"/>
        </w:rPr>
        <w:t>r</w:t>
      </w:r>
      <w:r>
        <w:rPr>
          <w:spacing w:val="3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1"/>
        </w:rPr>
        <w:t>p</w:t>
      </w:r>
      <w:r>
        <w:t>a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-1"/>
        </w:rPr>
        <w:t>u</w:t>
      </w:r>
      <w:r>
        <w:rPr>
          <w:spacing w:val="2"/>
        </w:rPr>
        <w:t>l</w:t>
      </w:r>
      <w:r>
        <w:t>ir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3"/>
        </w:rPr>
        <w:t>r</w:t>
      </w:r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n</w:t>
      </w:r>
      <w:r>
        <w:t>a</w:t>
      </w:r>
      <w:r>
        <w:rPr>
          <w:spacing w:val="-1"/>
        </w:rPr>
        <w:t>n</w:t>
      </w:r>
      <w:proofErr w:type="spellEnd"/>
      <w:r>
        <w:t>.</w:t>
      </w:r>
    </w:p>
    <w:p w14:paraId="20A7A086" w14:textId="77777777" w:rsidR="009144C6" w:rsidRDefault="00247323">
      <w:pPr>
        <w:spacing w:line="220" w:lineRule="exact"/>
        <w:ind w:left="206"/>
      </w:pPr>
      <w:r>
        <w:rPr>
          <w:spacing w:val="-1"/>
        </w:rPr>
        <w:t>*</w:t>
      </w:r>
      <w:r>
        <w:t xml:space="preserve">*         </w:t>
      </w:r>
      <w:r>
        <w:rPr>
          <w:spacing w:val="20"/>
        </w:rPr>
        <w:t xml:space="preserve"> </w:t>
      </w:r>
      <w:proofErr w:type="spellStart"/>
      <w:r>
        <w:rPr>
          <w:spacing w:val="2"/>
        </w:rPr>
        <w:t>P</w:t>
      </w:r>
      <w:r>
        <w:t>ilih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</w:t>
      </w:r>
      <w:r>
        <w:t>al</w:t>
      </w:r>
      <w:r>
        <w:rPr>
          <w:spacing w:val="3"/>
        </w:rPr>
        <w:t>a</w:t>
      </w:r>
      <w:r>
        <w:t>h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s</w:t>
      </w:r>
      <w:r>
        <w:t>a</w:t>
      </w:r>
      <w:r>
        <w:rPr>
          <w:spacing w:val="2"/>
        </w:rPr>
        <w:t>t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</w:t>
      </w:r>
      <w:r>
        <w:rPr>
          <w:spacing w:val="-2"/>
        </w:rPr>
        <w:t>e</w:t>
      </w:r>
      <w:r>
        <w:rPr>
          <w:spacing w:val="-4"/>
        </w:rPr>
        <w:t>ng</w:t>
      </w:r>
      <w:r>
        <w:rPr>
          <w:spacing w:val="-2"/>
        </w:rPr>
        <w:t>a</w:t>
      </w:r>
      <w:r>
        <w:t>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b</w:t>
      </w:r>
      <w:r>
        <w:t>e</w:t>
      </w:r>
      <w:r>
        <w:rPr>
          <w:spacing w:val="1"/>
        </w:rPr>
        <w:t>r</w:t>
      </w:r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proofErr w:type="spellEnd"/>
      <w:r>
        <w:rPr>
          <w:spacing w:val="10"/>
        </w:rPr>
        <w:t xml:space="preserve"> </w:t>
      </w:r>
      <w:r>
        <w:rPr>
          <w:spacing w:val="1"/>
        </w:rPr>
        <w:t>(√)</w:t>
      </w:r>
      <w:r>
        <w:t>.</w:t>
      </w:r>
    </w:p>
    <w:p w14:paraId="59C605FA" w14:textId="77777777" w:rsidR="009144C6" w:rsidRDefault="00247323">
      <w:pPr>
        <w:ind w:left="926" w:right="295" w:hanging="720"/>
      </w:pPr>
      <w:r>
        <w:rPr>
          <w:spacing w:val="-1"/>
        </w:rPr>
        <w:t>*</w:t>
      </w:r>
      <w:r>
        <w:rPr>
          <w:spacing w:val="1"/>
        </w:rPr>
        <w:t>*</w:t>
      </w:r>
      <w:r>
        <w:t xml:space="preserve">*       </w:t>
      </w:r>
      <w:r>
        <w:rPr>
          <w:spacing w:val="18"/>
        </w:rPr>
        <w:t xml:space="preserve"> </w:t>
      </w:r>
      <w:proofErr w:type="spellStart"/>
      <w:r>
        <w:rPr>
          <w:spacing w:val="1"/>
        </w:rPr>
        <w:t>B</w:t>
      </w:r>
      <w:r>
        <w:t>ia</w:t>
      </w:r>
      <w:r>
        <w:rPr>
          <w:spacing w:val="-3"/>
        </w:rPr>
        <w:t>y</w:t>
      </w:r>
      <w:r>
        <w:t>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3"/>
        </w:rPr>
        <w:t>e</w:t>
      </w:r>
      <w:r>
        <w:rPr>
          <w:spacing w:val="1"/>
        </w:rPr>
        <w:t>n</w:t>
      </w:r>
      <w:r>
        <w:rPr>
          <w:spacing w:val="-4"/>
        </w:rPr>
        <w:t>y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-2"/>
        </w:rPr>
        <w:t>f</w:t>
      </w:r>
      <w:r>
        <w:rPr>
          <w:spacing w:val="1"/>
        </w:rPr>
        <w:t>o</w:t>
      </w:r>
      <w:r>
        <w:t>t</w:t>
      </w:r>
      <w:r>
        <w:rPr>
          <w:spacing w:val="1"/>
        </w:rPr>
        <w:t>o</w:t>
      </w:r>
      <w:r>
        <w:rPr>
          <w:spacing w:val="-1"/>
        </w:rPr>
        <w:t>k</w:t>
      </w:r>
      <w:r>
        <w:rPr>
          <w:spacing w:val="1"/>
        </w:rPr>
        <w:t>op</w:t>
      </w:r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1"/>
        </w:rPr>
        <w:t>a</w:t>
      </w:r>
      <w:r>
        <w:rPr>
          <w:spacing w:val="2"/>
        </w:rPr>
        <w:t>t</w:t>
      </w:r>
      <w:r>
        <w:t>au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d</w:t>
      </w:r>
      <w:r>
        <w:t>i</w:t>
      </w:r>
      <w:r>
        <w:rPr>
          <w:spacing w:val="-1"/>
        </w:rPr>
        <w:t>sk</w:t>
      </w:r>
      <w:r>
        <w:rPr>
          <w:spacing w:val="3"/>
        </w:rPr>
        <w:t>e</w:t>
      </w:r>
      <w:r>
        <w:t>t</w:t>
      </w:r>
      <w:proofErr w:type="spellEnd"/>
      <w:r>
        <w:t>)</w:t>
      </w:r>
      <w:r>
        <w:rPr>
          <w:spacing w:val="-4"/>
        </w:rPr>
        <w:t xml:space="preserve"> </w:t>
      </w:r>
      <w:proofErr w:type="spellStart"/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proofErr w:type="spellEnd"/>
      <w:r>
        <w:t>/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-3"/>
        </w:rPr>
        <w:t>i</w:t>
      </w:r>
      <w:r>
        <w:t>a</w:t>
      </w:r>
      <w:r>
        <w:rPr>
          <w:spacing w:val="-6"/>
        </w:rPr>
        <w:t>y</w:t>
      </w:r>
      <w:r>
        <w:t>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g</w:t>
      </w:r>
      <w:r>
        <w:t>ir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-1"/>
        </w:rPr>
        <w:t>k</w:t>
      </w:r>
      <w:r>
        <w:rPr>
          <w:spacing w:val="1"/>
        </w:rPr>
        <w:t>hu</w:t>
      </w:r>
      <w:r>
        <w:rPr>
          <w:spacing w:val="-1"/>
        </w:rPr>
        <w:t>s</w:t>
      </w:r>
      <w:r>
        <w:rPr>
          <w:spacing w:val="1"/>
        </w:rPr>
        <w:t>u</w:t>
      </w:r>
      <w:r>
        <w:t>s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1"/>
        </w:rPr>
        <w:t>k</w:t>
      </w:r>
      <w:r>
        <w:rPr>
          <w:spacing w:val="-1"/>
        </w:rPr>
        <w:t>u</w:t>
      </w:r>
      <w:r>
        <w:rPr>
          <w:spacing w:val="1"/>
        </w:rPr>
        <w:t>r</w:t>
      </w:r>
      <w:r>
        <w:t>ir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d</w:t>
      </w:r>
      <w:r>
        <w:t>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po</w:t>
      </w:r>
      <w:r>
        <w:rPr>
          <w:spacing w:val="-1"/>
        </w:rPr>
        <w:t>s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</w:t>
      </w:r>
      <w:r>
        <w:t>e</w:t>
      </w:r>
      <w:r>
        <w:rPr>
          <w:spacing w:val="2"/>
        </w:rPr>
        <w:t>s</w:t>
      </w:r>
      <w:r>
        <w:rPr>
          <w:spacing w:val="-1"/>
        </w:rPr>
        <w:t>u</w:t>
      </w:r>
      <w:r>
        <w:t>ai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d</w:t>
      </w:r>
      <w:r>
        <w:t>e</w:t>
      </w:r>
      <w:r>
        <w:rPr>
          <w:spacing w:val="1"/>
        </w:rPr>
        <w:t>n</w:t>
      </w:r>
      <w:r>
        <w:rPr>
          <w:spacing w:val="-1"/>
        </w:rPr>
        <w:t>g</w:t>
      </w:r>
      <w:r>
        <w:t>an</w:t>
      </w:r>
      <w:proofErr w:type="spellEnd"/>
      <w:r>
        <w:t xml:space="preserve"> </w:t>
      </w:r>
      <w:proofErr w:type="spellStart"/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t>ar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-3"/>
        </w:rPr>
        <w:t>i</w:t>
      </w:r>
      <w:r>
        <w:rPr>
          <w:spacing w:val="-2"/>
        </w:rPr>
        <w:t>a</w:t>
      </w:r>
      <w:r>
        <w:rPr>
          <w:spacing w:val="-6"/>
        </w:rPr>
        <w:t>y</w:t>
      </w:r>
      <w:r>
        <w:t>a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3"/>
        </w:rPr>
        <w:t>a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proofErr w:type="spellStart"/>
      <w:r>
        <w:t>tel</w:t>
      </w:r>
      <w:r>
        <w:rPr>
          <w:spacing w:val="3"/>
        </w:rPr>
        <w:t>a</w:t>
      </w:r>
      <w:r>
        <w:t>h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1"/>
        </w:rPr>
        <w:t>d</w:t>
      </w:r>
      <w:r>
        <w:t>itet</w:t>
      </w:r>
      <w:r>
        <w:rPr>
          <w:spacing w:val="2"/>
        </w:rPr>
        <w:t>a</w:t>
      </w:r>
      <w:r>
        <w:rPr>
          <w:spacing w:val="1"/>
        </w:rPr>
        <w:t>p</w:t>
      </w:r>
      <w:r>
        <w:rPr>
          <w:spacing w:val="-1"/>
        </w:rPr>
        <w:t>k</w:t>
      </w:r>
      <w:r>
        <w:t>a</w:t>
      </w:r>
      <w:r>
        <w:rPr>
          <w:spacing w:val="-1"/>
        </w:rPr>
        <w:t>n</w:t>
      </w:r>
      <w:proofErr w:type="spellEnd"/>
      <w:r>
        <w:t>.</w:t>
      </w:r>
    </w:p>
    <w:p w14:paraId="1CE024BC" w14:textId="77777777" w:rsidR="009144C6" w:rsidRDefault="00247323">
      <w:pPr>
        <w:spacing w:line="220" w:lineRule="exact"/>
        <w:ind w:left="206"/>
      </w:pPr>
      <w:r>
        <w:rPr>
          <w:spacing w:val="-1"/>
        </w:rPr>
        <w:t>*</w:t>
      </w:r>
      <w:r>
        <w:rPr>
          <w:spacing w:val="1"/>
        </w:rPr>
        <w:t>**</w:t>
      </w:r>
      <w:r>
        <w:t xml:space="preserve">*     </w:t>
      </w:r>
      <w:r>
        <w:rPr>
          <w:spacing w:val="17"/>
        </w:rPr>
        <w:t xml:space="preserve"> </w:t>
      </w:r>
      <w:proofErr w:type="spellStart"/>
      <w:r>
        <w:rPr>
          <w:spacing w:val="2"/>
        </w:rPr>
        <w:t>J</w:t>
      </w:r>
      <w:r>
        <w:t>i</w:t>
      </w:r>
      <w:r>
        <w:rPr>
          <w:spacing w:val="-1"/>
        </w:rPr>
        <w:t>k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t>a</w:t>
      </w:r>
      <w:r>
        <w:rPr>
          <w:spacing w:val="1"/>
        </w:rPr>
        <w:t>d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ngh</w:t>
      </w:r>
      <w:r>
        <w:rPr>
          <w:spacing w:val="2"/>
        </w:rPr>
        <w:t>i</w:t>
      </w:r>
      <w:r>
        <w:t>t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3"/>
        </w:rPr>
        <w:t>a</w:t>
      </w:r>
      <w:r>
        <w:t>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1"/>
        </w:rPr>
        <w:t>m</w:t>
      </w:r>
      <w:r>
        <w:rPr>
          <w:spacing w:val="3"/>
        </w:rPr>
        <w:t>a</w:t>
      </w:r>
      <w:r>
        <w:rPr>
          <w:spacing w:val="-1"/>
        </w:rPr>
        <w:t>s</w:t>
      </w:r>
      <w:r>
        <w:t>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1"/>
        </w:rPr>
        <w:t>d</w:t>
      </w:r>
      <w:r>
        <w:t>al</w:t>
      </w:r>
      <w:r>
        <w:rPr>
          <w:spacing w:val="3"/>
        </w:rPr>
        <w:t>a</w:t>
      </w:r>
      <w:r>
        <w:t>m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2"/>
        </w:rPr>
        <w:t>s</w:t>
      </w:r>
      <w:r>
        <w:rPr>
          <w:spacing w:val="-1"/>
        </w:rPr>
        <w:t>u</w:t>
      </w:r>
      <w:r>
        <w:t>a</w:t>
      </w:r>
      <w:r>
        <w:rPr>
          <w:spacing w:val="2"/>
        </w:rPr>
        <w:t>t</w:t>
      </w:r>
      <w:r>
        <w:t>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do</w:t>
      </w:r>
      <w:r>
        <w:rPr>
          <w:spacing w:val="-1"/>
        </w:rPr>
        <w:t>k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1"/>
        </w:rPr>
        <w:t>k</w:t>
      </w:r>
      <w:r>
        <w:t>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d</w:t>
      </w:r>
      <w:r>
        <w:t>i</w:t>
      </w:r>
      <w:r>
        <w:rPr>
          <w:spacing w:val="1"/>
        </w:rPr>
        <w:t>b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-1"/>
        </w:rPr>
        <w:t>k</w:t>
      </w:r>
      <w:r>
        <w:t>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-3"/>
        </w:rPr>
        <w:t>l</w:t>
      </w:r>
      <w:r>
        <w:rPr>
          <w:spacing w:val="-2"/>
        </w:rPr>
        <w:t>a</w:t>
      </w:r>
      <w:r>
        <w:rPr>
          <w:spacing w:val="-3"/>
        </w:rPr>
        <w:t>s</w:t>
      </w:r>
      <w:r>
        <w:rPr>
          <w:spacing w:val="-2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h</w:t>
      </w:r>
      <w:r>
        <w:t>it</w:t>
      </w:r>
      <w:r>
        <w:rPr>
          <w:spacing w:val="2"/>
        </w:rPr>
        <w:t>a</w:t>
      </w:r>
      <w:r>
        <w:rPr>
          <w:spacing w:val="-1"/>
        </w:rPr>
        <w:t>m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n</w:t>
      </w:r>
      <w:r>
        <w:rPr>
          <w:spacing w:val="-1"/>
        </w:rPr>
        <w:t>y</w:t>
      </w:r>
      <w:r>
        <w:t>a</w:t>
      </w:r>
      <w:proofErr w:type="spellEnd"/>
      <w:r>
        <w:t>.</w:t>
      </w:r>
    </w:p>
    <w:p w14:paraId="5DEDFCC3" w14:textId="77777777" w:rsidR="009144C6" w:rsidRDefault="00247323">
      <w:pPr>
        <w:spacing w:before="3"/>
        <w:ind w:left="206"/>
      </w:pPr>
      <w:r>
        <w:rPr>
          <w:spacing w:val="-1"/>
        </w:rPr>
        <w:t>*</w:t>
      </w:r>
      <w:r>
        <w:rPr>
          <w:spacing w:val="1"/>
        </w:rPr>
        <w:t>**</w:t>
      </w:r>
      <w:r>
        <w:rPr>
          <w:spacing w:val="-1"/>
        </w:rPr>
        <w:t>*</w:t>
      </w:r>
      <w:r>
        <w:t xml:space="preserve">*   </w:t>
      </w:r>
      <w:r>
        <w:rPr>
          <w:spacing w:val="17"/>
        </w:rPr>
        <w:t xml:space="preserve"> </w:t>
      </w:r>
      <w:proofErr w:type="spellStart"/>
      <w:r>
        <w:t>Dii</w:t>
      </w:r>
      <w:r>
        <w:rPr>
          <w:spacing w:val="-1"/>
        </w:rPr>
        <w:t>s</w:t>
      </w:r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d</w:t>
      </w:r>
      <w:r>
        <w:t>e</w:t>
      </w:r>
      <w:r>
        <w:rPr>
          <w:spacing w:val="2"/>
        </w:rPr>
        <w:t>n</w:t>
      </w:r>
      <w:r>
        <w:rPr>
          <w:spacing w:val="-1"/>
        </w:rPr>
        <w:t>g</w:t>
      </w:r>
      <w:r>
        <w:rPr>
          <w:spacing w:val="3"/>
        </w:rPr>
        <w:t>a</w:t>
      </w:r>
      <w:r>
        <w:t>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</w:t>
      </w:r>
      <w:r>
        <w:t>ete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1"/>
        </w:rPr>
        <w:t>ng</w:t>
      </w:r>
      <w:r>
        <w:rPr>
          <w:spacing w:val="3"/>
        </w:rPr>
        <w:t>a</w:t>
      </w:r>
      <w:r>
        <w:t>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w</w:t>
      </w:r>
      <w:r>
        <w:rPr>
          <w:spacing w:val="3"/>
        </w:rPr>
        <w:t>a</w:t>
      </w:r>
      <w:r>
        <w:rPr>
          <w:spacing w:val="-1"/>
        </w:rPr>
        <w:t>k</w:t>
      </w:r>
      <w:r>
        <w:rPr>
          <w:spacing w:val="2"/>
        </w:rPr>
        <w:t>t</w:t>
      </w:r>
      <w:r>
        <w:t>u</w:t>
      </w:r>
      <w:proofErr w:type="spellEnd"/>
      <w:r>
        <w:rPr>
          <w:spacing w:val="-4"/>
        </w:rPr>
        <w:t xml:space="preserve"> y</w:t>
      </w:r>
      <w:r>
        <w:rPr>
          <w:spacing w:val="3"/>
        </w:rPr>
        <w:t>a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proofErr w:type="spellStart"/>
      <w:r>
        <w:rPr>
          <w:spacing w:val="2"/>
        </w:rPr>
        <w:t>j</w:t>
      </w:r>
      <w:r>
        <w:t>elas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un</w:t>
      </w:r>
      <w:r>
        <w:rPr>
          <w:spacing w:val="2"/>
        </w:rPr>
        <w:t>t</w:t>
      </w:r>
      <w:r>
        <w:rPr>
          <w:spacing w:val="1"/>
        </w:rPr>
        <w:t>u</w:t>
      </w:r>
      <w:r>
        <w:t>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1"/>
        </w:rPr>
        <w:t>n</w:t>
      </w:r>
      <w:r>
        <w:rPr>
          <w:spacing w:val="-1"/>
        </w:rPr>
        <w:t>y</w:t>
      </w:r>
      <w:r>
        <w:t>e</w:t>
      </w:r>
      <w:r>
        <w:rPr>
          <w:spacing w:val="1"/>
        </w:rPr>
        <w:t>d</w:t>
      </w:r>
      <w:r>
        <w:t>ia</w:t>
      </w:r>
      <w:r>
        <w:rPr>
          <w:spacing w:val="1"/>
        </w:rPr>
        <w:t>k</w:t>
      </w:r>
      <w:r>
        <w:t>an</w:t>
      </w:r>
      <w:proofErr w:type="spellEnd"/>
      <w:r>
        <w:rPr>
          <w:spacing w:val="-12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-1"/>
        </w:rPr>
        <w:t>s</w:t>
      </w:r>
      <w:r>
        <w:t>i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3"/>
        </w:rPr>
        <w:t>a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t>ta</w:t>
      </w:r>
      <w:proofErr w:type="spellEnd"/>
      <w:r>
        <w:t>.</w:t>
      </w:r>
    </w:p>
    <w:sectPr w:rsidR="009144C6">
      <w:type w:val="continuous"/>
      <w:pgSz w:w="12240" w:h="20160"/>
      <w:pgMar w:top="1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5EF2"/>
    <w:multiLevelType w:val="hybridMultilevel"/>
    <w:tmpl w:val="30B85AC2"/>
    <w:lvl w:ilvl="0" w:tplc="2BF015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7157"/>
    <w:multiLevelType w:val="multilevel"/>
    <w:tmpl w:val="A7B8E3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B41F09"/>
    <w:multiLevelType w:val="hybridMultilevel"/>
    <w:tmpl w:val="9DDEB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E41FE"/>
    <w:multiLevelType w:val="hybridMultilevel"/>
    <w:tmpl w:val="FB881F54"/>
    <w:lvl w:ilvl="0" w:tplc="6F20BF1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C6"/>
    <w:rsid w:val="00094CA1"/>
    <w:rsid w:val="001A099D"/>
    <w:rsid w:val="001D1B09"/>
    <w:rsid w:val="002313C8"/>
    <w:rsid w:val="00247323"/>
    <w:rsid w:val="00272055"/>
    <w:rsid w:val="002E10E6"/>
    <w:rsid w:val="003B5548"/>
    <w:rsid w:val="00490779"/>
    <w:rsid w:val="0049539C"/>
    <w:rsid w:val="004A3AD9"/>
    <w:rsid w:val="004F6683"/>
    <w:rsid w:val="00507891"/>
    <w:rsid w:val="00521DDE"/>
    <w:rsid w:val="00531508"/>
    <w:rsid w:val="005C1F5E"/>
    <w:rsid w:val="005D0E9D"/>
    <w:rsid w:val="00654F88"/>
    <w:rsid w:val="006D62AD"/>
    <w:rsid w:val="00707D88"/>
    <w:rsid w:val="00752E14"/>
    <w:rsid w:val="00776886"/>
    <w:rsid w:val="0084716F"/>
    <w:rsid w:val="008E441D"/>
    <w:rsid w:val="0091118B"/>
    <w:rsid w:val="009144C6"/>
    <w:rsid w:val="009302F7"/>
    <w:rsid w:val="009A248B"/>
    <w:rsid w:val="009D0D58"/>
    <w:rsid w:val="009F1AE5"/>
    <w:rsid w:val="00B33047"/>
    <w:rsid w:val="00B374B3"/>
    <w:rsid w:val="00B64A18"/>
    <w:rsid w:val="00B94075"/>
    <w:rsid w:val="00CC25C4"/>
    <w:rsid w:val="00CE7838"/>
    <w:rsid w:val="00CF60F4"/>
    <w:rsid w:val="00D32FC6"/>
    <w:rsid w:val="00D83281"/>
    <w:rsid w:val="00D940A1"/>
    <w:rsid w:val="00E23286"/>
    <w:rsid w:val="00E67F3C"/>
    <w:rsid w:val="00E958A7"/>
    <w:rsid w:val="00F544F3"/>
    <w:rsid w:val="00FB070B"/>
    <w:rsid w:val="00F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0CF3"/>
  <w15:docId w15:val="{66B3D2C5-4820-4762-9C01-73D0CAB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000FF"/>
      <w:u w:val="single"/>
    </w:rPr>
  </w:style>
  <w:style w:type="character" w:customStyle="1" w:styleId="object">
    <w:name w:val="object"/>
    <w:basedOn w:val="DefaultParagraphFont"/>
    <w:rsid w:val="00B64A18"/>
  </w:style>
  <w:style w:type="paragraph" w:styleId="ListParagraph">
    <w:name w:val="List Paragraph"/>
    <w:basedOn w:val="Normal"/>
    <w:link w:val="ListParagraphChar"/>
    <w:uiPriority w:val="34"/>
    <w:qFormat/>
    <w:rsid w:val="00B33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F5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m.go.id/new/browse/search/key/tarik/kosmeti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id@pom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Rafika</dc:creator>
  <cp:lastModifiedBy>HP</cp:lastModifiedBy>
  <cp:revision>5</cp:revision>
  <cp:lastPrinted>2020-02-05T08:58:00Z</cp:lastPrinted>
  <dcterms:created xsi:type="dcterms:W3CDTF">2020-04-16T07:49:00Z</dcterms:created>
  <dcterms:modified xsi:type="dcterms:W3CDTF">2020-04-16T09:10:00Z</dcterms:modified>
</cp:coreProperties>
</file>