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C9" w:rsidRDefault="000F09C9">
      <w:pPr>
        <w:spacing w:line="200" w:lineRule="exact"/>
      </w:pPr>
    </w:p>
    <w:p w:rsidR="000F09C9" w:rsidRDefault="000F09C9">
      <w:pPr>
        <w:spacing w:before="18" w:line="220" w:lineRule="exact"/>
        <w:rPr>
          <w:sz w:val="22"/>
          <w:szCs w:val="22"/>
        </w:rPr>
      </w:pPr>
    </w:p>
    <w:p w:rsidR="000F09C9" w:rsidRDefault="00DE1B28">
      <w:pPr>
        <w:spacing w:before="24"/>
        <w:ind w:left="3267" w:right="156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948055</wp:posOffset>
            </wp:positionH>
            <wp:positionV relativeFrom="page">
              <wp:posOffset>1196340</wp:posOffset>
            </wp:positionV>
            <wp:extent cx="952500" cy="8699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6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EB2">
        <w:rPr>
          <w:b/>
          <w:sz w:val="28"/>
          <w:szCs w:val="28"/>
        </w:rPr>
        <w:t>B</w:t>
      </w:r>
      <w:r w:rsidR="00AA7EB2">
        <w:rPr>
          <w:b/>
          <w:spacing w:val="-1"/>
          <w:sz w:val="28"/>
          <w:szCs w:val="28"/>
        </w:rPr>
        <w:t>ADA</w:t>
      </w:r>
      <w:r w:rsidR="00AA7EB2">
        <w:rPr>
          <w:b/>
          <w:sz w:val="28"/>
          <w:szCs w:val="28"/>
        </w:rPr>
        <w:t>N</w:t>
      </w:r>
      <w:r w:rsidR="00AA7EB2">
        <w:rPr>
          <w:b/>
          <w:spacing w:val="-2"/>
          <w:sz w:val="28"/>
          <w:szCs w:val="28"/>
        </w:rPr>
        <w:t xml:space="preserve"> </w:t>
      </w:r>
      <w:r w:rsidR="00AA7EB2">
        <w:rPr>
          <w:b/>
          <w:spacing w:val="-3"/>
          <w:sz w:val="28"/>
          <w:szCs w:val="28"/>
        </w:rPr>
        <w:t>P</w:t>
      </w:r>
      <w:r w:rsidR="00AA7EB2">
        <w:rPr>
          <w:b/>
          <w:sz w:val="28"/>
          <w:szCs w:val="28"/>
        </w:rPr>
        <w:t>E</w:t>
      </w:r>
      <w:r w:rsidR="00AA7EB2">
        <w:rPr>
          <w:b/>
          <w:spacing w:val="-1"/>
          <w:sz w:val="28"/>
          <w:szCs w:val="28"/>
        </w:rPr>
        <w:t>N</w:t>
      </w:r>
      <w:r w:rsidR="00AA7EB2">
        <w:rPr>
          <w:b/>
          <w:sz w:val="28"/>
          <w:szCs w:val="28"/>
        </w:rPr>
        <w:t>G</w:t>
      </w:r>
      <w:r w:rsidR="00AA7EB2">
        <w:rPr>
          <w:b/>
          <w:spacing w:val="-1"/>
          <w:sz w:val="28"/>
          <w:szCs w:val="28"/>
        </w:rPr>
        <w:t>A</w:t>
      </w:r>
      <w:r w:rsidR="00AA7EB2">
        <w:rPr>
          <w:b/>
          <w:sz w:val="28"/>
          <w:szCs w:val="28"/>
        </w:rPr>
        <w:t>W</w:t>
      </w:r>
      <w:r w:rsidR="00AA7EB2">
        <w:rPr>
          <w:b/>
          <w:spacing w:val="-1"/>
          <w:sz w:val="28"/>
          <w:szCs w:val="28"/>
        </w:rPr>
        <w:t>A</w:t>
      </w:r>
      <w:r w:rsidR="00AA7EB2">
        <w:rPr>
          <w:b/>
          <w:sz w:val="28"/>
          <w:szCs w:val="28"/>
        </w:rPr>
        <w:t xml:space="preserve">S </w:t>
      </w:r>
      <w:r w:rsidR="00AA7EB2">
        <w:rPr>
          <w:b/>
          <w:spacing w:val="-1"/>
          <w:sz w:val="28"/>
          <w:szCs w:val="28"/>
        </w:rPr>
        <w:t>O</w:t>
      </w:r>
      <w:r w:rsidR="00AA7EB2">
        <w:rPr>
          <w:b/>
          <w:sz w:val="28"/>
          <w:szCs w:val="28"/>
        </w:rPr>
        <w:t>B</w:t>
      </w:r>
      <w:r w:rsidR="00AA7EB2">
        <w:rPr>
          <w:b/>
          <w:spacing w:val="-1"/>
          <w:sz w:val="28"/>
          <w:szCs w:val="28"/>
        </w:rPr>
        <w:t>A</w:t>
      </w:r>
      <w:r w:rsidR="00AA7EB2">
        <w:rPr>
          <w:b/>
          <w:sz w:val="28"/>
          <w:szCs w:val="28"/>
        </w:rPr>
        <w:t xml:space="preserve">T </w:t>
      </w:r>
      <w:r w:rsidR="00AA7EB2">
        <w:rPr>
          <w:b/>
          <w:spacing w:val="-4"/>
          <w:sz w:val="28"/>
          <w:szCs w:val="28"/>
        </w:rPr>
        <w:t>D</w:t>
      </w:r>
      <w:r w:rsidR="00AA7EB2">
        <w:rPr>
          <w:b/>
          <w:spacing w:val="-1"/>
          <w:sz w:val="28"/>
          <w:szCs w:val="28"/>
        </w:rPr>
        <w:t>A</w:t>
      </w:r>
      <w:r w:rsidR="00AA7EB2">
        <w:rPr>
          <w:b/>
          <w:sz w:val="28"/>
          <w:szCs w:val="28"/>
        </w:rPr>
        <w:t>N</w:t>
      </w:r>
      <w:r w:rsidR="00AA7EB2">
        <w:rPr>
          <w:b/>
          <w:spacing w:val="-2"/>
          <w:sz w:val="28"/>
          <w:szCs w:val="28"/>
        </w:rPr>
        <w:t xml:space="preserve"> </w:t>
      </w:r>
      <w:r w:rsidR="00AA7EB2">
        <w:rPr>
          <w:b/>
          <w:spacing w:val="-3"/>
          <w:sz w:val="28"/>
          <w:szCs w:val="28"/>
        </w:rPr>
        <w:t>M</w:t>
      </w:r>
      <w:r w:rsidR="00AA7EB2">
        <w:rPr>
          <w:b/>
          <w:spacing w:val="-1"/>
          <w:sz w:val="28"/>
          <w:szCs w:val="28"/>
        </w:rPr>
        <w:t>A</w:t>
      </w:r>
      <w:r w:rsidR="00AA7EB2">
        <w:rPr>
          <w:b/>
          <w:sz w:val="28"/>
          <w:szCs w:val="28"/>
        </w:rPr>
        <w:t>K</w:t>
      </w:r>
      <w:r w:rsidR="00AA7EB2">
        <w:rPr>
          <w:b/>
          <w:spacing w:val="-1"/>
          <w:sz w:val="28"/>
          <w:szCs w:val="28"/>
        </w:rPr>
        <w:t>ANA</w:t>
      </w:r>
      <w:r w:rsidR="00AA7EB2">
        <w:rPr>
          <w:b/>
          <w:sz w:val="28"/>
          <w:szCs w:val="28"/>
        </w:rPr>
        <w:t>N</w:t>
      </w:r>
    </w:p>
    <w:p w:rsidR="000F09C9" w:rsidRDefault="00AA7EB2">
      <w:pPr>
        <w:spacing w:line="260" w:lineRule="exact"/>
        <w:ind w:left="3798" w:right="686"/>
        <w:jc w:val="center"/>
        <w:rPr>
          <w:sz w:val="24"/>
          <w:szCs w:val="24"/>
        </w:rPr>
      </w:pPr>
      <w:r>
        <w:rPr>
          <w:spacing w:val="5"/>
          <w:sz w:val="24"/>
          <w:szCs w:val="24"/>
        </w:rPr>
        <w:t>J</w:t>
      </w:r>
      <w:r>
        <w:rPr>
          <w:sz w:val="24"/>
          <w:szCs w:val="24"/>
        </w:rPr>
        <w:t>l.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-3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.23 </w:t>
      </w:r>
      <w:r>
        <w:rPr>
          <w:spacing w:val="5"/>
          <w:sz w:val="24"/>
          <w:szCs w:val="24"/>
        </w:rPr>
        <w:t>J</w:t>
      </w:r>
      <w:r>
        <w:rPr>
          <w:sz w:val="24"/>
          <w:szCs w:val="24"/>
        </w:rPr>
        <w:t>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10560</w:t>
      </w:r>
    </w:p>
    <w:p w:rsidR="000F09C9" w:rsidRDefault="00AA7EB2">
      <w:pPr>
        <w:spacing w:before="24"/>
        <w:ind w:left="4319" w:right="1204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Tlp</w:t>
      </w:r>
      <w:proofErr w:type="spellEnd"/>
      <w:r>
        <w:rPr>
          <w:sz w:val="24"/>
          <w:szCs w:val="24"/>
        </w:rPr>
        <w:t>. 0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4263333 / </w:t>
      </w:r>
      <w:r>
        <w:rPr>
          <w:spacing w:val="-1"/>
          <w:sz w:val="24"/>
          <w:szCs w:val="24"/>
        </w:rPr>
        <w:t>Fa</w:t>
      </w:r>
      <w:r>
        <w:rPr>
          <w:spacing w:val="5"/>
          <w:sz w:val="24"/>
          <w:szCs w:val="24"/>
        </w:rPr>
        <w:t>x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4209221</w:t>
      </w:r>
    </w:p>
    <w:p w:rsidR="000F09C9" w:rsidRDefault="00AA7EB2">
      <w:pPr>
        <w:spacing w:before="10"/>
        <w:ind w:left="4988" w:right="188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hyperlink r:id="rId6">
        <w:r>
          <w:rPr>
            <w:rFonts w:ascii="Arial" w:eastAsia="Arial" w:hAnsi="Arial" w:cs="Arial"/>
            <w:sz w:val="22"/>
            <w:szCs w:val="22"/>
          </w:rPr>
          <w:t>pp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pacing w:val="-3"/>
            <w:sz w:val="22"/>
            <w:szCs w:val="22"/>
          </w:rPr>
          <w:t>d</w:t>
        </w:r>
        <w:r>
          <w:rPr>
            <w:rFonts w:ascii="Arial" w:eastAsia="Arial" w:hAnsi="Arial" w:cs="Arial"/>
            <w:spacing w:val="-1"/>
            <w:sz w:val="22"/>
            <w:szCs w:val="22"/>
          </w:rPr>
          <w:t>@</w:t>
        </w:r>
        <w:r>
          <w:rPr>
            <w:rFonts w:ascii="Arial" w:eastAsia="Arial" w:hAnsi="Arial" w:cs="Arial"/>
            <w:sz w:val="22"/>
            <w:szCs w:val="22"/>
          </w:rPr>
          <w:t>p</w:t>
        </w:r>
        <w:r>
          <w:rPr>
            <w:rFonts w:ascii="Arial" w:eastAsia="Arial" w:hAnsi="Arial" w:cs="Arial"/>
            <w:spacing w:val="-3"/>
            <w:sz w:val="22"/>
            <w:szCs w:val="22"/>
          </w:rPr>
          <w:t>o</w:t>
        </w:r>
        <w:r>
          <w:rPr>
            <w:rFonts w:ascii="Arial" w:eastAsia="Arial" w:hAnsi="Arial" w:cs="Arial"/>
            <w:spacing w:val="-1"/>
            <w:sz w:val="22"/>
            <w:szCs w:val="22"/>
          </w:rPr>
          <w:t>m.</w:t>
        </w:r>
        <w:r>
          <w:rPr>
            <w:rFonts w:ascii="Arial" w:eastAsia="Arial" w:hAnsi="Arial" w:cs="Arial"/>
            <w:spacing w:val="2"/>
            <w:sz w:val="22"/>
            <w:szCs w:val="22"/>
          </w:rPr>
          <w:t>g</w:t>
        </w:r>
        <w:r>
          <w:rPr>
            <w:rFonts w:ascii="Arial" w:eastAsia="Arial" w:hAnsi="Arial" w:cs="Arial"/>
            <w:spacing w:val="-3"/>
            <w:sz w:val="22"/>
            <w:szCs w:val="22"/>
          </w:rPr>
          <w:t>o</w:t>
        </w:r>
        <w:r>
          <w:rPr>
            <w:rFonts w:ascii="Arial" w:eastAsia="Arial" w:hAnsi="Arial" w:cs="Arial"/>
            <w:spacing w:val="1"/>
            <w:sz w:val="22"/>
            <w:szCs w:val="22"/>
          </w:rPr>
          <w:t>.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z w:val="22"/>
            <w:szCs w:val="22"/>
          </w:rPr>
          <w:t>d</w:t>
        </w:r>
      </w:hyperlink>
    </w:p>
    <w:p w:rsidR="000F09C9" w:rsidRDefault="000F09C9">
      <w:pPr>
        <w:spacing w:before="5" w:line="180" w:lineRule="exact"/>
        <w:rPr>
          <w:sz w:val="18"/>
          <w:szCs w:val="18"/>
        </w:rPr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Pr="00C22EDA" w:rsidRDefault="00AA7EB2" w:rsidP="00C02F7A">
      <w:pPr>
        <w:spacing w:line="260" w:lineRule="exact"/>
        <w:ind w:left="2213" w:right="1545" w:firstLine="197"/>
        <w:jc w:val="center"/>
        <w:rPr>
          <w:b/>
          <w:sz w:val="24"/>
          <w:szCs w:val="24"/>
        </w:rPr>
      </w:pPr>
      <w:r>
        <w:rPr>
          <w:b/>
          <w:spacing w:val="-4"/>
          <w:sz w:val="24"/>
          <w:szCs w:val="24"/>
        </w:rPr>
        <w:t>T</w:t>
      </w:r>
      <w:r>
        <w:rPr>
          <w:b/>
          <w:spacing w:val="-3"/>
          <w:sz w:val="24"/>
          <w:szCs w:val="24"/>
        </w:rPr>
        <w:t>AND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P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OHO</w:t>
      </w:r>
      <w:r>
        <w:rPr>
          <w:b/>
          <w:spacing w:val="-3"/>
          <w:sz w:val="24"/>
          <w:szCs w:val="24"/>
        </w:rPr>
        <w:t>NA</w:t>
      </w:r>
      <w:r>
        <w:rPr>
          <w:b/>
          <w:sz w:val="24"/>
          <w:szCs w:val="24"/>
        </w:rPr>
        <w:t>N</w:t>
      </w:r>
      <w:r>
        <w:rPr>
          <w:b/>
          <w:spacing w:val="-8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RMA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I  No.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r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diisi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i/>
          <w:spacing w:val="-2"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tuga</w:t>
      </w:r>
      <w:r>
        <w:rPr>
          <w:i/>
          <w:spacing w:val="1"/>
          <w:sz w:val="24"/>
          <w:szCs w:val="24"/>
        </w:rPr>
        <w:t>s</w:t>
      </w:r>
      <w:proofErr w:type="spellEnd"/>
      <w:r>
        <w:rPr>
          <w:i/>
          <w:spacing w:val="-6"/>
          <w:sz w:val="24"/>
          <w:szCs w:val="24"/>
        </w:rPr>
        <w:t>)</w:t>
      </w:r>
      <w:r>
        <w:rPr>
          <w:spacing w:val="2"/>
          <w:sz w:val="24"/>
          <w:szCs w:val="24"/>
        </w:rPr>
        <w:t>*</w:t>
      </w:r>
      <w:r>
        <w:rPr>
          <w:b/>
          <w:sz w:val="24"/>
          <w:szCs w:val="24"/>
        </w:rPr>
        <w:t xml:space="preserve">: </w:t>
      </w:r>
      <w:r w:rsidR="00C02F7A" w:rsidRPr="00C02F7A">
        <w:rPr>
          <w:sz w:val="24"/>
          <w:szCs w:val="24"/>
        </w:rPr>
        <w:t>PST-16042020-051</w:t>
      </w: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834836" w:rsidRDefault="00834836">
      <w:pPr>
        <w:spacing w:line="200" w:lineRule="exact"/>
      </w:pPr>
    </w:p>
    <w:p w:rsidR="000F09C9" w:rsidRDefault="000F09C9">
      <w:pPr>
        <w:spacing w:before="10" w:line="260" w:lineRule="exact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424"/>
        <w:gridCol w:w="6670"/>
      </w:tblGrid>
      <w:tr w:rsidR="00834836" w:rsidTr="00834836">
        <w:tc>
          <w:tcPr>
            <w:tcW w:w="2122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proofErr w:type="spellStart"/>
            <w:r>
              <w:rPr>
                <w:b/>
              </w:rPr>
              <w:t>N</w:t>
            </w:r>
            <w:r>
              <w:rPr>
                <w:b/>
                <w:spacing w:val="4"/>
              </w:rPr>
              <w:t>o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Re</w:t>
            </w:r>
            <w:r>
              <w:rPr>
                <w:b/>
                <w:spacing w:val="2"/>
              </w:rPr>
              <w:t>g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         </w:t>
            </w:r>
            <w:r>
              <w:rPr>
                <w:b/>
                <w:spacing w:val="47"/>
              </w:rPr>
              <w:t xml:space="preserve"> </w:t>
            </w:r>
          </w:p>
        </w:tc>
        <w:tc>
          <w:tcPr>
            <w:tcW w:w="425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723" w:type="dxa"/>
          </w:tcPr>
          <w:p w:rsidR="00834836" w:rsidRPr="0064473A" w:rsidRDefault="00C02F7A" w:rsidP="00C02F7A">
            <w:pPr>
              <w:spacing w:before="10" w:line="260" w:lineRule="exact"/>
              <w:ind w:hanging="30"/>
            </w:pPr>
            <w:bookmarkStart w:id="0" w:name="_GoBack"/>
            <w:bookmarkEnd w:id="0"/>
            <w:r>
              <w:t>PST-16042020-051</w:t>
            </w:r>
          </w:p>
        </w:tc>
      </w:tr>
      <w:tr w:rsidR="00834836" w:rsidTr="00834836">
        <w:tc>
          <w:tcPr>
            <w:tcW w:w="2122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>
              <w:rPr>
                <w:b/>
                <w:spacing w:val="3"/>
              </w:rPr>
              <w:t>e</w:t>
            </w:r>
            <w:r>
              <w:rPr>
                <w:b/>
                <w:spacing w:val="-3"/>
              </w:rPr>
              <w:t>m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h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            </w:t>
            </w:r>
            <w:r>
              <w:rPr>
                <w:b/>
                <w:spacing w:val="45"/>
              </w:rPr>
              <w:t xml:space="preserve"> </w:t>
            </w:r>
          </w:p>
        </w:tc>
        <w:tc>
          <w:tcPr>
            <w:tcW w:w="425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723" w:type="dxa"/>
          </w:tcPr>
          <w:p w:rsidR="00834836" w:rsidRDefault="004F4DE2">
            <w:pPr>
              <w:spacing w:before="10" w:line="260" w:lineRule="exact"/>
              <w:rPr>
                <w:sz w:val="26"/>
                <w:szCs w:val="26"/>
              </w:rPr>
            </w:pPr>
            <w:proofErr w:type="spellStart"/>
            <w:r>
              <w:t>Danang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Fadilla</w:t>
            </w:r>
            <w:proofErr w:type="spellEnd"/>
            <w:r>
              <w:t xml:space="preserve"> </w:t>
            </w:r>
            <w:proofErr w:type="spellStart"/>
            <w:r>
              <w:t>Amanta</w:t>
            </w:r>
            <w:proofErr w:type="spellEnd"/>
          </w:p>
        </w:tc>
      </w:tr>
      <w:tr w:rsidR="00834836" w:rsidTr="00834836">
        <w:tc>
          <w:tcPr>
            <w:tcW w:w="2122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K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 xml:space="preserve">P                         </w:t>
            </w:r>
            <w:r>
              <w:rPr>
                <w:b/>
                <w:spacing w:val="47"/>
              </w:rPr>
              <w:t xml:space="preserve"> </w:t>
            </w:r>
          </w:p>
        </w:tc>
        <w:tc>
          <w:tcPr>
            <w:tcW w:w="425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723" w:type="dxa"/>
          </w:tcPr>
          <w:p w:rsidR="00834836" w:rsidRDefault="004F4DE2">
            <w:pPr>
              <w:spacing w:before="10" w:line="260" w:lineRule="exact"/>
              <w:rPr>
                <w:sz w:val="26"/>
                <w:szCs w:val="26"/>
              </w:rPr>
            </w:pPr>
            <w:r>
              <w:t>3306040607010001</w:t>
            </w:r>
          </w:p>
        </w:tc>
      </w:tr>
      <w:tr w:rsidR="00834836" w:rsidTr="00834836">
        <w:tc>
          <w:tcPr>
            <w:tcW w:w="2122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proofErr w:type="spellStart"/>
            <w:r>
              <w:rPr>
                <w:b/>
              </w:rPr>
              <w:t>Di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r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a</w:t>
            </w:r>
            <w:proofErr w:type="spellEnd"/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T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gga</w:t>
            </w:r>
            <w:r>
              <w:rPr>
                <w:b/>
              </w:rPr>
              <w:t>l</w:t>
            </w:r>
            <w:proofErr w:type="spellEnd"/>
            <w:r>
              <w:rPr>
                <w:b/>
              </w:rPr>
              <w:t xml:space="preserve">          </w:t>
            </w:r>
            <w:r>
              <w:rPr>
                <w:b/>
                <w:spacing w:val="21"/>
              </w:rPr>
              <w:t xml:space="preserve"> </w:t>
            </w:r>
          </w:p>
        </w:tc>
        <w:tc>
          <w:tcPr>
            <w:tcW w:w="425" w:type="dxa"/>
          </w:tcPr>
          <w:p w:rsidR="00834836" w:rsidRDefault="00834836">
            <w:pPr>
              <w:spacing w:before="10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6723" w:type="dxa"/>
          </w:tcPr>
          <w:p w:rsidR="00834836" w:rsidRDefault="004F4DE2" w:rsidP="00652566">
            <w:pPr>
              <w:spacing w:before="10" w:line="260" w:lineRule="exact"/>
              <w:rPr>
                <w:sz w:val="26"/>
                <w:szCs w:val="26"/>
              </w:rPr>
            </w:pPr>
            <w:r>
              <w:rPr>
                <w:spacing w:val="-2"/>
              </w:rPr>
              <w:t>16 April</w:t>
            </w:r>
            <w:r w:rsidR="00652566">
              <w:rPr>
                <w:spacing w:val="-2"/>
              </w:rPr>
              <w:t xml:space="preserve"> </w:t>
            </w:r>
            <w:r w:rsidR="00834836">
              <w:rPr>
                <w:spacing w:val="-2"/>
              </w:rPr>
              <w:t>20</w:t>
            </w:r>
            <w:r w:rsidR="00834836">
              <w:rPr>
                <w:spacing w:val="-2"/>
                <w:lang w:val="id-ID"/>
              </w:rPr>
              <w:t>20</w:t>
            </w:r>
            <w:r w:rsidR="00834836">
              <w:rPr>
                <w:spacing w:val="-2"/>
              </w:rPr>
              <w:t xml:space="preserve"> </w:t>
            </w:r>
            <w:proofErr w:type="spellStart"/>
            <w:r w:rsidR="00834836">
              <w:rPr>
                <w:spacing w:val="-2"/>
              </w:rPr>
              <w:t>melalui</w:t>
            </w:r>
            <w:proofErr w:type="spellEnd"/>
            <w:r w:rsidR="00834836">
              <w:rPr>
                <w:spacing w:val="-2"/>
              </w:rPr>
              <w:t xml:space="preserve"> email ppid@pom.go.id</w:t>
            </w:r>
          </w:p>
        </w:tc>
      </w:tr>
    </w:tbl>
    <w:p w:rsidR="00834836" w:rsidRDefault="00834836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6701"/>
      </w:tblGrid>
      <w:tr w:rsidR="000F09C9">
        <w:trPr>
          <w:trHeight w:hRule="exact" w:val="316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>
            <w:pPr>
              <w:spacing w:before="73"/>
              <w:ind w:left="40"/>
            </w:pPr>
          </w:p>
        </w:tc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</w:tcPr>
          <w:p w:rsidR="000F09C9" w:rsidRPr="00834836" w:rsidRDefault="000F09C9">
            <w:pPr>
              <w:spacing w:before="73"/>
              <w:ind w:left="115"/>
            </w:pPr>
          </w:p>
        </w:tc>
      </w:tr>
      <w:tr w:rsidR="000F09C9">
        <w:trPr>
          <w:trHeight w:hRule="exact" w:val="347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>
            <w:pPr>
              <w:spacing w:line="220" w:lineRule="exact"/>
              <w:ind w:left="40"/>
            </w:pPr>
          </w:p>
        </w:tc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825" w:type="dxa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"/>
              <w:gridCol w:w="3740"/>
            </w:tblGrid>
            <w:tr w:rsidR="00C22EDA" w:rsidRPr="00C22EDA" w:rsidTr="00C22EDA">
              <w:trPr>
                <w:trHeight w:val="230"/>
                <w:tblCellSpacing w:w="7" w:type="dxa"/>
              </w:trPr>
              <w:tc>
                <w:tcPr>
                  <w:tcW w:w="64" w:type="dxa"/>
                  <w:vAlign w:val="center"/>
                  <w:hideMark/>
                </w:tcPr>
                <w:p w:rsidR="00C22EDA" w:rsidRPr="00C22EDA" w:rsidRDefault="00C22EDA" w:rsidP="00C22ED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3719" w:type="dxa"/>
                  <w:vAlign w:val="center"/>
                  <w:hideMark/>
                </w:tcPr>
                <w:p w:rsidR="00C22EDA" w:rsidRPr="00C22EDA" w:rsidRDefault="00C22EDA" w:rsidP="00C22EDA">
                  <w:pPr>
                    <w:rPr>
                      <w:lang w:val="id-ID" w:eastAsia="id-ID"/>
                    </w:rPr>
                  </w:pPr>
                </w:p>
              </w:tc>
            </w:tr>
          </w:tbl>
          <w:p w:rsidR="000F09C9" w:rsidRDefault="000F09C9">
            <w:pPr>
              <w:spacing w:line="220" w:lineRule="exact"/>
              <w:ind w:left="120"/>
            </w:pPr>
          </w:p>
        </w:tc>
      </w:tr>
      <w:tr w:rsidR="000F09C9">
        <w:trPr>
          <w:trHeight w:hRule="exact" w:val="342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>
            <w:pPr>
              <w:ind w:left="40"/>
            </w:pPr>
          </w:p>
        </w:tc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 w:rsidP="00007563">
            <w:pPr>
              <w:ind w:left="115"/>
            </w:pPr>
          </w:p>
        </w:tc>
      </w:tr>
      <w:tr w:rsidR="000F09C9">
        <w:trPr>
          <w:trHeight w:hRule="exact" w:val="227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>
            <w:pPr>
              <w:spacing w:line="200" w:lineRule="exact"/>
              <w:ind w:left="40"/>
            </w:pPr>
          </w:p>
        </w:tc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 w:rsidP="00C22EDA">
            <w:pPr>
              <w:spacing w:line="200" w:lineRule="exact"/>
              <w:ind w:left="103"/>
            </w:pPr>
          </w:p>
        </w:tc>
      </w:tr>
      <w:tr w:rsidR="000F09C9">
        <w:trPr>
          <w:trHeight w:hRule="exact" w:val="315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/>
        </w:tc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</w:tcPr>
          <w:p w:rsidR="000F09C9" w:rsidRDefault="000F09C9">
            <w:pPr>
              <w:spacing w:line="200" w:lineRule="exact"/>
              <w:ind w:left="144"/>
            </w:pPr>
          </w:p>
        </w:tc>
      </w:tr>
    </w:tbl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line="200" w:lineRule="exact"/>
      </w:pPr>
    </w:p>
    <w:p w:rsidR="000F09C9" w:rsidRDefault="000F09C9">
      <w:pPr>
        <w:spacing w:before="6" w:line="260" w:lineRule="exact"/>
        <w:rPr>
          <w:sz w:val="26"/>
          <w:szCs w:val="26"/>
        </w:rPr>
        <w:sectPr w:rsidR="000F09C9" w:rsidSect="00834836">
          <w:type w:val="continuous"/>
          <w:pgSz w:w="12200" w:h="18720"/>
          <w:pgMar w:top="1780" w:right="1720" w:bottom="280" w:left="1276" w:header="720" w:footer="720" w:gutter="0"/>
          <w:cols w:space="720"/>
        </w:sectPr>
      </w:pPr>
    </w:p>
    <w:p w:rsidR="000F09C9" w:rsidRPr="00673F6A" w:rsidRDefault="00AA7EB2">
      <w:pPr>
        <w:spacing w:before="32"/>
        <w:ind w:left="1037" w:right="439"/>
        <w:jc w:val="center"/>
        <w:rPr>
          <w:sz w:val="22"/>
          <w:szCs w:val="22"/>
        </w:rPr>
      </w:pPr>
      <w:proofErr w:type="spellStart"/>
      <w:r w:rsidRPr="00673F6A">
        <w:rPr>
          <w:b/>
          <w:spacing w:val="4"/>
          <w:sz w:val="22"/>
          <w:szCs w:val="22"/>
        </w:rPr>
        <w:lastRenderedPageBreak/>
        <w:t>P</w:t>
      </w:r>
      <w:r w:rsidRPr="00673F6A">
        <w:rPr>
          <w:b/>
          <w:sz w:val="22"/>
          <w:szCs w:val="22"/>
        </w:rPr>
        <w:t>e</w:t>
      </w:r>
      <w:r w:rsidRPr="00673F6A">
        <w:rPr>
          <w:b/>
          <w:spacing w:val="1"/>
          <w:sz w:val="22"/>
          <w:szCs w:val="22"/>
        </w:rPr>
        <w:t>m</w:t>
      </w:r>
      <w:r w:rsidRPr="00673F6A">
        <w:rPr>
          <w:b/>
          <w:spacing w:val="2"/>
          <w:sz w:val="22"/>
          <w:szCs w:val="22"/>
        </w:rPr>
        <w:t>oho</w:t>
      </w:r>
      <w:r w:rsidRPr="00673F6A">
        <w:rPr>
          <w:b/>
          <w:sz w:val="22"/>
          <w:szCs w:val="22"/>
        </w:rPr>
        <w:t>n</w:t>
      </w:r>
      <w:proofErr w:type="spellEnd"/>
      <w:r w:rsidRPr="00673F6A">
        <w:rPr>
          <w:b/>
          <w:spacing w:val="2"/>
          <w:sz w:val="22"/>
          <w:szCs w:val="22"/>
        </w:rPr>
        <w:t xml:space="preserve"> </w:t>
      </w:r>
      <w:proofErr w:type="spellStart"/>
      <w:r w:rsidRPr="00673F6A">
        <w:rPr>
          <w:b/>
          <w:spacing w:val="3"/>
          <w:sz w:val="22"/>
          <w:szCs w:val="22"/>
        </w:rPr>
        <w:t>I</w:t>
      </w:r>
      <w:r w:rsidRPr="00673F6A">
        <w:rPr>
          <w:b/>
          <w:sz w:val="22"/>
          <w:szCs w:val="22"/>
        </w:rPr>
        <w:t>n</w:t>
      </w:r>
      <w:r w:rsidRPr="00673F6A">
        <w:rPr>
          <w:b/>
          <w:spacing w:val="3"/>
          <w:sz w:val="22"/>
          <w:szCs w:val="22"/>
        </w:rPr>
        <w:t>f</w:t>
      </w:r>
      <w:r w:rsidRPr="00673F6A">
        <w:rPr>
          <w:b/>
          <w:sz w:val="22"/>
          <w:szCs w:val="22"/>
        </w:rPr>
        <w:t>o</w:t>
      </w:r>
      <w:r w:rsidRPr="00673F6A">
        <w:rPr>
          <w:b/>
          <w:spacing w:val="3"/>
          <w:sz w:val="22"/>
          <w:szCs w:val="22"/>
        </w:rPr>
        <w:t>r</w:t>
      </w:r>
      <w:r w:rsidRPr="00673F6A">
        <w:rPr>
          <w:b/>
          <w:spacing w:val="1"/>
          <w:sz w:val="22"/>
          <w:szCs w:val="22"/>
        </w:rPr>
        <w:t>m</w:t>
      </w:r>
      <w:r w:rsidRPr="00673F6A">
        <w:rPr>
          <w:b/>
          <w:spacing w:val="2"/>
          <w:sz w:val="22"/>
          <w:szCs w:val="22"/>
        </w:rPr>
        <w:t>a</w:t>
      </w:r>
      <w:r w:rsidRPr="00673F6A">
        <w:rPr>
          <w:b/>
          <w:sz w:val="22"/>
          <w:szCs w:val="22"/>
        </w:rPr>
        <w:t>si</w:t>
      </w:r>
      <w:proofErr w:type="spellEnd"/>
      <w:r w:rsidRPr="00673F6A">
        <w:rPr>
          <w:b/>
          <w:spacing w:val="4"/>
          <w:sz w:val="22"/>
          <w:szCs w:val="22"/>
        </w:rPr>
        <w:t xml:space="preserve"> </w:t>
      </w:r>
      <w:proofErr w:type="spellStart"/>
      <w:r w:rsidRPr="00673F6A">
        <w:rPr>
          <w:b/>
          <w:spacing w:val="4"/>
          <w:sz w:val="22"/>
          <w:szCs w:val="22"/>
        </w:rPr>
        <w:t>P</w:t>
      </w:r>
      <w:r w:rsidRPr="00673F6A">
        <w:rPr>
          <w:b/>
          <w:sz w:val="22"/>
          <w:szCs w:val="22"/>
        </w:rPr>
        <w:t>u</w:t>
      </w:r>
      <w:r w:rsidRPr="00673F6A">
        <w:rPr>
          <w:b/>
          <w:spacing w:val="2"/>
          <w:sz w:val="22"/>
          <w:szCs w:val="22"/>
        </w:rPr>
        <w:t>b</w:t>
      </w:r>
      <w:r w:rsidRPr="00673F6A">
        <w:rPr>
          <w:b/>
          <w:spacing w:val="1"/>
          <w:sz w:val="22"/>
          <w:szCs w:val="22"/>
        </w:rPr>
        <w:t>l</w:t>
      </w:r>
      <w:r w:rsidRPr="00673F6A">
        <w:rPr>
          <w:b/>
          <w:spacing w:val="3"/>
          <w:sz w:val="22"/>
          <w:szCs w:val="22"/>
        </w:rPr>
        <w:t>i</w:t>
      </w:r>
      <w:r w:rsidRPr="00673F6A">
        <w:rPr>
          <w:b/>
          <w:sz w:val="22"/>
          <w:szCs w:val="22"/>
        </w:rPr>
        <w:t>k</w:t>
      </w:r>
      <w:proofErr w:type="spellEnd"/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before="3" w:line="240" w:lineRule="exact"/>
        <w:rPr>
          <w:sz w:val="22"/>
          <w:szCs w:val="22"/>
        </w:rPr>
      </w:pPr>
    </w:p>
    <w:p w:rsidR="00AA7EB2" w:rsidRPr="00673F6A" w:rsidRDefault="00AA7EB2" w:rsidP="00AA7EB2">
      <w:pPr>
        <w:spacing w:line="240" w:lineRule="exact"/>
        <w:ind w:left="680" w:right="-19"/>
        <w:jc w:val="center"/>
        <w:rPr>
          <w:b/>
          <w:sz w:val="22"/>
          <w:szCs w:val="22"/>
        </w:rPr>
      </w:pPr>
      <w:r w:rsidRPr="00673F6A">
        <w:rPr>
          <w:b/>
          <w:spacing w:val="1"/>
          <w:sz w:val="22"/>
          <w:szCs w:val="22"/>
        </w:rPr>
        <w:t>(</w:t>
      </w:r>
      <w:r w:rsidR="004F4DE2" w:rsidRPr="00A82E76">
        <w:rPr>
          <w:b/>
          <w:spacing w:val="1"/>
          <w:sz w:val="22"/>
          <w:szCs w:val="22"/>
        </w:rPr>
        <w:t>(</w:t>
      </w:r>
      <w:proofErr w:type="spellStart"/>
      <w:r w:rsidR="004F4DE2" w:rsidRPr="00A82E76">
        <w:rPr>
          <w:b/>
          <w:sz w:val="22"/>
          <w:szCs w:val="22"/>
        </w:rPr>
        <w:t>Danang</w:t>
      </w:r>
      <w:proofErr w:type="spellEnd"/>
      <w:r w:rsidR="004F4DE2" w:rsidRPr="00A82E76">
        <w:rPr>
          <w:b/>
          <w:sz w:val="22"/>
          <w:szCs w:val="22"/>
        </w:rPr>
        <w:t xml:space="preserve"> </w:t>
      </w:r>
      <w:proofErr w:type="spellStart"/>
      <w:r w:rsidR="004F4DE2" w:rsidRPr="00A82E76">
        <w:rPr>
          <w:b/>
          <w:sz w:val="22"/>
          <w:szCs w:val="22"/>
        </w:rPr>
        <w:t>Rizky</w:t>
      </w:r>
      <w:proofErr w:type="spellEnd"/>
      <w:r w:rsidR="004F4DE2" w:rsidRPr="00A82E76">
        <w:rPr>
          <w:b/>
          <w:sz w:val="22"/>
          <w:szCs w:val="22"/>
        </w:rPr>
        <w:t xml:space="preserve"> </w:t>
      </w:r>
      <w:proofErr w:type="spellStart"/>
      <w:r w:rsidR="004F4DE2" w:rsidRPr="00A82E76">
        <w:rPr>
          <w:b/>
          <w:sz w:val="22"/>
          <w:szCs w:val="22"/>
        </w:rPr>
        <w:t>Fadilla</w:t>
      </w:r>
      <w:proofErr w:type="spellEnd"/>
      <w:r w:rsidR="004F4DE2" w:rsidRPr="00A82E76">
        <w:rPr>
          <w:b/>
          <w:sz w:val="22"/>
          <w:szCs w:val="22"/>
        </w:rPr>
        <w:t xml:space="preserve"> </w:t>
      </w:r>
      <w:proofErr w:type="spellStart"/>
      <w:r w:rsidR="004F4DE2" w:rsidRPr="00A82E76">
        <w:rPr>
          <w:b/>
          <w:sz w:val="22"/>
          <w:szCs w:val="22"/>
        </w:rPr>
        <w:t>Amanta</w:t>
      </w:r>
      <w:proofErr w:type="spellEnd"/>
      <w:r w:rsidRPr="00673F6A">
        <w:rPr>
          <w:b/>
          <w:sz w:val="22"/>
          <w:szCs w:val="22"/>
        </w:rPr>
        <w:t xml:space="preserve">) </w:t>
      </w:r>
    </w:p>
    <w:p w:rsidR="000F09C9" w:rsidRPr="00673F6A" w:rsidRDefault="00AA7EB2" w:rsidP="00AA7EB2">
      <w:pPr>
        <w:spacing w:line="240" w:lineRule="exact"/>
        <w:ind w:left="680" w:right="-19"/>
        <w:jc w:val="center"/>
        <w:rPr>
          <w:b/>
          <w:sz w:val="22"/>
          <w:szCs w:val="22"/>
        </w:rPr>
      </w:pPr>
      <w:r w:rsidRPr="00673F6A">
        <w:rPr>
          <w:b/>
          <w:spacing w:val="-1"/>
          <w:sz w:val="22"/>
          <w:szCs w:val="22"/>
        </w:rPr>
        <w:t>N</w:t>
      </w:r>
      <w:r w:rsidRPr="00673F6A">
        <w:rPr>
          <w:b/>
          <w:sz w:val="22"/>
          <w:szCs w:val="22"/>
        </w:rPr>
        <w:t>a</w:t>
      </w:r>
      <w:r w:rsidRPr="00673F6A">
        <w:rPr>
          <w:b/>
          <w:spacing w:val="1"/>
          <w:sz w:val="22"/>
          <w:szCs w:val="22"/>
        </w:rPr>
        <w:t>m</w:t>
      </w:r>
      <w:r w:rsidRPr="00673F6A">
        <w:rPr>
          <w:b/>
          <w:sz w:val="22"/>
          <w:szCs w:val="22"/>
        </w:rPr>
        <w:t xml:space="preserve">a </w:t>
      </w:r>
      <w:proofErr w:type="spellStart"/>
      <w:r w:rsidRPr="00673F6A">
        <w:rPr>
          <w:b/>
          <w:sz w:val="22"/>
          <w:szCs w:val="22"/>
        </w:rPr>
        <w:t>dan</w:t>
      </w:r>
      <w:proofErr w:type="spellEnd"/>
      <w:r w:rsidRPr="00673F6A">
        <w:rPr>
          <w:b/>
          <w:sz w:val="22"/>
          <w:szCs w:val="22"/>
        </w:rPr>
        <w:t xml:space="preserve"> </w:t>
      </w:r>
      <w:proofErr w:type="spellStart"/>
      <w:r w:rsidRPr="00673F6A">
        <w:rPr>
          <w:b/>
          <w:spacing w:val="-3"/>
          <w:sz w:val="22"/>
          <w:szCs w:val="22"/>
        </w:rPr>
        <w:t>T</w:t>
      </w:r>
      <w:r w:rsidRPr="00673F6A">
        <w:rPr>
          <w:b/>
          <w:sz w:val="22"/>
          <w:szCs w:val="22"/>
        </w:rPr>
        <w:t>anda</w:t>
      </w:r>
      <w:proofErr w:type="spellEnd"/>
      <w:r w:rsidRPr="00673F6A">
        <w:rPr>
          <w:b/>
          <w:spacing w:val="-2"/>
          <w:sz w:val="22"/>
          <w:szCs w:val="22"/>
        </w:rPr>
        <w:t xml:space="preserve"> </w:t>
      </w:r>
      <w:proofErr w:type="spellStart"/>
      <w:r w:rsidRPr="00673F6A">
        <w:rPr>
          <w:b/>
          <w:spacing w:val="-1"/>
          <w:sz w:val="22"/>
          <w:szCs w:val="22"/>
        </w:rPr>
        <w:t>T</w:t>
      </w:r>
      <w:r w:rsidRPr="00673F6A">
        <w:rPr>
          <w:b/>
          <w:sz w:val="22"/>
          <w:szCs w:val="22"/>
        </w:rPr>
        <w:t>a</w:t>
      </w:r>
      <w:r w:rsidRPr="00673F6A">
        <w:rPr>
          <w:b/>
          <w:spacing w:val="-3"/>
          <w:sz w:val="22"/>
          <w:szCs w:val="22"/>
        </w:rPr>
        <w:t>n</w:t>
      </w:r>
      <w:r w:rsidRPr="00673F6A">
        <w:rPr>
          <w:b/>
          <w:sz w:val="22"/>
          <w:szCs w:val="22"/>
        </w:rPr>
        <w:t>gan</w:t>
      </w:r>
      <w:proofErr w:type="spellEnd"/>
    </w:p>
    <w:p w:rsidR="000F09C9" w:rsidRPr="00673F6A" w:rsidRDefault="00AA7EB2">
      <w:pPr>
        <w:spacing w:before="7" w:line="100" w:lineRule="exact"/>
        <w:rPr>
          <w:sz w:val="22"/>
          <w:szCs w:val="22"/>
        </w:rPr>
      </w:pPr>
      <w:r w:rsidRPr="00673F6A">
        <w:rPr>
          <w:b/>
          <w:sz w:val="22"/>
          <w:szCs w:val="22"/>
        </w:rPr>
        <w:br w:type="column"/>
      </w:r>
    </w:p>
    <w:p w:rsidR="000F09C9" w:rsidRPr="00673F6A" w:rsidRDefault="00AA7EB2">
      <w:pPr>
        <w:ind w:left="1022" w:right="1199"/>
        <w:jc w:val="center"/>
        <w:rPr>
          <w:sz w:val="22"/>
          <w:szCs w:val="22"/>
        </w:rPr>
      </w:pPr>
      <w:proofErr w:type="spellStart"/>
      <w:r w:rsidRPr="00673F6A">
        <w:rPr>
          <w:b/>
          <w:spacing w:val="2"/>
          <w:sz w:val="22"/>
          <w:szCs w:val="22"/>
        </w:rPr>
        <w:t>P</w:t>
      </w:r>
      <w:r w:rsidRPr="00673F6A">
        <w:rPr>
          <w:b/>
          <w:spacing w:val="3"/>
          <w:sz w:val="22"/>
          <w:szCs w:val="22"/>
        </w:rPr>
        <w:t>et</w:t>
      </w:r>
      <w:r w:rsidRPr="00673F6A">
        <w:rPr>
          <w:b/>
          <w:sz w:val="22"/>
          <w:szCs w:val="22"/>
        </w:rPr>
        <w:t>u</w:t>
      </w:r>
      <w:r w:rsidRPr="00673F6A">
        <w:rPr>
          <w:b/>
          <w:spacing w:val="2"/>
          <w:sz w:val="22"/>
          <w:szCs w:val="22"/>
        </w:rPr>
        <w:t>g</w:t>
      </w:r>
      <w:r w:rsidRPr="00673F6A">
        <w:rPr>
          <w:b/>
          <w:sz w:val="22"/>
          <w:szCs w:val="22"/>
        </w:rPr>
        <w:t>as</w:t>
      </w:r>
      <w:proofErr w:type="spellEnd"/>
      <w:r w:rsidRPr="00673F6A">
        <w:rPr>
          <w:b/>
          <w:spacing w:val="3"/>
          <w:sz w:val="22"/>
          <w:szCs w:val="22"/>
        </w:rPr>
        <w:t xml:space="preserve"> </w:t>
      </w:r>
      <w:r w:rsidRPr="00673F6A">
        <w:rPr>
          <w:b/>
          <w:spacing w:val="2"/>
          <w:sz w:val="22"/>
          <w:szCs w:val="22"/>
        </w:rPr>
        <w:t>PP</w:t>
      </w:r>
      <w:r w:rsidRPr="00673F6A">
        <w:rPr>
          <w:b/>
          <w:spacing w:val="3"/>
          <w:sz w:val="22"/>
          <w:szCs w:val="22"/>
        </w:rPr>
        <w:t>I</w:t>
      </w:r>
      <w:r w:rsidRPr="00673F6A">
        <w:rPr>
          <w:b/>
          <w:sz w:val="22"/>
          <w:szCs w:val="22"/>
        </w:rPr>
        <w:t>D</w:t>
      </w:r>
    </w:p>
    <w:p w:rsidR="000F09C9" w:rsidRPr="00673F6A" w:rsidRDefault="00D63231">
      <w:pPr>
        <w:spacing w:line="200" w:lineRule="exact"/>
        <w:rPr>
          <w:sz w:val="22"/>
          <w:szCs w:val="22"/>
        </w:rPr>
      </w:pPr>
      <w:r w:rsidRPr="00D63231"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622784</wp:posOffset>
            </wp:positionH>
            <wp:positionV relativeFrom="paragraph">
              <wp:posOffset>28946</wp:posOffset>
            </wp:positionV>
            <wp:extent cx="984950" cy="855703"/>
            <wp:effectExtent l="0" t="0" r="5715" b="1905"/>
            <wp:wrapNone/>
            <wp:docPr id="1" name="Picture 1" descr="C:\Users\hp\AppData\Local\Temp\Mba Oke_Bir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Mba Oke_Biru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950" cy="8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line="200" w:lineRule="exact"/>
        <w:rPr>
          <w:sz w:val="22"/>
          <w:szCs w:val="22"/>
        </w:rPr>
      </w:pPr>
    </w:p>
    <w:p w:rsidR="000F09C9" w:rsidRPr="00673F6A" w:rsidRDefault="000F09C9">
      <w:pPr>
        <w:spacing w:before="9" w:line="260" w:lineRule="exact"/>
        <w:rPr>
          <w:sz w:val="22"/>
          <w:szCs w:val="22"/>
        </w:rPr>
      </w:pPr>
    </w:p>
    <w:p w:rsidR="00AA7EB2" w:rsidRPr="00673F6A" w:rsidRDefault="00AA7EB2">
      <w:pPr>
        <w:spacing w:line="240" w:lineRule="exact"/>
        <w:ind w:left="-19" w:right="161"/>
        <w:jc w:val="center"/>
        <w:rPr>
          <w:b/>
          <w:sz w:val="22"/>
          <w:szCs w:val="22"/>
        </w:rPr>
      </w:pPr>
      <w:r w:rsidRPr="00673F6A">
        <w:rPr>
          <w:b/>
          <w:spacing w:val="1"/>
          <w:sz w:val="22"/>
          <w:szCs w:val="22"/>
        </w:rPr>
        <w:t>(</w:t>
      </w:r>
      <w:proofErr w:type="spellStart"/>
      <w:r w:rsidR="00C414B8">
        <w:rPr>
          <w:b/>
          <w:sz w:val="22"/>
          <w:szCs w:val="22"/>
        </w:rPr>
        <w:t>Oke</w:t>
      </w:r>
      <w:proofErr w:type="spellEnd"/>
      <w:r w:rsidR="00C414B8">
        <w:rPr>
          <w:b/>
          <w:sz w:val="22"/>
          <w:szCs w:val="22"/>
        </w:rPr>
        <w:t xml:space="preserve"> </w:t>
      </w:r>
      <w:proofErr w:type="spellStart"/>
      <w:r w:rsidR="00C414B8">
        <w:rPr>
          <w:b/>
          <w:sz w:val="22"/>
          <w:szCs w:val="22"/>
        </w:rPr>
        <w:t>Dwiraswati</w:t>
      </w:r>
      <w:proofErr w:type="spellEnd"/>
      <w:r w:rsidRPr="00673F6A">
        <w:rPr>
          <w:b/>
          <w:sz w:val="22"/>
          <w:szCs w:val="22"/>
        </w:rPr>
        <w:t xml:space="preserve">) </w:t>
      </w:r>
    </w:p>
    <w:p w:rsidR="000F09C9" w:rsidRPr="00673F6A" w:rsidRDefault="00AA7EB2">
      <w:pPr>
        <w:spacing w:line="240" w:lineRule="exact"/>
        <w:ind w:left="-19" w:right="161"/>
        <w:jc w:val="center"/>
      </w:pPr>
      <w:r w:rsidRPr="00673F6A">
        <w:rPr>
          <w:b/>
          <w:spacing w:val="-1"/>
          <w:sz w:val="22"/>
          <w:szCs w:val="22"/>
        </w:rPr>
        <w:t>N</w:t>
      </w:r>
      <w:r w:rsidRPr="00673F6A">
        <w:rPr>
          <w:b/>
          <w:sz w:val="22"/>
          <w:szCs w:val="22"/>
        </w:rPr>
        <w:t>a</w:t>
      </w:r>
      <w:r w:rsidRPr="00673F6A">
        <w:rPr>
          <w:b/>
          <w:spacing w:val="1"/>
          <w:sz w:val="22"/>
          <w:szCs w:val="22"/>
        </w:rPr>
        <w:t>m</w:t>
      </w:r>
      <w:r w:rsidRPr="00673F6A">
        <w:rPr>
          <w:b/>
          <w:sz w:val="22"/>
          <w:szCs w:val="22"/>
        </w:rPr>
        <w:t xml:space="preserve">a </w:t>
      </w:r>
      <w:proofErr w:type="spellStart"/>
      <w:r w:rsidRPr="00673F6A">
        <w:rPr>
          <w:b/>
          <w:sz w:val="22"/>
          <w:szCs w:val="22"/>
        </w:rPr>
        <w:t>dan</w:t>
      </w:r>
      <w:proofErr w:type="spellEnd"/>
      <w:r w:rsidRPr="00673F6A">
        <w:rPr>
          <w:b/>
          <w:sz w:val="22"/>
          <w:szCs w:val="22"/>
        </w:rPr>
        <w:t xml:space="preserve"> </w:t>
      </w:r>
      <w:proofErr w:type="spellStart"/>
      <w:r w:rsidRPr="00673F6A">
        <w:rPr>
          <w:b/>
          <w:spacing w:val="-3"/>
          <w:sz w:val="22"/>
          <w:szCs w:val="22"/>
        </w:rPr>
        <w:t>T</w:t>
      </w:r>
      <w:r w:rsidRPr="00673F6A">
        <w:rPr>
          <w:b/>
          <w:sz w:val="22"/>
          <w:szCs w:val="22"/>
        </w:rPr>
        <w:t>anda</w:t>
      </w:r>
      <w:proofErr w:type="spellEnd"/>
      <w:r w:rsidRPr="00673F6A">
        <w:rPr>
          <w:b/>
          <w:spacing w:val="-2"/>
          <w:sz w:val="22"/>
          <w:szCs w:val="22"/>
        </w:rPr>
        <w:t xml:space="preserve"> </w:t>
      </w:r>
      <w:proofErr w:type="spellStart"/>
      <w:r w:rsidRPr="00673F6A">
        <w:rPr>
          <w:b/>
          <w:spacing w:val="-1"/>
          <w:sz w:val="22"/>
          <w:szCs w:val="22"/>
        </w:rPr>
        <w:t>T</w:t>
      </w:r>
      <w:r w:rsidRPr="00673F6A">
        <w:rPr>
          <w:b/>
          <w:sz w:val="22"/>
          <w:szCs w:val="22"/>
        </w:rPr>
        <w:t>a</w:t>
      </w:r>
      <w:r w:rsidRPr="00673F6A">
        <w:rPr>
          <w:b/>
          <w:spacing w:val="-3"/>
          <w:sz w:val="22"/>
          <w:szCs w:val="22"/>
        </w:rPr>
        <w:t>n</w:t>
      </w:r>
      <w:r w:rsidRPr="00673F6A">
        <w:rPr>
          <w:b/>
          <w:sz w:val="22"/>
          <w:szCs w:val="22"/>
        </w:rPr>
        <w:t>gan</w:t>
      </w:r>
      <w:proofErr w:type="spellEnd"/>
    </w:p>
    <w:sectPr w:rsidR="000F09C9" w:rsidRPr="00673F6A">
      <w:type w:val="continuous"/>
      <w:pgSz w:w="12200" w:h="18720"/>
      <w:pgMar w:top="1780" w:right="1720" w:bottom="280" w:left="1200" w:header="720" w:footer="720" w:gutter="0"/>
      <w:cols w:num="2" w:space="720" w:equalWidth="0">
        <w:col w:w="4138" w:space="1522"/>
        <w:col w:w="3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70D8"/>
    <w:multiLevelType w:val="multilevel"/>
    <w:tmpl w:val="D4AC59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C9"/>
    <w:rsid w:val="00007563"/>
    <w:rsid w:val="00025A82"/>
    <w:rsid w:val="000F09C9"/>
    <w:rsid w:val="004F4DE2"/>
    <w:rsid w:val="004F533A"/>
    <w:rsid w:val="0064473A"/>
    <w:rsid w:val="00652566"/>
    <w:rsid w:val="00673F6A"/>
    <w:rsid w:val="00834836"/>
    <w:rsid w:val="00AA7EB2"/>
    <w:rsid w:val="00BF74EF"/>
    <w:rsid w:val="00C02F7A"/>
    <w:rsid w:val="00C22EDA"/>
    <w:rsid w:val="00C414B8"/>
    <w:rsid w:val="00CE11F7"/>
    <w:rsid w:val="00D63231"/>
    <w:rsid w:val="00DA7661"/>
    <w:rsid w:val="00DE1B28"/>
    <w:rsid w:val="00E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B9F0"/>
  <w15:docId w15:val="{E5995437-A5C3-4CBF-ACA9-C74A5C10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4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22EDA"/>
    <w:rPr>
      <w:color w:val="0000FF"/>
      <w:u w:val="single"/>
    </w:rPr>
  </w:style>
  <w:style w:type="character" w:customStyle="1" w:styleId="object">
    <w:name w:val="object"/>
    <w:basedOn w:val="DefaultParagraphFont"/>
    <w:rsid w:val="00DE1B28"/>
  </w:style>
  <w:style w:type="table" w:styleId="TableGrid">
    <w:name w:val="Table Grid"/>
    <w:basedOn w:val="TableNormal"/>
    <w:uiPriority w:val="59"/>
    <w:rsid w:val="008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id@pom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Rafika</dc:creator>
  <cp:lastModifiedBy>HP</cp:lastModifiedBy>
  <cp:revision>3</cp:revision>
  <cp:lastPrinted>2019-12-09T08:50:00Z</cp:lastPrinted>
  <dcterms:created xsi:type="dcterms:W3CDTF">2020-04-16T07:45:00Z</dcterms:created>
  <dcterms:modified xsi:type="dcterms:W3CDTF">2020-04-16T09:10:00Z</dcterms:modified>
</cp:coreProperties>
</file>