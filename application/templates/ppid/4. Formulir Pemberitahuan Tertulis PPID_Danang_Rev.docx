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63CD" w14:textId="77777777" w:rsidR="009144C6" w:rsidRDefault="009144C6">
      <w:pPr>
        <w:spacing w:before="5" w:line="200" w:lineRule="exact"/>
      </w:pPr>
    </w:p>
    <w:p w14:paraId="76132B27" w14:textId="77777777" w:rsidR="003503B4" w:rsidRDefault="00654F88">
      <w:pPr>
        <w:spacing w:before="32"/>
        <w:ind w:left="3248" w:right="1846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06B516" wp14:editId="101EF914">
            <wp:simplePos x="0" y="0"/>
            <wp:positionH relativeFrom="page">
              <wp:posOffset>1074420</wp:posOffset>
            </wp:positionH>
            <wp:positionV relativeFrom="page">
              <wp:posOffset>949960</wp:posOffset>
            </wp:positionV>
            <wp:extent cx="819785" cy="818515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1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323">
        <w:rPr>
          <w:spacing w:val="-1"/>
          <w:sz w:val="22"/>
          <w:szCs w:val="22"/>
        </w:rPr>
        <w:t>BADA</w:t>
      </w:r>
      <w:r w:rsidR="00247323">
        <w:rPr>
          <w:sz w:val="22"/>
          <w:szCs w:val="22"/>
        </w:rPr>
        <w:t>N</w:t>
      </w:r>
      <w:r w:rsidR="00247323">
        <w:rPr>
          <w:spacing w:val="-1"/>
          <w:sz w:val="22"/>
          <w:szCs w:val="22"/>
        </w:rPr>
        <w:t xml:space="preserve"> </w:t>
      </w:r>
      <w:r w:rsidR="00247323">
        <w:rPr>
          <w:sz w:val="22"/>
          <w:szCs w:val="22"/>
        </w:rPr>
        <w:t>P</w:t>
      </w:r>
      <w:r w:rsidR="00247323">
        <w:rPr>
          <w:spacing w:val="-1"/>
          <w:sz w:val="22"/>
          <w:szCs w:val="22"/>
        </w:rPr>
        <w:t>ENGA</w:t>
      </w:r>
      <w:r w:rsidR="00247323">
        <w:rPr>
          <w:sz w:val="22"/>
          <w:szCs w:val="22"/>
        </w:rPr>
        <w:t>WAS</w:t>
      </w:r>
      <w:r w:rsidR="00247323">
        <w:rPr>
          <w:spacing w:val="-1"/>
          <w:sz w:val="22"/>
          <w:szCs w:val="22"/>
        </w:rPr>
        <w:t xml:space="preserve"> O</w:t>
      </w:r>
      <w:r w:rsidR="00247323">
        <w:rPr>
          <w:spacing w:val="1"/>
          <w:sz w:val="22"/>
          <w:szCs w:val="22"/>
        </w:rPr>
        <w:t>B</w:t>
      </w:r>
      <w:r w:rsidR="00247323">
        <w:rPr>
          <w:spacing w:val="-1"/>
          <w:sz w:val="22"/>
          <w:szCs w:val="22"/>
        </w:rPr>
        <w:t>A</w:t>
      </w:r>
      <w:r w:rsidR="00247323">
        <w:rPr>
          <w:sz w:val="22"/>
          <w:szCs w:val="22"/>
        </w:rPr>
        <w:t>T</w:t>
      </w:r>
      <w:r w:rsidR="00247323">
        <w:rPr>
          <w:spacing w:val="2"/>
          <w:sz w:val="22"/>
          <w:szCs w:val="22"/>
        </w:rPr>
        <w:t xml:space="preserve"> </w:t>
      </w:r>
      <w:r w:rsidR="00247323">
        <w:rPr>
          <w:spacing w:val="-1"/>
          <w:sz w:val="22"/>
          <w:szCs w:val="22"/>
        </w:rPr>
        <w:t>DA</w:t>
      </w:r>
      <w:r w:rsidR="00247323">
        <w:rPr>
          <w:sz w:val="22"/>
          <w:szCs w:val="22"/>
        </w:rPr>
        <w:t>N</w:t>
      </w:r>
      <w:r w:rsidR="00247323">
        <w:rPr>
          <w:spacing w:val="-1"/>
          <w:sz w:val="22"/>
          <w:szCs w:val="22"/>
        </w:rPr>
        <w:t xml:space="preserve"> </w:t>
      </w:r>
      <w:r w:rsidR="00247323">
        <w:rPr>
          <w:sz w:val="22"/>
          <w:szCs w:val="22"/>
        </w:rPr>
        <w:t>MA</w:t>
      </w:r>
      <w:r w:rsidR="00247323">
        <w:rPr>
          <w:spacing w:val="1"/>
          <w:sz w:val="22"/>
          <w:szCs w:val="22"/>
        </w:rPr>
        <w:t>K</w:t>
      </w:r>
      <w:r w:rsidR="00247323">
        <w:rPr>
          <w:spacing w:val="-1"/>
          <w:sz w:val="22"/>
          <w:szCs w:val="22"/>
        </w:rPr>
        <w:t>ANA</w:t>
      </w:r>
      <w:r w:rsidR="00247323">
        <w:rPr>
          <w:sz w:val="22"/>
          <w:szCs w:val="22"/>
        </w:rPr>
        <w:t xml:space="preserve">N </w:t>
      </w:r>
    </w:p>
    <w:p w14:paraId="6A4B9227" w14:textId="27EACEFB" w:rsidR="009144C6" w:rsidRDefault="00247323">
      <w:pPr>
        <w:spacing w:before="32"/>
        <w:ind w:left="3248" w:right="1846"/>
        <w:jc w:val="center"/>
        <w:rPr>
          <w:sz w:val="22"/>
          <w:szCs w:val="22"/>
        </w:rPr>
      </w:pP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Ne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 No</w:t>
      </w:r>
      <w:r>
        <w:rPr>
          <w:spacing w:val="-3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3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 Pu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500</w:t>
      </w:r>
    </w:p>
    <w:p w14:paraId="7032C479" w14:textId="77777777" w:rsidR="009144C6" w:rsidRDefault="00247323">
      <w:pPr>
        <w:spacing w:line="240" w:lineRule="exact"/>
        <w:ind w:left="3768" w:right="2367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Tlp</w:t>
      </w:r>
      <w:proofErr w:type="spellEnd"/>
      <w:r>
        <w:rPr>
          <w:sz w:val="22"/>
          <w:szCs w:val="22"/>
        </w:rPr>
        <w:t>. 02</w:t>
      </w:r>
      <w:r>
        <w:rPr>
          <w:spacing w:val="1"/>
          <w:sz w:val="22"/>
          <w:szCs w:val="22"/>
        </w:rPr>
        <w:t>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4263333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Fax. </w:t>
      </w:r>
      <w:r>
        <w:rPr>
          <w:spacing w:val="-2"/>
          <w:sz w:val="22"/>
          <w:szCs w:val="22"/>
        </w:rPr>
        <w:t>02</w:t>
      </w:r>
      <w:r>
        <w:rPr>
          <w:spacing w:val="1"/>
          <w:sz w:val="22"/>
          <w:szCs w:val="22"/>
        </w:rPr>
        <w:t>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4209221</w:t>
      </w:r>
    </w:p>
    <w:p w14:paraId="66A83BC8" w14:textId="77777777" w:rsidR="009144C6" w:rsidRDefault="00247323">
      <w:pPr>
        <w:spacing w:line="240" w:lineRule="exact"/>
        <w:ind w:left="4363" w:right="2962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E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: </w:t>
      </w:r>
      <w:r>
        <w:rPr>
          <w:color w:val="0000FF"/>
          <w:spacing w:val="-53"/>
          <w:position w:val="-1"/>
          <w:sz w:val="22"/>
          <w:szCs w:val="22"/>
        </w:rPr>
        <w:t xml:space="preserve"> </w:t>
      </w:r>
      <w:hyperlink r:id="rId6">
        <w:r>
          <w:rPr>
            <w:color w:val="0000FF"/>
            <w:position w:val="-1"/>
            <w:sz w:val="22"/>
            <w:szCs w:val="22"/>
            <w:u w:val="single" w:color="0000FF"/>
          </w:rPr>
          <w:t>p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p</w:t>
        </w:r>
        <w:r>
          <w:rPr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color w:val="0000FF"/>
            <w:position w:val="-1"/>
            <w:sz w:val="22"/>
            <w:szCs w:val="22"/>
            <w:u w:val="single" w:color="0000FF"/>
          </w:rPr>
          <w:t>d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@</w:t>
        </w:r>
        <w:r>
          <w:rPr>
            <w:color w:val="0000FF"/>
            <w:position w:val="-1"/>
            <w:sz w:val="22"/>
            <w:szCs w:val="22"/>
            <w:u w:val="single" w:color="0000FF"/>
          </w:rPr>
          <w:t>po</w:t>
        </w:r>
        <w:r>
          <w:rPr>
            <w:color w:val="0000FF"/>
            <w:spacing w:val="-4"/>
            <w:position w:val="-1"/>
            <w:sz w:val="22"/>
            <w:szCs w:val="22"/>
            <w:u w:val="single" w:color="0000FF"/>
          </w:rPr>
          <w:t>m</w:t>
        </w:r>
        <w:r>
          <w:rPr>
            <w:color w:val="0000FF"/>
            <w:position w:val="-1"/>
            <w:sz w:val="22"/>
            <w:szCs w:val="22"/>
            <w:u w:val="single" w:color="0000FF"/>
          </w:rPr>
          <w:t>.</w:t>
        </w:r>
        <w:r>
          <w:rPr>
            <w:color w:val="0000FF"/>
            <w:spacing w:val="-2"/>
            <w:position w:val="-1"/>
            <w:sz w:val="22"/>
            <w:szCs w:val="22"/>
            <w:u w:val="single" w:color="0000FF"/>
          </w:rPr>
          <w:t>g</w:t>
        </w:r>
        <w:r>
          <w:rPr>
            <w:color w:val="0000FF"/>
            <w:position w:val="-1"/>
            <w:sz w:val="22"/>
            <w:szCs w:val="22"/>
            <w:u w:val="single" w:color="0000FF"/>
          </w:rPr>
          <w:t>o.</w:t>
        </w:r>
        <w:r>
          <w:rPr>
            <w:color w:val="0000FF"/>
            <w:spacing w:val="1"/>
            <w:position w:val="-1"/>
            <w:sz w:val="22"/>
            <w:szCs w:val="22"/>
            <w:u w:val="single" w:color="0000FF"/>
          </w:rPr>
          <w:t>i</w:t>
        </w:r>
        <w:r>
          <w:rPr>
            <w:color w:val="0000FF"/>
            <w:position w:val="-1"/>
            <w:sz w:val="22"/>
            <w:szCs w:val="22"/>
            <w:u w:val="single" w:color="0000FF"/>
          </w:rPr>
          <w:t>d</w:t>
        </w:r>
      </w:hyperlink>
    </w:p>
    <w:p w14:paraId="5F0A622A" w14:textId="77777777" w:rsidR="009144C6" w:rsidRDefault="009144C6">
      <w:pPr>
        <w:spacing w:line="200" w:lineRule="exact"/>
      </w:pPr>
    </w:p>
    <w:p w14:paraId="2C64BE6D" w14:textId="77777777" w:rsidR="009144C6" w:rsidRDefault="009144C6">
      <w:pPr>
        <w:spacing w:line="200" w:lineRule="exact"/>
      </w:pPr>
    </w:p>
    <w:p w14:paraId="2FEA14EB" w14:textId="77777777" w:rsidR="009144C6" w:rsidRDefault="009144C6">
      <w:pPr>
        <w:spacing w:before="17" w:line="260" w:lineRule="exact"/>
        <w:rPr>
          <w:sz w:val="26"/>
          <w:szCs w:val="26"/>
        </w:rPr>
      </w:pPr>
    </w:p>
    <w:p w14:paraId="4231537D" w14:textId="77777777" w:rsidR="009144C6" w:rsidRDefault="00247323">
      <w:pPr>
        <w:spacing w:before="24"/>
        <w:ind w:left="2544" w:right="2946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BE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UA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</w:t>
      </w:r>
    </w:p>
    <w:p w14:paraId="795CAD43" w14:textId="77777777" w:rsidR="009144C6" w:rsidRDefault="009144C6">
      <w:pPr>
        <w:spacing w:before="4" w:line="140" w:lineRule="exact"/>
        <w:rPr>
          <w:sz w:val="15"/>
          <w:szCs w:val="15"/>
        </w:rPr>
      </w:pPr>
    </w:p>
    <w:p w14:paraId="744E3A07" w14:textId="34C711F2" w:rsidR="000D2AF3" w:rsidRDefault="00247323" w:rsidP="008E27D8">
      <w:pPr>
        <w:spacing w:line="360" w:lineRule="auto"/>
        <w:jc w:val="both"/>
      </w:pPr>
      <w:proofErr w:type="spellStart"/>
      <w:r w:rsidRPr="008E27D8">
        <w:t>B</w:t>
      </w:r>
      <w:r>
        <w:t>e</w:t>
      </w:r>
      <w:r w:rsidRPr="008E27D8">
        <w:t>rd</w:t>
      </w:r>
      <w:r>
        <w:t>asa</w:t>
      </w:r>
      <w:r w:rsidRPr="008E27D8">
        <w:t>rk</w:t>
      </w:r>
      <w:r>
        <w:t>an</w:t>
      </w:r>
      <w:proofErr w:type="spellEnd"/>
      <w:r w:rsidRPr="008E27D8">
        <w:t xml:space="preserve"> </w:t>
      </w:r>
      <w:proofErr w:type="spellStart"/>
      <w:r w:rsidRPr="008E27D8">
        <w:t>p</w:t>
      </w:r>
      <w:r>
        <w:t>e</w:t>
      </w:r>
      <w:r w:rsidRPr="008E27D8">
        <w:t>rmohona</w:t>
      </w:r>
      <w:r>
        <w:t>n</w:t>
      </w:r>
      <w:proofErr w:type="spellEnd"/>
      <w:r w:rsidRPr="008E27D8">
        <w:t xml:space="preserve"> </w:t>
      </w:r>
      <w:proofErr w:type="spellStart"/>
      <w:r w:rsidR="004A3AD9" w:rsidRPr="008E27D8">
        <w:t>i</w:t>
      </w:r>
      <w:r w:rsidRPr="008E27D8">
        <w:t>nform</w:t>
      </w:r>
      <w:r>
        <w:t>asi</w:t>
      </w:r>
      <w:proofErr w:type="spellEnd"/>
      <w:r w:rsidRPr="008E27D8">
        <w:t xml:space="preserve"> </w:t>
      </w:r>
      <w:proofErr w:type="spellStart"/>
      <w:r w:rsidRPr="008E27D8">
        <w:t>p</w:t>
      </w:r>
      <w:r>
        <w:t>a</w:t>
      </w:r>
      <w:r w:rsidRPr="008E27D8">
        <w:t>d</w:t>
      </w:r>
      <w:r>
        <w:t>a</w:t>
      </w:r>
      <w:proofErr w:type="spellEnd"/>
      <w:r w:rsidRPr="008E27D8">
        <w:t xml:space="preserve"> </w:t>
      </w:r>
      <w:proofErr w:type="spellStart"/>
      <w:r>
        <w:t>ta</w:t>
      </w:r>
      <w:r w:rsidRPr="008E27D8">
        <w:t>ngg</w:t>
      </w:r>
      <w:r>
        <w:t>al</w:t>
      </w:r>
      <w:proofErr w:type="spellEnd"/>
      <w:r w:rsidRPr="008E27D8">
        <w:t xml:space="preserve"> </w:t>
      </w:r>
      <w:r w:rsidR="00B84404">
        <w:t>3</w:t>
      </w:r>
      <w:r w:rsidR="009C4D62">
        <w:t xml:space="preserve"> April</w:t>
      </w:r>
      <w:r w:rsidR="00FB070B">
        <w:t xml:space="preserve"> 20</w:t>
      </w:r>
      <w:r w:rsidR="008E441D">
        <w:t>20</w:t>
      </w:r>
      <w:r w:rsidR="00FB070B">
        <w:t xml:space="preserve"> </w:t>
      </w:r>
      <w:proofErr w:type="spellStart"/>
      <w:r w:rsidRPr="008E27D8">
        <w:t>denga</w:t>
      </w:r>
      <w:r>
        <w:t>n</w:t>
      </w:r>
      <w:proofErr w:type="spellEnd"/>
      <w:r w:rsidRPr="008E27D8">
        <w:t xml:space="preserve"> </w:t>
      </w:r>
      <w:proofErr w:type="spellStart"/>
      <w:r w:rsidRPr="008E27D8">
        <w:t>nomo</w:t>
      </w:r>
      <w:r>
        <w:t>r</w:t>
      </w:r>
      <w:proofErr w:type="spellEnd"/>
      <w:r w:rsidRPr="008E27D8">
        <w:t xml:space="preserve"> </w:t>
      </w:r>
      <w:proofErr w:type="spellStart"/>
      <w:r w:rsidRPr="008E27D8">
        <w:t>p</w:t>
      </w:r>
      <w:r>
        <w:t>e</w:t>
      </w:r>
      <w:r w:rsidRPr="008E27D8">
        <w:t>nd</w:t>
      </w:r>
      <w:r>
        <w:t>a</w:t>
      </w:r>
      <w:r w:rsidRPr="008E27D8">
        <w:t>f</w:t>
      </w:r>
      <w:r>
        <w:t>ta</w:t>
      </w:r>
      <w:r w:rsidRPr="008E27D8">
        <w:t>r</w:t>
      </w:r>
      <w:r>
        <w:t>a</w:t>
      </w:r>
      <w:r w:rsidRPr="008E27D8">
        <w:t>n</w:t>
      </w:r>
      <w:proofErr w:type="spellEnd"/>
      <w:r w:rsidR="00094CA1" w:rsidRPr="008E27D8">
        <w:t xml:space="preserve"> </w:t>
      </w:r>
      <w:r w:rsidR="00D1086F">
        <w:t>*</w:t>
      </w:r>
      <w:r w:rsidR="00D1086F">
        <w:t>PST-16042020-051</w:t>
      </w:r>
    </w:p>
    <w:p w14:paraId="235CE125" w14:textId="4CD7225D" w:rsidR="009144C6" w:rsidRDefault="00247323" w:rsidP="008E27D8">
      <w:pPr>
        <w:spacing w:line="360" w:lineRule="auto"/>
        <w:jc w:val="both"/>
      </w:pPr>
      <w:r>
        <w:t>K</w:t>
      </w:r>
      <w:r w:rsidRPr="008E27D8">
        <w:t>am</w:t>
      </w:r>
      <w:r>
        <w:t>i</w:t>
      </w:r>
      <w:r w:rsidRPr="008E27D8">
        <w:t xml:space="preserve"> </w:t>
      </w:r>
      <w:proofErr w:type="spellStart"/>
      <w:r w:rsidRPr="008E27D8">
        <w:t>m</w:t>
      </w:r>
      <w:r>
        <w:t>e</w:t>
      </w:r>
      <w:r w:rsidRPr="008E27D8">
        <w:t>nyamp</w:t>
      </w:r>
      <w:r>
        <w:t>ai</w:t>
      </w:r>
      <w:r w:rsidRPr="008E27D8">
        <w:t>ka</w:t>
      </w:r>
      <w:r>
        <w:t>n</w:t>
      </w:r>
      <w:proofErr w:type="spellEnd"/>
      <w:r w:rsidRPr="008E27D8">
        <w:t xml:space="preserve"> </w:t>
      </w:r>
      <w:proofErr w:type="spellStart"/>
      <w:r w:rsidRPr="008E27D8">
        <w:t>k</w:t>
      </w:r>
      <w:r>
        <w:t>e</w:t>
      </w:r>
      <w:r w:rsidRPr="008E27D8">
        <w:t>p</w:t>
      </w:r>
      <w:r>
        <w:t>a</w:t>
      </w:r>
      <w:r w:rsidRPr="008E27D8">
        <w:t>d</w:t>
      </w:r>
      <w:r>
        <w:t>a</w:t>
      </w:r>
      <w:proofErr w:type="spellEnd"/>
      <w:r w:rsidRPr="008E27D8">
        <w:t xml:space="preserve"> </w:t>
      </w:r>
      <w:proofErr w:type="spellStart"/>
      <w:r>
        <w:t>Sa</w:t>
      </w:r>
      <w:r w:rsidRPr="008E27D8">
        <w:t>ud</w:t>
      </w:r>
      <w:r>
        <w:t>a</w:t>
      </w:r>
      <w:r w:rsidRPr="008E27D8">
        <w:t>r</w:t>
      </w:r>
      <w:r>
        <w:t>a</w:t>
      </w:r>
      <w:proofErr w:type="spellEnd"/>
      <w:r>
        <w:t>/</w:t>
      </w:r>
      <w:proofErr w:type="spellStart"/>
      <w:r>
        <w:t>i</w:t>
      </w:r>
      <w:proofErr w:type="spellEnd"/>
      <w:r>
        <w:t>:</w:t>
      </w:r>
    </w:p>
    <w:p w14:paraId="22536BBA" w14:textId="75589376" w:rsidR="00073028" w:rsidRDefault="00073028" w:rsidP="000E16A7">
      <w:pPr>
        <w:ind w:left="100"/>
        <w:jc w:val="both"/>
      </w:pP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3"/>
        <w:gridCol w:w="7586"/>
      </w:tblGrid>
      <w:tr w:rsidR="00073028" w14:paraId="002ECD5A" w14:textId="77777777" w:rsidTr="008E27D8">
        <w:tc>
          <w:tcPr>
            <w:tcW w:w="1880" w:type="dxa"/>
          </w:tcPr>
          <w:p w14:paraId="16432AF3" w14:textId="609E07E2" w:rsidR="00073028" w:rsidRDefault="00073028" w:rsidP="008E27D8">
            <w:pPr>
              <w:spacing w:line="360" w:lineRule="auto"/>
              <w:jc w:val="both"/>
            </w:pPr>
            <w:r w:rsidRPr="009302F7">
              <w:t>N</w:t>
            </w:r>
            <w:r w:rsidRPr="009302F7">
              <w:rPr>
                <w:spacing w:val="4"/>
              </w:rPr>
              <w:t>a</w:t>
            </w:r>
            <w:r w:rsidRPr="009302F7">
              <w:rPr>
                <w:spacing w:val="-5"/>
              </w:rPr>
              <w:t>m</w:t>
            </w:r>
            <w:r w:rsidRPr="009302F7">
              <w:t>a</w:t>
            </w:r>
          </w:p>
        </w:tc>
        <w:tc>
          <w:tcPr>
            <w:tcW w:w="283" w:type="dxa"/>
          </w:tcPr>
          <w:p w14:paraId="29D361DA" w14:textId="51527B5C" w:rsidR="00073028" w:rsidRDefault="008E27D8" w:rsidP="008E27D8">
            <w:pPr>
              <w:spacing w:line="360" w:lineRule="auto"/>
              <w:jc w:val="both"/>
            </w:pPr>
            <w:r w:rsidRPr="009302F7">
              <w:t>:</w:t>
            </w:r>
          </w:p>
        </w:tc>
        <w:tc>
          <w:tcPr>
            <w:tcW w:w="7586" w:type="dxa"/>
          </w:tcPr>
          <w:p w14:paraId="2D5DBD2A" w14:textId="61C8FFAD" w:rsidR="00073028" w:rsidRPr="00D1086F" w:rsidRDefault="00D1086F" w:rsidP="00D1086F">
            <w:pPr>
              <w:spacing w:before="10" w:line="260" w:lineRule="exact"/>
              <w:rPr>
                <w:sz w:val="26"/>
                <w:szCs w:val="26"/>
              </w:rPr>
            </w:pPr>
            <w:proofErr w:type="spellStart"/>
            <w:r>
              <w:t>Danang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Fadilla</w:t>
            </w:r>
            <w:proofErr w:type="spellEnd"/>
            <w:r>
              <w:t xml:space="preserve"> </w:t>
            </w:r>
            <w:proofErr w:type="spellStart"/>
            <w:r>
              <w:t>Amanta</w:t>
            </w:r>
            <w:proofErr w:type="spellEnd"/>
          </w:p>
        </w:tc>
      </w:tr>
      <w:tr w:rsidR="00073028" w14:paraId="02F61DBE" w14:textId="77777777" w:rsidTr="008E27D8">
        <w:tc>
          <w:tcPr>
            <w:tcW w:w="1880" w:type="dxa"/>
          </w:tcPr>
          <w:p w14:paraId="1E88A80D" w14:textId="685E76C9" w:rsidR="00073028" w:rsidRDefault="00073028" w:rsidP="008E27D8">
            <w:pPr>
              <w:spacing w:line="360" w:lineRule="auto"/>
              <w:jc w:val="both"/>
            </w:pPr>
            <w:proofErr w:type="spellStart"/>
            <w:r w:rsidRPr="009302F7">
              <w:t>Al</w:t>
            </w:r>
            <w:r w:rsidRPr="009302F7">
              <w:rPr>
                <w:spacing w:val="3"/>
              </w:rPr>
              <w:t>a</w:t>
            </w:r>
            <w:r w:rsidRPr="009302F7">
              <w:rPr>
                <w:spacing w:val="-5"/>
              </w:rPr>
              <w:t>m</w:t>
            </w:r>
            <w:r w:rsidRPr="009302F7">
              <w:rPr>
                <w:spacing w:val="1"/>
              </w:rPr>
              <w:t>a</w:t>
            </w:r>
            <w:r w:rsidRPr="009302F7">
              <w:t>t</w:t>
            </w:r>
            <w:proofErr w:type="spellEnd"/>
          </w:p>
        </w:tc>
        <w:tc>
          <w:tcPr>
            <w:tcW w:w="283" w:type="dxa"/>
          </w:tcPr>
          <w:p w14:paraId="7BA3B098" w14:textId="45E095CC" w:rsidR="00073028" w:rsidRDefault="008E27D8" w:rsidP="008E27D8">
            <w:pPr>
              <w:spacing w:line="360" w:lineRule="auto"/>
              <w:jc w:val="both"/>
            </w:pPr>
            <w:r w:rsidRPr="009302F7">
              <w:t>:</w:t>
            </w:r>
          </w:p>
        </w:tc>
        <w:tc>
          <w:tcPr>
            <w:tcW w:w="7586" w:type="dxa"/>
          </w:tcPr>
          <w:p w14:paraId="51BAB672" w14:textId="1A177011" w:rsidR="00073028" w:rsidRDefault="00D1086F" w:rsidP="00D1086F">
            <w:pPr>
              <w:ind w:right="514"/>
            </w:pPr>
            <w:proofErr w:type="spellStart"/>
            <w:r>
              <w:t>Krendetan</w:t>
            </w:r>
            <w:proofErr w:type="spellEnd"/>
            <w:r>
              <w:t xml:space="preserve"> </w:t>
            </w:r>
            <w:proofErr w:type="spellStart"/>
            <w:r>
              <w:t>Rt</w:t>
            </w:r>
            <w:proofErr w:type="spellEnd"/>
            <w:r>
              <w:t xml:space="preserve"> 04/01, </w:t>
            </w:r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Bagelen</w:t>
            </w:r>
            <w:proofErr w:type="spellEnd"/>
            <w:r>
              <w:t xml:space="preserve">, </w:t>
            </w:r>
            <w:proofErr w:type="spellStart"/>
            <w:r>
              <w:t>Kab</w:t>
            </w:r>
            <w:proofErr w:type="spellEnd"/>
            <w:r>
              <w:t xml:space="preserve">. </w:t>
            </w:r>
            <w:proofErr w:type="spellStart"/>
            <w:r>
              <w:t>Puroworejo</w:t>
            </w:r>
            <w:proofErr w:type="spellEnd"/>
            <w:r>
              <w:t xml:space="preserve">, </w:t>
            </w:r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</w:tr>
      <w:tr w:rsidR="00073028" w14:paraId="20D5D53E" w14:textId="77777777" w:rsidTr="008E27D8">
        <w:tc>
          <w:tcPr>
            <w:tcW w:w="1880" w:type="dxa"/>
          </w:tcPr>
          <w:p w14:paraId="36DFABD6" w14:textId="36824369" w:rsidR="00073028" w:rsidRDefault="00073028" w:rsidP="008E27D8">
            <w:pPr>
              <w:spacing w:line="360" w:lineRule="auto"/>
              <w:jc w:val="both"/>
            </w:pPr>
            <w:r w:rsidRPr="009302F7">
              <w:rPr>
                <w:spacing w:val="-2"/>
              </w:rPr>
              <w:t>N</w:t>
            </w:r>
            <w:r w:rsidRPr="009302F7">
              <w:rPr>
                <w:spacing w:val="-1"/>
              </w:rPr>
              <w:t>o</w:t>
            </w:r>
            <w:r w:rsidRPr="009302F7">
              <w:t xml:space="preserve">. </w:t>
            </w:r>
            <w:proofErr w:type="spellStart"/>
            <w:r w:rsidRPr="009302F7">
              <w:rPr>
                <w:spacing w:val="-1"/>
              </w:rPr>
              <w:t>T</w:t>
            </w:r>
            <w:r w:rsidRPr="009302F7">
              <w:t>elp</w:t>
            </w:r>
            <w:proofErr w:type="spellEnd"/>
            <w:r w:rsidRPr="009302F7">
              <w:t>/</w:t>
            </w:r>
            <w:r w:rsidRPr="009302F7">
              <w:rPr>
                <w:spacing w:val="1"/>
              </w:rPr>
              <w:t>E</w:t>
            </w:r>
            <w:r w:rsidRPr="009302F7">
              <w:rPr>
                <w:spacing w:val="-3"/>
              </w:rPr>
              <w:t>m</w:t>
            </w:r>
            <w:r w:rsidRPr="009302F7">
              <w:rPr>
                <w:spacing w:val="1"/>
              </w:rPr>
              <w:t>a</w:t>
            </w:r>
            <w:r w:rsidRPr="009302F7">
              <w:t>il</w:t>
            </w:r>
          </w:p>
        </w:tc>
        <w:tc>
          <w:tcPr>
            <w:tcW w:w="283" w:type="dxa"/>
          </w:tcPr>
          <w:p w14:paraId="3DCFF1DC" w14:textId="53DF8681" w:rsidR="00073028" w:rsidRDefault="008E27D8" w:rsidP="008E27D8">
            <w:pPr>
              <w:spacing w:line="360" w:lineRule="auto"/>
              <w:jc w:val="both"/>
            </w:pPr>
            <w:r w:rsidRPr="009302F7">
              <w:t>:</w:t>
            </w:r>
          </w:p>
        </w:tc>
        <w:tc>
          <w:tcPr>
            <w:tcW w:w="7586" w:type="dxa"/>
          </w:tcPr>
          <w:p w14:paraId="4D0B61DD" w14:textId="77777777" w:rsidR="00D1086F" w:rsidRPr="009D0D58" w:rsidRDefault="00D1086F" w:rsidP="00D1086F">
            <w:pPr>
              <w:ind w:right="514"/>
              <w:rPr>
                <w:bCs/>
              </w:rPr>
            </w:pPr>
            <w:r w:rsidRPr="00A82E76">
              <w:t>danang190</w:t>
            </w:r>
            <w:r>
              <w:t>0024212@webmail.uad.ac.id</w:t>
            </w:r>
          </w:p>
          <w:p w14:paraId="6D7E497B" w14:textId="0F04769D" w:rsidR="00073028" w:rsidRDefault="00073028" w:rsidP="008E27D8">
            <w:pPr>
              <w:spacing w:line="360" w:lineRule="auto"/>
              <w:jc w:val="both"/>
            </w:pPr>
          </w:p>
        </w:tc>
      </w:tr>
    </w:tbl>
    <w:p w14:paraId="32507996" w14:textId="2EC448C4" w:rsidR="000E16A7" w:rsidRDefault="000E16A7" w:rsidP="008E27D8">
      <w:pPr>
        <w:ind w:right="514"/>
        <w:rPr>
          <w:spacing w:val="2"/>
        </w:rPr>
      </w:pPr>
    </w:p>
    <w:p w14:paraId="3FD1A338" w14:textId="7B5E6F9A" w:rsidR="009144C6" w:rsidRDefault="00247323" w:rsidP="008E27D8">
      <w:pPr>
        <w:spacing w:line="360" w:lineRule="auto"/>
        <w:jc w:val="both"/>
      </w:pPr>
      <w:proofErr w:type="spellStart"/>
      <w:r w:rsidRPr="008E27D8">
        <w:t>P</w:t>
      </w:r>
      <w:r>
        <w:t>e</w:t>
      </w:r>
      <w:r w:rsidRPr="008E27D8">
        <w:t>mb</w:t>
      </w:r>
      <w:r>
        <w:t>e</w:t>
      </w:r>
      <w:r w:rsidRPr="008E27D8">
        <w:t>r</w:t>
      </w:r>
      <w:r>
        <w:t>it</w:t>
      </w:r>
      <w:r w:rsidRPr="008E27D8">
        <w:t>ahua</w:t>
      </w:r>
      <w:r>
        <w:t>n</w:t>
      </w:r>
      <w:proofErr w:type="spellEnd"/>
      <w:r w:rsidRPr="008E27D8">
        <w:t xml:space="preserve"> </w:t>
      </w:r>
      <w:proofErr w:type="spellStart"/>
      <w:r w:rsidRPr="008E27D8">
        <w:t>s</w:t>
      </w:r>
      <w:r>
        <w:t>e</w:t>
      </w:r>
      <w:r w:rsidRPr="008E27D8">
        <w:t>b</w:t>
      </w:r>
      <w:r>
        <w:t>a</w:t>
      </w:r>
      <w:r w:rsidRPr="008E27D8">
        <w:t>ga</w:t>
      </w:r>
      <w:r>
        <w:t>i</w:t>
      </w:r>
      <w:proofErr w:type="spellEnd"/>
      <w:r w:rsidRPr="008E27D8">
        <w:t xml:space="preserve"> </w:t>
      </w:r>
      <w:proofErr w:type="spellStart"/>
      <w:r w:rsidRPr="008E27D8">
        <w:t>b</w:t>
      </w:r>
      <w:r>
        <w:t>e</w:t>
      </w:r>
      <w:r w:rsidRPr="008E27D8">
        <w:t>r</w:t>
      </w:r>
      <w:r>
        <w:t>i</w:t>
      </w:r>
      <w:r w:rsidRPr="008E27D8">
        <w:t>ku</w:t>
      </w:r>
      <w:r>
        <w:t>t</w:t>
      </w:r>
      <w:proofErr w:type="spellEnd"/>
      <w:r>
        <w:t>:</w:t>
      </w:r>
    </w:p>
    <w:p w14:paraId="686F6452" w14:textId="60544D20" w:rsidR="00B33047" w:rsidRDefault="00B374B3" w:rsidP="00B33047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80E9DD6" wp14:editId="642E28F3">
                <wp:simplePos x="0" y="0"/>
                <wp:positionH relativeFrom="column">
                  <wp:posOffset>44450</wp:posOffset>
                </wp:positionH>
                <wp:positionV relativeFrom="paragraph">
                  <wp:posOffset>140336</wp:posOffset>
                </wp:positionV>
                <wp:extent cx="142875" cy="171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F7AEF8C" id="Oval 14" o:spid="_x0000_s1026" style="position:absolute;margin-left:3.5pt;margin-top:11.05pt;width:11.25pt;height:13.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" fillcolor="white [3201]" strokecolor="black [3200]" strokeweight="2pt"/>
            </w:pict>
          </mc:Fallback>
        </mc:AlternateContent>
      </w:r>
    </w:p>
    <w:p w14:paraId="14689AD9" w14:textId="772BA48B" w:rsidR="00FB7A61" w:rsidRPr="00FB7A61" w:rsidRDefault="00247323" w:rsidP="00FB7A61">
      <w:pPr>
        <w:pStyle w:val="ListParagraph"/>
        <w:numPr>
          <w:ilvl w:val="0"/>
          <w:numId w:val="2"/>
        </w:numPr>
        <w:spacing w:before="10" w:line="220" w:lineRule="exact"/>
        <w:ind w:hanging="218"/>
        <w:rPr>
          <w:b/>
          <w:position w:val="-1"/>
        </w:rPr>
      </w:pPr>
      <w:proofErr w:type="spellStart"/>
      <w:r w:rsidRPr="00FB7A61">
        <w:rPr>
          <w:b/>
          <w:spacing w:val="-1"/>
          <w:position w:val="-1"/>
        </w:rPr>
        <w:t>I</w:t>
      </w:r>
      <w:r w:rsidRPr="00FB7A61">
        <w:rPr>
          <w:b/>
          <w:position w:val="-1"/>
        </w:rPr>
        <w:t>nf</w:t>
      </w:r>
      <w:r w:rsidRPr="00FB7A61">
        <w:rPr>
          <w:b/>
          <w:spacing w:val="2"/>
          <w:position w:val="-1"/>
        </w:rPr>
        <w:t>o</w:t>
      </w:r>
      <w:r w:rsidRPr="00FB7A61">
        <w:rPr>
          <w:b/>
          <w:spacing w:val="3"/>
          <w:position w:val="-1"/>
        </w:rPr>
        <w:t>r</w:t>
      </w:r>
      <w:r w:rsidRPr="00FB7A61">
        <w:rPr>
          <w:b/>
          <w:spacing w:val="-5"/>
          <w:position w:val="-1"/>
        </w:rPr>
        <w:t>m</w:t>
      </w:r>
      <w:r w:rsidRPr="00FB7A61">
        <w:rPr>
          <w:b/>
          <w:spacing w:val="3"/>
          <w:position w:val="-1"/>
        </w:rPr>
        <w:t>a</w:t>
      </w:r>
      <w:r w:rsidRPr="00FB7A61">
        <w:rPr>
          <w:b/>
          <w:spacing w:val="-1"/>
          <w:position w:val="-1"/>
        </w:rPr>
        <w:t>s</w:t>
      </w:r>
      <w:r w:rsidRPr="00FB7A61">
        <w:rPr>
          <w:b/>
          <w:position w:val="-1"/>
        </w:rPr>
        <w:t>i</w:t>
      </w:r>
      <w:proofErr w:type="spellEnd"/>
      <w:r w:rsidRPr="00FB7A61">
        <w:rPr>
          <w:b/>
          <w:spacing w:val="-8"/>
          <w:position w:val="-1"/>
        </w:rPr>
        <w:t xml:space="preserve"> </w:t>
      </w:r>
      <w:proofErr w:type="spellStart"/>
      <w:r w:rsidRPr="00FB7A61">
        <w:rPr>
          <w:b/>
          <w:position w:val="-1"/>
        </w:rPr>
        <w:t>D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p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t</w:t>
      </w:r>
      <w:proofErr w:type="spellEnd"/>
      <w:r w:rsidRPr="00FB7A61">
        <w:rPr>
          <w:b/>
          <w:spacing w:val="2"/>
          <w:position w:val="-1"/>
        </w:rPr>
        <w:t xml:space="preserve"> </w:t>
      </w:r>
      <w:proofErr w:type="spellStart"/>
      <w:r w:rsidRPr="00FB7A61">
        <w:rPr>
          <w:b/>
          <w:position w:val="-1"/>
        </w:rPr>
        <w:t>Diber</w:t>
      </w:r>
      <w:r w:rsidRPr="00FB7A61">
        <w:rPr>
          <w:b/>
          <w:spacing w:val="2"/>
          <w:position w:val="-1"/>
        </w:rPr>
        <w:t>i</w:t>
      </w:r>
      <w:r w:rsidRPr="00FB7A61">
        <w:rPr>
          <w:b/>
          <w:spacing w:val="-3"/>
          <w:position w:val="-1"/>
        </w:rPr>
        <w:t>k</w:t>
      </w:r>
      <w:r w:rsidRPr="00FB7A61">
        <w:rPr>
          <w:b/>
          <w:spacing w:val="1"/>
          <w:position w:val="-1"/>
        </w:rPr>
        <w:t>a</w:t>
      </w:r>
      <w:r w:rsidRPr="00FB7A61">
        <w:rPr>
          <w:b/>
          <w:position w:val="-1"/>
        </w:rPr>
        <w:t>n</w:t>
      </w:r>
      <w:proofErr w:type="spellEnd"/>
    </w:p>
    <w:p w14:paraId="0C093061" w14:textId="6A229250" w:rsidR="00B33047" w:rsidRDefault="00B33047" w:rsidP="00B33047">
      <w:pPr>
        <w:pStyle w:val="ListParagraph"/>
        <w:spacing w:before="10" w:line="220" w:lineRule="exact"/>
        <w:ind w:left="528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764"/>
        <w:gridCol w:w="1470"/>
        <w:gridCol w:w="4484"/>
      </w:tblGrid>
      <w:tr w:rsidR="009144C6" w14:paraId="75F74F8F" w14:textId="77777777" w:rsidTr="008E27D8">
        <w:trPr>
          <w:trHeight w:hRule="exact" w:val="548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1BFE5" w14:textId="77777777" w:rsidR="009144C6" w:rsidRPr="008E27D8" w:rsidRDefault="00247323">
            <w:pPr>
              <w:spacing w:line="220" w:lineRule="exact"/>
              <w:ind w:left="109"/>
              <w:rPr>
                <w:b/>
              </w:rPr>
            </w:pPr>
            <w:r w:rsidRPr="008E27D8">
              <w:rPr>
                <w:b/>
              </w:rPr>
              <w:t>No.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B990C" w14:textId="77777777" w:rsidR="009144C6" w:rsidRPr="008E27D8" w:rsidRDefault="00247323">
            <w:pPr>
              <w:spacing w:line="220" w:lineRule="exact"/>
              <w:ind w:left="252" w:right="250"/>
              <w:jc w:val="center"/>
              <w:rPr>
                <w:b/>
              </w:rPr>
            </w:pPr>
            <w:r w:rsidRPr="008E27D8">
              <w:rPr>
                <w:b/>
              </w:rPr>
              <w:t>Hal-</w:t>
            </w:r>
            <w:proofErr w:type="spellStart"/>
            <w:r w:rsidRPr="008E27D8">
              <w:rPr>
                <w:b/>
              </w:rPr>
              <w:t>hal</w:t>
            </w:r>
            <w:proofErr w:type="spellEnd"/>
            <w:r w:rsidRPr="008E27D8">
              <w:rPr>
                <w:b/>
              </w:rPr>
              <w:t xml:space="preserve"> </w:t>
            </w:r>
            <w:proofErr w:type="spellStart"/>
            <w:r w:rsidRPr="008E27D8">
              <w:rPr>
                <w:b/>
              </w:rPr>
              <w:t>terkait</w:t>
            </w:r>
            <w:proofErr w:type="spellEnd"/>
            <w:r w:rsidRPr="008E27D8">
              <w:rPr>
                <w:b/>
              </w:rPr>
              <w:t xml:space="preserve"> </w:t>
            </w:r>
            <w:proofErr w:type="spellStart"/>
            <w:r w:rsidRPr="008E27D8">
              <w:rPr>
                <w:b/>
              </w:rPr>
              <w:t>Informasi</w:t>
            </w:r>
            <w:proofErr w:type="spellEnd"/>
          </w:p>
          <w:p w14:paraId="59AB2791" w14:textId="77777777" w:rsidR="009144C6" w:rsidRPr="008E27D8" w:rsidRDefault="00247323">
            <w:pPr>
              <w:spacing w:line="200" w:lineRule="exact"/>
              <w:ind w:left="1058" w:right="1045"/>
              <w:jc w:val="center"/>
              <w:rPr>
                <w:b/>
              </w:rPr>
            </w:pPr>
            <w:proofErr w:type="spellStart"/>
            <w:r w:rsidRPr="008E27D8">
              <w:rPr>
                <w:b/>
              </w:rPr>
              <w:t>Publik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C716" w14:textId="77777777" w:rsidR="009144C6" w:rsidRPr="008E27D8" w:rsidRDefault="00247323">
            <w:pPr>
              <w:spacing w:line="220" w:lineRule="exact"/>
              <w:ind w:left="2328" w:right="2325"/>
              <w:jc w:val="center"/>
              <w:rPr>
                <w:b/>
              </w:rPr>
            </w:pPr>
            <w:proofErr w:type="spellStart"/>
            <w:r w:rsidRPr="008E27D8">
              <w:rPr>
                <w:b/>
              </w:rPr>
              <w:t>Keterangan</w:t>
            </w:r>
            <w:proofErr w:type="spellEnd"/>
          </w:p>
        </w:tc>
      </w:tr>
      <w:tr w:rsidR="009144C6" w14:paraId="4C2AC5D5" w14:textId="77777777" w:rsidTr="00D1086F">
        <w:trPr>
          <w:trHeight w:hRule="exact" w:val="1427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2679" w14:textId="77777777" w:rsidR="009144C6" w:rsidRDefault="00247323">
            <w:pPr>
              <w:spacing w:line="220" w:lineRule="exact"/>
              <w:ind w:left="149" w:right="141"/>
              <w:jc w:val="center"/>
            </w:pPr>
            <w:r w:rsidRPr="008E27D8">
              <w:t>1.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BDCF" w14:textId="77777777" w:rsidR="009144C6" w:rsidRDefault="00247323">
            <w:pPr>
              <w:spacing w:line="220" w:lineRule="exact"/>
              <w:ind w:left="109"/>
            </w:pPr>
            <w:proofErr w:type="spellStart"/>
            <w:r w:rsidRPr="008E27D8">
              <w:t>P</w:t>
            </w:r>
            <w:r>
              <w:t>e</w:t>
            </w:r>
            <w:r w:rsidRPr="008E27D8">
              <w:t>nguas</w:t>
            </w:r>
            <w:r>
              <w:t>a</w:t>
            </w:r>
            <w:r w:rsidRPr="008E27D8">
              <w:t>a</w:t>
            </w:r>
            <w:r>
              <w:t>n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Inform</w:t>
            </w:r>
            <w:r>
              <w:t>asi</w:t>
            </w:r>
            <w:proofErr w:type="spellEnd"/>
          </w:p>
          <w:p w14:paraId="37627D79" w14:textId="77777777" w:rsidR="009144C6" w:rsidRDefault="00247323">
            <w:pPr>
              <w:ind w:left="109"/>
            </w:pPr>
            <w:proofErr w:type="spellStart"/>
            <w:r w:rsidRPr="008E27D8">
              <w:t>Pub</w:t>
            </w:r>
            <w:r>
              <w:t>li</w:t>
            </w:r>
            <w:r w:rsidRPr="008E27D8">
              <w:t>k</w:t>
            </w:r>
            <w:proofErr w:type="spellEnd"/>
            <w:r w:rsidRPr="008E27D8">
              <w:t>*</w:t>
            </w:r>
            <w:r>
              <w:t>*</w:t>
            </w:r>
          </w:p>
        </w:tc>
        <w:tc>
          <w:tcPr>
            <w:tcW w:w="59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46B8A" w14:textId="25A2E8F5" w:rsidR="004A3AD9" w:rsidRDefault="00B374B3" w:rsidP="004A3AD9">
            <w:pPr>
              <w:tabs>
                <w:tab w:val="left" w:pos="296"/>
              </w:tabs>
              <w:spacing w:after="120" w:line="220" w:lineRule="exact"/>
              <w:ind w:left="295" w:right="119" w:hanging="193"/>
              <w:jc w:val="both"/>
            </w:pPr>
            <w:r w:rsidRPr="008E27D8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0F9140" wp14:editId="4DDCAB42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10160</wp:posOffset>
                  </wp:positionV>
                  <wp:extent cx="130175" cy="97114"/>
                  <wp:effectExtent l="0" t="0" r="317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enta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70B"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 wp14:anchorId="325DC437" wp14:editId="523D46C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26670</wp:posOffset>
                      </wp:positionV>
                      <wp:extent cx="95250" cy="857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FADCEF2" id="Rectangle 1" o:spid="_x0000_s1026" style="position:absolute;margin-left:6.25pt;margin-top:2.1pt;width:7.5pt;height:6.7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" fillcolor="white [3201]" strokecolor="black [3200]" strokeweight="1pt"/>
                  </w:pict>
                </mc:Fallback>
              </mc:AlternateContent>
            </w:r>
            <w:r w:rsidR="00247323" w:rsidRPr="008E27D8">
              <w:t xml:space="preserve"> </w:t>
            </w:r>
            <w:r w:rsidR="00776886" w:rsidRPr="008E27D8">
              <w:t xml:space="preserve">     </w:t>
            </w:r>
            <w:r w:rsidR="00247323">
              <w:t>K</w:t>
            </w:r>
            <w:r w:rsidR="00247323" w:rsidRPr="008E27D8">
              <w:t>am</w:t>
            </w:r>
            <w:r w:rsidR="00247323">
              <w:t>i</w:t>
            </w:r>
            <w:r w:rsidR="00CC25C4">
              <w:t xml:space="preserve">: </w:t>
            </w:r>
          </w:p>
          <w:p w14:paraId="4C652B2C" w14:textId="1A0514D1" w:rsidR="003503B4" w:rsidRDefault="00D1086F" w:rsidP="00D1086F">
            <w:pPr>
              <w:pStyle w:val="ListParagraph"/>
              <w:ind w:left="376"/>
              <w:rPr>
                <w:sz w:val="18"/>
                <w:szCs w:val="18"/>
              </w:rPr>
            </w:pPr>
            <w:proofErr w:type="spellStart"/>
            <w:r w:rsidRPr="00F544F3">
              <w:rPr>
                <w:sz w:val="18"/>
                <w:szCs w:val="18"/>
              </w:rPr>
              <w:t>Produk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kosmetik</w:t>
            </w:r>
            <w:proofErr w:type="spellEnd"/>
            <w:r w:rsidRPr="00F544F3">
              <w:rPr>
                <w:sz w:val="18"/>
                <w:szCs w:val="18"/>
              </w:rPr>
              <w:t xml:space="preserve"> yang </w:t>
            </w:r>
            <w:proofErr w:type="spellStart"/>
            <w:r w:rsidRPr="00F544F3">
              <w:rPr>
                <w:sz w:val="18"/>
                <w:szCs w:val="18"/>
              </w:rPr>
              <w:t>tidak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memiliki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izin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edar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dan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ditarik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dari</w:t>
            </w:r>
            <w:proofErr w:type="spellEnd"/>
            <w:r w:rsidRPr="00F544F3">
              <w:rPr>
                <w:sz w:val="18"/>
                <w:szCs w:val="18"/>
              </w:rPr>
              <w:t xml:space="preserve"> </w:t>
            </w:r>
            <w:proofErr w:type="spellStart"/>
            <w:r w:rsidRPr="00F544F3">
              <w:rPr>
                <w:sz w:val="18"/>
                <w:szCs w:val="18"/>
              </w:rPr>
              <w:t>peredaran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merupakan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hasil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pengawasan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Badan</w:t>
            </w:r>
            <w:proofErr w:type="spellEnd"/>
            <w:r>
              <w:rPr>
                <w:sz w:val="18"/>
                <w:szCs w:val="18"/>
              </w:rPr>
              <w:t xml:space="preserve"> POM.</w:t>
            </w:r>
          </w:p>
          <w:p w14:paraId="4FFC5A09" w14:textId="77777777" w:rsidR="00D1086F" w:rsidRPr="008E27D8" w:rsidRDefault="00D1086F" w:rsidP="00D1086F">
            <w:pPr>
              <w:pStyle w:val="ListParagraph"/>
              <w:ind w:left="376"/>
            </w:pPr>
          </w:p>
          <w:p w14:paraId="2C978735" w14:textId="77777777" w:rsidR="009144C6" w:rsidRPr="008E27D8" w:rsidRDefault="00FB070B" w:rsidP="00CC25C4">
            <w:pPr>
              <w:spacing w:line="220" w:lineRule="exact"/>
              <w:ind w:left="438" w:hanging="336"/>
            </w:pPr>
            <w:r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3D1F1A1" wp14:editId="782F681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22225</wp:posOffset>
                      </wp:positionV>
                      <wp:extent cx="95250" cy="85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83C2938" id="Rectangle 2" o:spid="_x0000_s1026" style="position:absolute;margin-left:6.5pt;margin-top:1.75pt;width:7.5pt;height: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247323" w:rsidRPr="008E27D8">
              <w:t xml:space="preserve"> </w:t>
            </w:r>
            <w:r w:rsidR="00CC25C4" w:rsidRPr="008E27D8">
              <w:t xml:space="preserve">     </w:t>
            </w:r>
            <w:proofErr w:type="spellStart"/>
            <w:r w:rsidR="00247323" w:rsidRPr="008E27D8">
              <w:t>B</w:t>
            </w:r>
            <w:r w:rsidR="00247323">
              <w:t>a</w:t>
            </w:r>
            <w:r w:rsidR="00247323" w:rsidRPr="008E27D8">
              <w:t>d</w:t>
            </w:r>
            <w:r w:rsidR="00247323">
              <w:t>an</w:t>
            </w:r>
            <w:proofErr w:type="spellEnd"/>
            <w:r w:rsidR="00247323" w:rsidRPr="008E27D8">
              <w:t xml:space="preserve"> </w:t>
            </w:r>
            <w:proofErr w:type="spellStart"/>
            <w:r w:rsidR="00247323" w:rsidRPr="008E27D8">
              <w:t>Pub</w:t>
            </w:r>
            <w:r w:rsidR="00247323">
              <w:t>lik</w:t>
            </w:r>
            <w:proofErr w:type="spellEnd"/>
            <w:r w:rsidR="00247323" w:rsidRPr="008E27D8">
              <w:t xml:space="preserve"> </w:t>
            </w:r>
            <w:r w:rsidR="00247323">
              <w:t>lai</w:t>
            </w:r>
            <w:r w:rsidR="00247323" w:rsidRPr="008E27D8">
              <w:t>n</w:t>
            </w:r>
          </w:p>
        </w:tc>
      </w:tr>
      <w:tr w:rsidR="009144C6" w14:paraId="13E1F266" w14:textId="77777777" w:rsidTr="008E27D8">
        <w:trPr>
          <w:trHeight w:hRule="exact" w:val="57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6475" w14:textId="77777777" w:rsidR="009144C6" w:rsidRDefault="00247323">
            <w:pPr>
              <w:spacing w:line="220" w:lineRule="exact"/>
              <w:ind w:left="149" w:right="141"/>
              <w:jc w:val="center"/>
            </w:pPr>
            <w:r w:rsidRPr="008E27D8">
              <w:t>2.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E9B71" w14:textId="2C5C8D64" w:rsidR="009144C6" w:rsidRDefault="00247323">
            <w:pPr>
              <w:spacing w:line="220" w:lineRule="exact"/>
              <w:ind w:left="109"/>
            </w:pPr>
            <w:proofErr w:type="spellStart"/>
            <w:r w:rsidRPr="008E27D8">
              <w:t>B</w:t>
            </w:r>
            <w:r>
              <w:t>e</w:t>
            </w:r>
            <w:r w:rsidRPr="008E27D8">
              <w:t>n</w:t>
            </w:r>
            <w:r>
              <w:t>t</w:t>
            </w:r>
            <w:r w:rsidRPr="008E27D8">
              <w:t>u</w:t>
            </w:r>
            <w:r>
              <w:t>k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fisi</w:t>
            </w:r>
            <w:r>
              <w:t>k</w:t>
            </w:r>
            <w:proofErr w:type="spellEnd"/>
            <w:r w:rsidRPr="008E27D8">
              <w:t xml:space="preserve"> yan</w:t>
            </w:r>
            <w:r>
              <w:t>g</w:t>
            </w:r>
            <w:r w:rsidRPr="008E27D8">
              <w:t xml:space="preserve"> </w:t>
            </w:r>
            <w:proofErr w:type="spellStart"/>
            <w:r>
              <w:t>te</w:t>
            </w:r>
            <w:r w:rsidRPr="008E27D8">
              <w:t>rs</w:t>
            </w:r>
            <w:r>
              <w:t>e</w:t>
            </w:r>
            <w:r w:rsidRPr="008E27D8">
              <w:t>d</w:t>
            </w:r>
            <w:r>
              <w:t>i</w:t>
            </w:r>
            <w:r w:rsidRPr="008E27D8">
              <w:t>a</w:t>
            </w:r>
            <w:proofErr w:type="spellEnd"/>
            <w:r w:rsidRPr="008E27D8">
              <w:t>*</w:t>
            </w:r>
            <w:r>
              <w:t>*</w:t>
            </w:r>
          </w:p>
        </w:tc>
        <w:tc>
          <w:tcPr>
            <w:tcW w:w="595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45E2E12" w14:textId="75A90965" w:rsidR="009144C6" w:rsidRDefault="00B94075">
            <w:pPr>
              <w:spacing w:line="220" w:lineRule="exact"/>
              <w:ind w:left="102"/>
            </w:pPr>
            <w:r w:rsidRPr="008E27D8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23860B5" wp14:editId="3448B399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-1905</wp:posOffset>
                  </wp:positionV>
                  <wp:extent cx="130175" cy="97114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enta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70B"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 wp14:anchorId="4DB8C91E" wp14:editId="0B0CC4BE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5715</wp:posOffset>
                      </wp:positionV>
                      <wp:extent cx="95250" cy="857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AAA79F0" id="Rectangle 3" o:spid="_x0000_s1026" style="position:absolute;margin-left:5.75pt;margin-top:.45pt;width:7.5pt;height:6.7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776886" w:rsidRPr="008E27D8">
              <w:t xml:space="preserve">    </w:t>
            </w:r>
            <w:r w:rsidR="00FB070B" w:rsidRPr="008E27D8">
              <w:t xml:space="preserve">  </w:t>
            </w:r>
            <w:r w:rsidR="00247323" w:rsidRPr="008E27D8">
              <w:t>Softcopy (</w:t>
            </w:r>
            <w:proofErr w:type="spellStart"/>
            <w:r w:rsidR="00247323" w:rsidRPr="008E27D8">
              <w:t>r</w:t>
            </w:r>
            <w:r w:rsidR="00247323">
              <w:t>e</w:t>
            </w:r>
            <w:r w:rsidR="00247323" w:rsidRPr="008E27D8">
              <w:t>rm</w:t>
            </w:r>
            <w:r w:rsidR="00247323">
              <w:t>a</w:t>
            </w:r>
            <w:r w:rsidR="00247323" w:rsidRPr="008E27D8">
              <w:t>su</w:t>
            </w:r>
            <w:r w:rsidR="00247323">
              <w:t>k</w:t>
            </w:r>
            <w:proofErr w:type="spellEnd"/>
            <w:r w:rsidR="00247323" w:rsidRPr="008E27D8">
              <w:t xml:space="preserve"> </w:t>
            </w:r>
            <w:proofErr w:type="spellStart"/>
            <w:r w:rsidR="00247323" w:rsidRPr="008E27D8">
              <w:t>r</w:t>
            </w:r>
            <w:r w:rsidR="00247323">
              <w:t>e</w:t>
            </w:r>
            <w:r w:rsidR="00247323" w:rsidRPr="008E27D8">
              <w:t>kaman</w:t>
            </w:r>
            <w:proofErr w:type="spellEnd"/>
            <w:r w:rsidR="00247323" w:rsidRPr="008E27D8">
              <w:t>)</w:t>
            </w:r>
            <w:r w:rsidR="00247323">
              <w:t>.</w:t>
            </w:r>
          </w:p>
          <w:p w14:paraId="7C1A314B" w14:textId="24A7313B" w:rsidR="009144C6" w:rsidRDefault="00B374B3">
            <w:pPr>
              <w:spacing w:line="200" w:lineRule="exact"/>
              <w:ind w:left="102"/>
            </w:pPr>
            <w:r w:rsidRPr="008E27D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91DB502" wp14:editId="39783E35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25400</wp:posOffset>
                  </wp:positionV>
                  <wp:extent cx="130175" cy="97114"/>
                  <wp:effectExtent l="0" t="0" r="317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enta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97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70B"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6BC4BB8E" wp14:editId="755C2F4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34290</wp:posOffset>
                      </wp:positionV>
                      <wp:extent cx="95250" cy="857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112BE75" id="Rectangle 4" o:spid="_x0000_s1026" style="position:absolute;margin-left:5.75pt;margin-top:2.7pt;width:7.5pt;height:6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FB070B" w:rsidRPr="008E27D8">
              <w:t xml:space="preserve">      </w:t>
            </w:r>
            <w:r w:rsidR="00247323" w:rsidRPr="008E27D8">
              <w:t>Hardcopy/</w:t>
            </w:r>
            <w:proofErr w:type="spellStart"/>
            <w:r w:rsidR="00247323" w:rsidRPr="008E27D8">
              <w:t>s</w:t>
            </w:r>
            <w:r w:rsidR="00247323">
              <w:t>ali</w:t>
            </w:r>
            <w:r w:rsidR="00247323" w:rsidRPr="008E27D8">
              <w:t>n</w:t>
            </w:r>
            <w:r w:rsidR="00247323">
              <w:t>an</w:t>
            </w:r>
            <w:proofErr w:type="spellEnd"/>
            <w:r w:rsidR="00247323" w:rsidRPr="008E27D8">
              <w:t xml:space="preserve"> </w:t>
            </w:r>
            <w:proofErr w:type="spellStart"/>
            <w:r w:rsidR="00247323">
              <w:t>te</w:t>
            </w:r>
            <w:r w:rsidR="00247323" w:rsidRPr="008E27D8">
              <w:t>r</w:t>
            </w:r>
            <w:r w:rsidR="00247323">
              <w:t>t</w:t>
            </w:r>
            <w:r w:rsidR="00247323" w:rsidRPr="008E27D8">
              <w:t>u</w:t>
            </w:r>
            <w:r w:rsidR="00247323">
              <w:t>li</w:t>
            </w:r>
            <w:r w:rsidR="00247323" w:rsidRPr="008E27D8">
              <w:t>s</w:t>
            </w:r>
            <w:proofErr w:type="spellEnd"/>
            <w:r w:rsidR="00247323">
              <w:t>.</w:t>
            </w:r>
          </w:p>
        </w:tc>
      </w:tr>
      <w:tr w:rsidR="009144C6" w14:paraId="577DDF3D" w14:textId="77777777" w:rsidTr="008E27D8">
        <w:trPr>
          <w:trHeight w:hRule="exact" w:val="313"/>
        </w:trPr>
        <w:tc>
          <w:tcPr>
            <w:tcW w:w="52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1CF91C" w14:textId="77777777" w:rsidR="009144C6" w:rsidRDefault="00247323">
            <w:pPr>
              <w:spacing w:line="220" w:lineRule="exact"/>
              <w:ind w:left="149" w:right="141"/>
              <w:jc w:val="center"/>
            </w:pPr>
            <w:r w:rsidRPr="008E27D8">
              <w:t>3.</w:t>
            </w:r>
          </w:p>
        </w:tc>
        <w:tc>
          <w:tcPr>
            <w:tcW w:w="2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8DA102" w14:textId="77777777" w:rsidR="009144C6" w:rsidRDefault="00247323">
            <w:pPr>
              <w:spacing w:line="220" w:lineRule="exact"/>
              <w:ind w:left="109"/>
            </w:pPr>
            <w:proofErr w:type="spellStart"/>
            <w:r w:rsidRPr="008E27D8">
              <w:t>B</w:t>
            </w:r>
            <w:r>
              <w:t>ia</w:t>
            </w:r>
            <w:r w:rsidRPr="008E27D8">
              <w:t>y</w:t>
            </w:r>
            <w:r>
              <w:t>a</w:t>
            </w:r>
            <w:proofErr w:type="spellEnd"/>
            <w:r w:rsidRPr="008E27D8">
              <w:t xml:space="preserve"> yan</w:t>
            </w:r>
            <w:r>
              <w:t>g</w:t>
            </w:r>
            <w:r w:rsidRPr="008E27D8">
              <w:t xml:space="preserve"> </w:t>
            </w:r>
            <w:proofErr w:type="spellStart"/>
            <w:r w:rsidRPr="008E27D8">
              <w:t>d</w:t>
            </w:r>
            <w:r>
              <w:t>i</w:t>
            </w:r>
            <w:r w:rsidRPr="008E27D8">
              <w:t>butuhkan</w:t>
            </w:r>
            <w:proofErr w:type="spellEnd"/>
            <w:r w:rsidRPr="008E27D8">
              <w:t>**</w:t>
            </w:r>
            <w:r>
              <w:t>*</w:t>
            </w: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68A8B" w14:textId="1CAAC454" w:rsidR="009144C6" w:rsidRDefault="00FB070B">
            <w:pPr>
              <w:spacing w:line="200" w:lineRule="exact"/>
              <w:ind w:left="102"/>
            </w:pPr>
            <w:r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C8F420F" wp14:editId="6EBAC90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41910</wp:posOffset>
                      </wp:positionV>
                      <wp:extent cx="95250" cy="857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C0CC68" id="Rectangle 5" o:spid="_x0000_s1026" style="position:absolute;margin-left:5pt;margin-top:3.3pt;width:7.5pt;height: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" fillcolor="white [3201]" strokecolor="black [3200]" strokeweight="1pt"/>
                  </w:pict>
                </mc:Fallback>
              </mc:AlternateContent>
            </w:r>
            <w:r w:rsidR="00247323" w:rsidRPr="008E27D8">
              <w:t xml:space="preserve">  </w:t>
            </w:r>
            <w:r w:rsidRPr="008E27D8">
              <w:t xml:space="preserve"> </w:t>
            </w:r>
            <w:r w:rsidR="008E27D8">
              <w:t xml:space="preserve">  </w:t>
            </w:r>
            <w:proofErr w:type="spellStart"/>
            <w:r w:rsidR="00247323" w:rsidRPr="008E27D8">
              <w:t>P</w:t>
            </w:r>
            <w:r w:rsidR="00247323">
              <w:t>e</w:t>
            </w:r>
            <w:r w:rsidR="00247323" w:rsidRPr="008E27D8">
              <w:t>ny</w:t>
            </w:r>
            <w:r w:rsidR="00247323">
              <w:t>al</w:t>
            </w:r>
            <w:r w:rsidR="00247323" w:rsidRPr="008E27D8">
              <w:t>in</w:t>
            </w:r>
            <w:r w:rsidR="00247323">
              <w:t>an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DAE8B" w14:textId="77777777" w:rsidR="009144C6" w:rsidRDefault="00247323">
            <w:pPr>
              <w:spacing w:line="200" w:lineRule="exact"/>
              <w:ind w:left="167"/>
            </w:pPr>
            <w:proofErr w:type="spellStart"/>
            <w:r w:rsidRPr="008E27D8">
              <w:t>Rp</w:t>
            </w:r>
            <w:proofErr w:type="spellEnd"/>
            <w:r>
              <w:t>.</w:t>
            </w:r>
            <w:r w:rsidRPr="008E27D8">
              <w:t xml:space="preserve"> </w:t>
            </w:r>
            <w:r>
              <w:t>…</w:t>
            </w:r>
            <w:r w:rsidRPr="008E27D8">
              <w:t xml:space="preserve"> </w:t>
            </w:r>
            <w:r>
              <w:t>x</w:t>
            </w:r>
            <w:r w:rsidRPr="008E27D8">
              <w:t xml:space="preserve"> </w:t>
            </w:r>
            <w:r>
              <w:t>.......</w:t>
            </w:r>
            <w:r w:rsidRPr="008E27D8">
              <w:t>(</w:t>
            </w:r>
            <w:proofErr w:type="spellStart"/>
            <w:r w:rsidRPr="008E27D8">
              <w:t>jml</w:t>
            </w:r>
            <w:r>
              <w:t>h</w:t>
            </w:r>
            <w:proofErr w:type="spellEnd"/>
            <w:r w:rsidRPr="008E27D8">
              <w:t xml:space="preserve"> </w:t>
            </w:r>
            <w:proofErr w:type="spellStart"/>
            <w:r>
              <w:t>l</w:t>
            </w:r>
            <w:r w:rsidRPr="008E27D8">
              <w:t>emb</w:t>
            </w:r>
            <w:r>
              <w:t>a</w:t>
            </w:r>
            <w:r w:rsidRPr="008E27D8">
              <w:t>ran</w:t>
            </w:r>
            <w:proofErr w:type="spellEnd"/>
            <w:r>
              <w:t>)</w:t>
            </w:r>
            <w:r w:rsidRPr="008E27D8">
              <w:t xml:space="preserve"> </w:t>
            </w:r>
            <w:r>
              <w:t xml:space="preserve">= </w:t>
            </w:r>
            <w:proofErr w:type="spellStart"/>
            <w:r w:rsidRPr="008E27D8">
              <w:t>Rp</w:t>
            </w:r>
            <w:proofErr w:type="spellEnd"/>
            <w:r>
              <w:t>........</w:t>
            </w:r>
            <w:r w:rsidRPr="008E27D8">
              <w:t>.</w:t>
            </w:r>
            <w:r>
              <w:t>...</w:t>
            </w:r>
          </w:p>
        </w:tc>
      </w:tr>
      <w:tr w:rsidR="009144C6" w14:paraId="1DE1BAFC" w14:textId="77777777" w:rsidTr="008E27D8">
        <w:trPr>
          <w:trHeight w:hRule="exact" w:val="275"/>
        </w:trPr>
        <w:tc>
          <w:tcPr>
            <w:tcW w:w="5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A11B6" w14:textId="77777777" w:rsidR="009144C6" w:rsidRDefault="009144C6"/>
        </w:tc>
        <w:tc>
          <w:tcPr>
            <w:tcW w:w="2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631D5" w14:textId="77777777" w:rsidR="009144C6" w:rsidRDefault="009144C6"/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2937E" w14:textId="0E2781C9" w:rsidR="009144C6" w:rsidRDefault="00FB070B">
            <w:pPr>
              <w:spacing w:line="200" w:lineRule="exact"/>
              <w:ind w:left="102"/>
            </w:pPr>
            <w:r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0C0131A" wp14:editId="4411912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32385</wp:posOffset>
                      </wp:positionV>
                      <wp:extent cx="95250" cy="85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EE53E7" id="Rectangle 6" o:spid="_x0000_s1026" style="position:absolute;margin-left:5pt;margin-top:2.55pt;width:7.5pt;height: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47323" w:rsidRPr="008E27D8">
              <w:t xml:space="preserve"> </w:t>
            </w:r>
            <w:r w:rsidRPr="008E27D8">
              <w:t xml:space="preserve">  </w:t>
            </w:r>
            <w:r w:rsidR="008E27D8">
              <w:t xml:space="preserve">  </w:t>
            </w:r>
            <w:proofErr w:type="spellStart"/>
            <w:r w:rsidR="00247323" w:rsidRPr="008E27D8">
              <w:t>P</w:t>
            </w:r>
            <w:r w:rsidR="00247323">
              <w:t>e</w:t>
            </w:r>
            <w:r w:rsidR="00247323" w:rsidRPr="008E27D8">
              <w:t>ng</w:t>
            </w:r>
            <w:r w:rsidR="00247323">
              <w:t>ir</w:t>
            </w:r>
            <w:r w:rsidR="00247323" w:rsidRPr="008E27D8">
              <w:t>im</w:t>
            </w:r>
            <w:r w:rsidR="00247323">
              <w:t>an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1DD1" w14:textId="77777777" w:rsidR="009144C6" w:rsidRDefault="00247323">
            <w:pPr>
              <w:spacing w:line="200" w:lineRule="exact"/>
              <w:ind w:left="167"/>
            </w:pPr>
            <w:proofErr w:type="spellStart"/>
            <w:r w:rsidRPr="008E27D8">
              <w:t>Rp</w:t>
            </w:r>
            <w:proofErr w:type="spellEnd"/>
            <w:r>
              <w:t>.........</w:t>
            </w:r>
            <w:r w:rsidRPr="008E27D8">
              <w:t>.</w:t>
            </w:r>
            <w:r>
              <w:t>..</w:t>
            </w:r>
          </w:p>
        </w:tc>
      </w:tr>
      <w:tr w:rsidR="009144C6" w14:paraId="626FEFB1" w14:textId="77777777" w:rsidTr="008E27D8">
        <w:trPr>
          <w:trHeight w:hRule="exact" w:val="29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2A23" w14:textId="77777777" w:rsidR="009144C6" w:rsidRDefault="009144C6"/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83B0" w14:textId="77777777" w:rsidR="009144C6" w:rsidRDefault="009144C6"/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8E443" w14:textId="06A11832" w:rsidR="009144C6" w:rsidRDefault="00FB070B">
            <w:pPr>
              <w:spacing w:line="200" w:lineRule="exact"/>
              <w:ind w:left="102"/>
            </w:pPr>
            <w:r w:rsidRPr="008E27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8474FA" wp14:editId="304DFDA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32385</wp:posOffset>
                      </wp:positionV>
                      <wp:extent cx="95250" cy="857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E596F6" id="Rectangle 7" o:spid="_x0000_s1026" style="position:absolute;margin-left:4.75pt;margin-top:2.55pt;width:7.5pt;height: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47323" w:rsidRPr="008E27D8">
              <w:t xml:space="preserve">  </w:t>
            </w:r>
            <w:r w:rsidRPr="008E27D8">
              <w:t xml:space="preserve"> </w:t>
            </w:r>
            <w:r w:rsidR="008E27D8">
              <w:t xml:space="preserve">  </w:t>
            </w:r>
            <w:r w:rsidR="00247323" w:rsidRPr="008E27D8">
              <w:t>L</w:t>
            </w:r>
            <w:r w:rsidR="00247323">
              <w:t>a</w:t>
            </w:r>
            <w:r w:rsidR="00247323" w:rsidRPr="008E27D8">
              <w:t>in-</w:t>
            </w:r>
            <w:r w:rsidR="00247323">
              <w:t>lain</w:t>
            </w:r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99257" w14:textId="77777777" w:rsidR="009144C6" w:rsidRDefault="00247323">
            <w:pPr>
              <w:spacing w:line="200" w:lineRule="exact"/>
              <w:ind w:left="167"/>
            </w:pPr>
            <w:proofErr w:type="spellStart"/>
            <w:r w:rsidRPr="008E27D8">
              <w:t>Rp</w:t>
            </w:r>
            <w:proofErr w:type="spellEnd"/>
            <w:r>
              <w:t>.........</w:t>
            </w:r>
            <w:r w:rsidRPr="008E27D8">
              <w:t>.</w:t>
            </w:r>
            <w:r>
              <w:t>..</w:t>
            </w:r>
          </w:p>
        </w:tc>
      </w:tr>
      <w:tr w:rsidR="009144C6" w14:paraId="2771DDC9" w14:textId="77777777" w:rsidTr="008E27D8">
        <w:trPr>
          <w:trHeight w:hRule="exact" w:val="28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49D7" w14:textId="77777777" w:rsidR="009144C6" w:rsidRDefault="009144C6"/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CB691" w14:textId="77777777" w:rsidR="009144C6" w:rsidRDefault="009144C6"/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49D17" w14:textId="77777777" w:rsidR="009144C6" w:rsidRDefault="00247323">
            <w:pPr>
              <w:spacing w:line="200" w:lineRule="exact"/>
              <w:ind w:left="421"/>
            </w:pPr>
            <w:proofErr w:type="spellStart"/>
            <w:r w:rsidRPr="008E27D8">
              <w:t>Jum</w:t>
            </w:r>
            <w:r>
              <w:t>l</w:t>
            </w:r>
            <w:r w:rsidRPr="008E27D8">
              <w:t>a</w:t>
            </w:r>
            <w:r>
              <w:t>h</w:t>
            </w:r>
            <w:proofErr w:type="spellEnd"/>
          </w:p>
        </w:tc>
        <w:tc>
          <w:tcPr>
            <w:tcW w:w="4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B289D" w14:textId="77777777" w:rsidR="009144C6" w:rsidRDefault="00247323">
            <w:pPr>
              <w:spacing w:line="200" w:lineRule="exact"/>
              <w:ind w:left="167"/>
            </w:pPr>
            <w:proofErr w:type="spellStart"/>
            <w:r w:rsidRPr="008E27D8">
              <w:t>Rp</w:t>
            </w:r>
            <w:proofErr w:type="spellEnd"/>
            <w:r>
              <w:t>.</w:t>
            </w:r>
            <w:r w:rsidRPr="008E27D8">
              <w:t xml:space="preserve"> </w:t>
            </w:r>
            <w:r>
              <w:t>…......</w:t>
            </w:r>
          </w:p>
        </w:tc>
      </w:tr>
      <w:tr w:rsidR="009144C6" w14:paraId="60090AF6" w14:textId="77777777" w:rsidTr="008E27D8">
        <w:trPr>
          <w:trHeight w:hRule="exact" w:val="413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63E30" w14:textId="77777777" w:rsidR="009144C6" w:rsidRDefault="00247323">
            <w:pPr>
              <w:spacing w:line="200" w:lineRule="exact"/>
              <w:ind w:left="149" w:right="141"/>
              <w:jc w:val="center"/>
            </w:pPr>
            <w:r w:rsidRPr="008E27D8">
              <w:t>4.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C8CEE" w14:textId="77777777" w:rsidR="009144C6" w:rsidRDefault="00247323">
            <w:pPr>
              <w:spacing w:line="200" w:lineRule="exact"/>
              <w:ind w:left="109"/>
            </w:pPr>
            <w:proofErr w:type="spellStart"/>
            <w:r w:rsidRPr="008E27D8">
              <w:t>W</w:t>
            </w:r>
            <w:r>
              <w:t>a</w:t>
            </w:r>
            <w:r w:rsidRPr="008E27D8">
              <w:t>k</w:t>
            </w:r>
            <w:r>
              <w:t>tu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p</w:t>
            </w:r>
            <w:r>
              <w:t>e</w:t>
            </w:r>
            <w:r w:rsidRPr="008E27D8">
              <w:t>ny</w:t>
            </w:r>
            <w:r>
              <w:t>e</w:t>
            </w:r>
            <w:r w:rsidRPr="008E27D8">
              <w:t>d</w:t>
            </w:r>
            <w:r>
              <w:t>iaan</w:t>
            </w:r>
            <w:proofErr w:type="spellEnd"/>
          </w:p>
        </w:tc>
        <w:tc>
          <w:tcPr>
            <w:tcW w:w="595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769F8" w14:textId="53B2845B" w:rsidR="009144C6" w:rsidRPr="008E27D8" w:rsidRDefault="00D1086F" w:rsidP="00D1086F">
            <w:pPr>
              <w:spacing w:line="200" w:lineRule="exact"/>
              <w:ind w:left="125" w:firstLine="29"/>
            </w:pPr>
            <w:r>
              <w:t>6</w:t>
            </w:r>
            <w:r w:rsidR="009302F7" w:rsidRPr="008E27D8">
              <w:t xml:space="preserve"> (</w:t>
            </w:r>
            <w:proofErr w:type="spellStart"/>
            <w:r>
              <w:t>enam</w:t>
            </w:r>
            <w:proofErr w:type="spellEnd"/>
            <w:r w:rsidR="009302F7" w:rsidRPr="008E27D8">
              <w:t>)</w:t>
            </w:r>
            <w:r w:rsidR="00B374B3" w:rsidRPr="008E27D8">
              <w:t xml:space="preserve"> Hari </w:t>
            </w:r>
            <w:proofErr w:type="spellStart"/>
            <w:r w:rsidR="00B374B3" w:rsidRPr="008E27D8">
              <w:t>Kerja</w:t>
            </w:r>
            <w:proofErr w:type="spellEnd"/>
            <w:r>
              <w:t xml:space="preserve"> </w:t>
            </w:r>
          </w:p>
        </w:tc>
      </w:tr>
      <w:tr w:rsidR="009144C6" w14:paraId="618FD3B0" w14:textId="77777777" w:rsidTr="00D1086F">
        <w:trPr>
          <w:trHeight w:hRule="exact" w:val="1724"/>
        </w:trPr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65E3A" w14:textId="77777777" w:rsidR="009144C6" w:rsidRDefault="00247323">
            <w:pPr>
              <w:spacing w:line="220" w:lineRule="exact"/>
              <w:ind w:left="149" w:right="141"/>
              <w:jc w:val="center"/>
            </w:pPr>
            <w:r w:rsidRPr="008E27D8">
              <w:t>5.</w:t>
            </w:r>
          </w:p>
        </w:tc>
        <w:tc>
          <w:tcPr>
            <w:tcW w:w="871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9AF42" w14:textId="77777777" w:rsidR="009144C6" w:rsidRDefault="00247323">
            <w:pPr>
              <w:spacing w:line="220" w:lineRule="exact"/>
              <w:ind w:left="109"/>
            </w:pPr>
            <w:proofErr w:type="spellStart"/>
            <w:r w:rsidRPr="008E27D8">
              <w:t>P</w:t>
            </w:r>
            <w:r>
              <w:t>e</w:t>
            </w:r>
            <w:r w:rsidRPr="008E27D8">
              <w:t>nj</w:t>
            </w:r>
            <w:r>
              <w:t>elasan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penghitaman</w:t>
            </w:r>
            <w:proofErr w:type="spellEnd"/>
            <w:r w:rsidRPr="008E27D8">
              <w:t>/</w:t>
            </w:r>
            <w:proofErr w:type="spellStart"/>
            <w:r w:rsidRPr="008E27D8">
              <w:t>pengaburan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Inform</w:t>
            </w:r>
            <w:r>
              <w:t>a</w:t>
            </w:r>
            <w:r w:rsidRPr="008E27D8">
              <w:t>s</w:t>
            </w:r>
            <w:r>
              <w:t>i</w:t>
            </w:r>
            <w:proofErr w:type="spellEnd"/>
            <w:r w:rsidRPr="008E27D8">
              <w:t xml:space="preserve"> yan</w:t>
            </w:r>
            <w:r>
              <w:t>g</w:t>
            </w:r>
            <w:r w:rsidRPr="008E27D8">
              <w:t xml:space="preserve"> </w:t>
            </w:r>
            <w:proofErr w:type="spellStart"/>
            <w:r w:rsidRPr="008E27D8">
              <w:t>dimohon</w:t>
            </w:r>
            <w:proofErr w:type="spellEnd"/>
            <w:r w:rsidRPr="008E27D8">
              <w:t>***</w:t>
            </w:r>
            <w:r>
              <w:t>*</w:t>
            </w:r>
            <w:r w:rsidRPr="008E27D8">
              <w:t xml:space="preserve"> (</w:t>
            </w:r>
            <w:proofErr w:type="spellStart"/>
            <w:r>
              <w:t>t</w:t>
            </w:r>
            <w:r w:rsidRPr="008E27D8">
              <w:t>ambahk</w:t>
            </w:r>
            <w:r>
              <w:t>an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k</w:t>
            </w:r>
            <w:r>
              <w:t>e</w:t>
            </w:r>
            <w:r w:rsidRPr="008E27D8">
              <w:t>r</w:t>
            </w:r>
            <w:r>
              <w:t>tas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b</w:t>
            </w:r>
            <w:r>
              <w:t>i</w:t>
            </w:r>
            <w:r w:rsidRPr="008E27D8">
              <w:t>l</w:t>
            </w:r>
            <w:r>
              <w:t>a</w:t>
            </w:r>
            <w:proofErr w:type="spellEnd"/>
            <w:r w:rsidRPr="008E27D8">
              <w:t xml:space="preserve"> </w:t>
            </w:r>
            <w:proofErr w:type="spellStart"/>
            <w:r w:rsidRPr="008E27D8">
              <w:t>p</w:t>
            </w:r>
            <w:r>
              <w:t>e</w:t>
            </w:r>
            <w:r w:rsidRPr="008E27D8">
              <w:t>r</w:t>
            </w:r>
            <w:r>
              <w:t>l</w:t>
            </w:r>
            <w:r w:rsidRPr="008E27D8">
              <w:t>u</w:t>
            </w:r>
            <w:proofErr w:type="spellEnd"/>
            <w:r>
              <w:t>)</w:t>
            </w:r>
          </w:p>
          <w:p w14:paraId="36D77B5C" w14:textId="77777777" w:rsidR="00D1086F" w:rsidRDefault="00D1086F" w:rsidP="00FB2A2B">
            <w:pPr>
              <w:ind w:left="76"/>
              <w:jc w:val="both"/>
            </w:pPr>
          </w:p>
          <w:p w14:paraId="59565F38" w14:textId="3F7D6876" w:rsidR="009144C6" w:rsidRPr="00FB2A2B" w:rsidRDefault="00D1086F" w:rsidP="00D1086F">
            <w:pPr>
              <w:ind w:left="76" w:right="25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086F">
              <w:t>B</w:t>
            </w:r>
            <w:r w:rsidRPr="00D1086F">
              <w:rPr>
                <w:lang w:val="id-ID"/>
              </w:rPr>
              <w:t xml:space="preserve">erdasarkan Peraturan </w:t>
            </w:r>
            <w:proofErr w:type="spellStart"/>
            <w:r w:rsidRPr="00D1086F">
              <w:t>Kepala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Badan</w:t>
            </w:r>
            <w:proofErr w:type="spellEnd"/>
            <w:r w:rsidRPr="00D1086F">
              <w:t xml:space="preserve"> POM </w:t>
            </w:r>
            <w:proofErr w:type="spellStart"/>
            <w:r w:rsidRPr="00D1086F">
              <w:t>Nomor</w:t>
            </w:r>
            <w:proofErr w:type="spellEnd"/>
            <w:r w:rsidRPr="00D1086F">
              <w:t xml:space="preserve"> 6 </w:t>
            </w:r>
            <w:proofErr w:type="spellStart"/>
            <w:r w:rsidRPr="00D1086F">
              <w:t>Tahun</w:t>
            </w:r>
            <w:proofErr w:type="spellEnd"/>
            <w:r w:rsidRPr="00D1086F">
              <w:t xml:space="preserve"> 2017 </w:t>
            </w:r>
            <w:proofErr w:type="spellStart"/>
            <w:r w:rsidRPr="00D1086F">
              <w:t>tentang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Daftar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Informasi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Publik</w:t>
            </w:r>
            <w:proofErr w:type="spellEnd"/>
            <w:r w:rsidRPr="00D1086F">
              <w:t xml:space="preserve"> yang </w:t>
            </w:r>
            <w:proofErr w:type="spellStart"/>
            <w:r w:rsidRPr="00D1086F">
              <w:t>Dikecualikan</w:t>
            </w:r>
            <w:proofErr w:type="spellEnd"/>
            <w:r w:rsidRPr="00D1086F">
              <w:t xml:space="preserve"> di </w:t>
            </w:r>
            <w:proofErr w:type="spellStart"/>
            <w:r w:rsidRPr="00D1086F">
              <w:t>Lingkungan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Badan</w:t>
            </w:r>
            <w:proofErr w:type="spellEnd"/>
            <w:r w:rsidRPr="00D1086F">
              <w:t xml:space="preserve"> POM, data </w:t>
            </w:r>
            <w:proofErr w:type="spellStart"/>
            <w:r w:rsidRPr="00D1086F">
              <w:t>produk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kosmetik</w:t>
            </w:r>
            <w:proofErr w:type="spellEnd"/>
            <w:r w:rsidRPr="00D1086F">
              <w:t xml:space="preserve"> yang </w:t>
            </w:r>
            <w:proofErr w:type="spellStart"/>
            <w:r w:rsidRPr="00D1086F">
              <w:t>tidak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memiliki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izin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edar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dari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Badan</w:t>
            </w:r>
            <w:proofErr w:type="spellEnd"/>
            <w:r w:rsidRPr="00D1086F">
              <w:t xml:space="preserve"> POM </w:t>
            </w:r>
            <w:proofErr w:type="spellStart"/>
            <w:r w:rsidRPr="00D1086F">
              <w:t>tetapi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masih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beredar</w:t>
            </w:r>
            <w:proofErr w:type="spellEnd"/>
            <w:r w:rsidRPr="00D1086F">
              <w:t xml:space="preserve"> di </w:t>
            </w:r>
            <w:proofErr w:type="spellStart"/>
            <w:r w:rsidRPr="00D1086F">
              <w:t>pasaran</w:t>
            </w:r>
            <w:proofErr w:type="spellEnd"/>
            <w:r w:rsidRPr="00D1086F">
              <w:t xml:space="preserve">, </w:t>
            </w:r>
            <w:proofErr w:type="spellStart"/>
            <w:r w:rsidRPr="00D1086F">
              <w:t>merupakan</w:t>
            </w:r>
            <w:proofErr w:type="spellEnd"/>
            <w:r w:rsidRPr="00D1086F">
              <w:t xml:space="preserve"> </w:t>
            </w:r>
            <w:proofErr w:type="spellStart"/>
            <w:r w:rsidRPr="00D1086F">
              <w:rPr>
                <w:b/>
              </w:rPr>
              <w:t>informasi</w:t>
            </w:r>
            <w:proofErr w:type="spellEnd"/>
            <w:r w:rsidRPr="00D1086F">
              <w:rPr>
                <w:b/>
              </w:rPr>
              <w:t xml:space="preserve"> yang </w:t>
            </w:r>
            <w:proofErr w:type="spellStart"/>
            <w:r w:rsidRPr="00D1086F">
              <w:rPr>
                <w:b/>
              </w:rPr>
              <w:t>dikecualikan</w:t>
            </w:r>
            <w:proofErr w:type="spellEnd"/>
            <w:r w:rsidRPr="00D1086F">
              <w:rPr>
                <w:b/>
                <w:lang w:val="id-ID"/>
              </w:rPr>
              <w:t xml:space="preserve"> </w:t>
            </w:r>
            <w:r w:rsidRPr="00D1086F">
              <w:t>(</w:t>
            </w:r>
            <w:proofErr w:type="spellStart"/>
            <w:r w:rsidRPr="00D1086F">
              <w:t>termasuk</w:t>
            </w:r>
            <w:proofErr w:type="spellEnd"/>
            <w:r w:rsidRPr="00D1086F">
              <w:t xml:space="preserve"> K</w:t>
            </w:r>
            <w:r w:rsidRPr="00D1086F">
              <w:rPr>
                <w:lang w:val="id-ID"/>
              </w:rPr>
              <w:t xml:space="preserve">ategori Data dan </w:t>
            </w:r>
            <w:r w:rsidRPr="00D1086F">
              <w:t>I</w:t>
            </w:r>
            <w:r w:rsidRPr="00D1086F">
              <w:rPr>
                <w:lang w:val="id-ID"/>
              </w:rPr>
              <w:t>nformasi terkait Pengawasan Obat dan Makanan</w:t>
            </w:r>
            <w:r w:rsidRPr="00D1086F">
              <w:t xml:space="preserve">), </w:t>
            </w:r>
            <w:proofErr w:type="spellStart"/>
            <w:r w:rsidRPr="00D1086F">
              <w:t>oleh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karena</w:t>
            </w:r>
            <w:proofErr w:type="spellEnd"/>
            <w:r w:rsidRPr="00D1086F">
              <w:t xml:space="preserve"> </w:t>
            </w:r>
            <w:proofErr w:type="spellStart"/>
            <w:r w:rsidRPr="00D1086F">
              <w:t>itu</w:t>
            </w:r>
            <w:proofErr w:type="spellEnd"/>
            <w:r w:rsidRPr="00D1086F">
              <w:t xml:space="preserve">, </w:t>
            </w:r>
            <w:r w:rsidRPr="00D1086F">
              <w:rPr>
                <w:b/>
              </w:rPr>
              <w:t xml:space="preserve">data </w:t>
            </w:r>
            <w:proofErr w:type="spellStart"/>
            <w:r w:rsidRPr="00D1086F">
              <w:rPr>
                <w:b/>
              </w:rPr>
              <w:t>tersebut</w:t>
            </w:r>
            <w:proofErr w:type="spellEnd"/>
            <w:r w:rsidRPr="00D1086F">
              <w:rPr>
                <w:b/>
              </w:rPr>
              <w:t xml:space="preserve"> </w:t>
            </w:r>
            <w:proofErr w:type="spellStart"/>
            <w:r w:rsidRPr="00D1086F">
              <w:rPr>
                <w:b/>
              </w:rPr>
              <w:t>tidak</w:t>
            </w:r>
            <w:proofErr w:type="spellEnd"/>
            <w:r w:rsidRPr="00D1086F">
              <w:rPr>
                <w:b/>
              </w:rPr>
              <w:t xml:space="preserve"> </w:t>
            </w:r>
            <w:proofErr w:type="spellStart"/>
            <w:r w:rsidRPr="00D1086F">
              <w:rPr>
                <w:b/>
              </w:rPr>
              <w:t>dapat</w:t>
            </w:r>
            <w:proofErr w:type="spellEnd"/>
            <w:r w:rsidRPr="00D1086F">
              <w:rPr>
                <w:b/>
              </w:rPr>
              <w:t xml:space="preserve"> kami </w:t>
            </w:r>
            <w:proofErr w:type="spellStart"/>
            <w:r w:rsidRPr="00D1086F">
              <w:rPr>
                <w:b/>
              </w:rPr>
              <w:t>berikan</w:t>
            </w:r>
            <w:proofErr w:type="spellEnd"/>
            <w:r w:rsidR="00FB2A2B" w:rsidRPr="00FB2A2B">
              <w:rPr>
                <w:sz w:val="18"/>
                <w:szCs w:val="18"/>
              </w:rPr>
              <w:t>.</w:t>
            </w:r>
          </w:p>
        </w:tc>
      </w:tr>
    </w:tbl>
    <w:p w14:paraId="65B8F9CD" w14:textId="6F6CDFBC" w:rsidR="009144C6" w:rsidRDefault="009144C6">
      <w:pPr>
        <w:spacing w:before="8" w:line="160" w:lineRule="exact"/>
        <w:rPr>
          <w:sz w:val="16"/>
          <w:szCs w:val="16"/>
        </w:rPr>
      </w:pPr>
    </w:p>
    <w:p w14:paraId="045418C6" w14:textId="5DBF0B63" w:rsidR="009144C6" w:rsidRDefault="00247323">
      <w:pPr>
        <w:spacing w:before="33"/>
        <w:ind w:left="168"/>
      </w:pPr>
      <w:r>
        <w:rPr>
          <w:b/>
          <w:spacing w:val="-1"/>
        </w:rPr>
        <w:t>B</w:t>
      </w:r>
      <w:r>
        <w:rPr>
          <w:b/>
        </w:rPr>
        <w:t xml:space="preserve">.  </w:t>
      </w:r>
      <w:r>
        <w:rPr>
          <w:b/>
          <w:spacing w:val="26"/>
        </w:rPr>
        <w:t xml:space="preserve"> </w:t>
      </w:r>
      <w:proofErr w:type="spellStart"/>
      <w:r>
        <w:rPr>
          <w:b/>
          <w:spacing w:val="-1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t</w:t>
      </w:r>
      <w:r>
        <w:rPr>
          <w:b/>
        </w:rPr>
        <w:t>id</w:t>
      </w:r>
      <w:r>
        <w:rPr>
          <w:b/>
          <w:spacing w:val="3"/>
        </w:rPr>
        <w:t>a</w:t>
      </w:r>
      <w:r>
        <w:rPr>
          <w:b/>
        </w:rPr>
        <w:t>k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d</w:t>
      </w:r>
      <w:r>
        <w:rPr>
          <w:b/>
          <w:spacing w:val="1"/>
        </w:rPr>
        <w:t>a</w:t>
      </w:r>
      <w:r>
        <w:rPr>
          <w:b/>
        </w:rPr>
        <w:t>p</w:t>
      </w:r>
      <w:r>
        <w:rPr>
          <w:b/>
          <w:spacing w:val="1"/>
        </w:rPr>
        <w:t>a</w:t>
      </w:r>
      <w:r>
        <w:rPr>
          <w:b/>
        </w:rPr>
        <w:t>t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di</w:t>
      </w:r>
      <w:r>
        <w:rPr>
          <w:b/>
          <w:spacing w:val="-1"/>
        </w:rPr>
        <w:t>b</w:t>
      </w:r>
      <w:r>
        <w:rPr>
          <w:b/>
        </w:rPr>
        <w:t>e</w:t>
      </w:r>
      <w:r>
        <w:rPr>
          <w:b/>
          <w:spacing w:val="1"/>
        </w:rPr>
        <w:t>r</w:t>
      </w:r>
      <w:r>
        <w:rPr>
          <w:b/>
          <w:spacing w:val="2"/>
        </w:rPr>
        <w:t>i</w:t>
      </w:r>
      <w:r>
        <w:rPr>
          <w:b/>
          <w:spacing w:val="-3"/>
        </w:rPr>
        <w:t>k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  <w:spacing w:val="-3"/>
        </w:rPr>
        <w:t>k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1"/>
        </w:rPr>
        <w:t>e</w:t>
      </w:r>
      <w:r>
        <w:rPr>
          <w:b/>
        </w:rPr>
        <w:t>n</w:t>
      </w:r>
      <w:r>
        <w:rPr>
          <w:b/>
          <w:spacing w:val="1"/>
        </w:rPr>
        <w:t>a</w:t>
      </w:r>
      <w:proofErr w:type="spellEnd"/>
      <w:r>
        <w:rPr>
          <w:b/>
          <w:spacing w:val="4"/>
        </w:rPr>
        <w:t>:</w:t>
      </w:r>
      <w:r>
        <w:rPr>
          <w:spacing w:val="-1"/>
        </w:rPr>
        <w:t>*</w:t>
      </w:r>
      <w:proofErr w:type="gramEnd"/>
      <w:r>
        <w:rPr>
          <w:spacing w:val="-1"/>
        </w:rPr>
        <w:t>*</w:t>
      </w:r>
    </w:p>
    <w:p w14:paraId="29471B9A" w14:textId="3AACDC3E" w:rsidR="009144C6" w:rsidRDefault="00776886" w:rsidP="00521DDE">
      <w:pPr>
        <w:spacing w:line="220" w:lineRule="exact"/>
        <w:ind w:left="426" w:firstLine="39"/>
      </w:pPr>
      <w:r>
        <w:rPr>
          <w:rFonts w:ascii="FontAwesome" w:eastAsia="FontAwesome" w:hAnsi="FontAwesome" w:cs="FontAwesome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4EFB29" wp14:editId="25883E56">
                <wp:simplePos x="0" y="0"/>
                <wp:positionH relativeFrom="column">
                  <wp:posOffset>342900</wp:posOffset>
                </wp:positionH>
                <wp:positionV relativeFrom="paragraph">
                  <wp:posOffset>18415</wp:posOffset>
                </wp:positionV>
                <wp:extent cx="95250" cy="85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586093" w14:textId="77777777" w:rsidR="00776886" w:rsidRDefault="00776886" w:rsidP="00776886">
                            <w:pPr>
                              <w:jc w:val="center"/>
                            </w:pPr>
                            <w:r>
                              <w:rPr>
                                <w:rFonts w:ascii="FontAwesome" w:hAnsi="FontAwesome"/>
                                <w:i/>
                                <w:spacing w:val="1"/>
                              </w:rPr>
                              <w:t>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FB29" id="Rectangle 8" o:spid="_x0000_s1026" style="position:absolute;left:0;text-align:left;margin-left:27pt;margin-top:1.45pt;width:7.5pt;height: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" fillcolor="window" strokecolor="windowText" strokeweight="1pt">
                <v:textbox>
                  <w:txbxContent>
                    <w:p w14:paraId="74586093" w14:textId="77777777" w:rsidR="00776886" w:rsidRDefault="00776886" w:rsidP="00776886">
                      <w:pPr>
                        <w:jc w:val="center"/>
                      </w:pPr>
                      <w:r>
                        <w:rPr>
                          <w:rFonts w:ascii="FontAwesome" w:hAnsi="FontAwesome"/>
                          <w:i/>
                          <w:spacing w:val="1"/>
                        </w:rPr>
                        <w:t></w:t>
                      </w:r>
                    </w:p>
                  </w:txbxContent>
                </v:textbox>
              </v:rect>
            </w:pict>
          </mc:Fallback>
        </mc:AlternateContent>
      </w:r>
      <w:r w:rsidR="00707D88">
        <w:rPr>
          <w:rFonts w:ascii="FontAwesome" w:eastAsia="FontAwesome" w:hAnsi="FontAwesome" w:cs="FontAwesome"/>
        </w:rPr>
        <w:t xml:space="preserve"> </w:t>
      </w:r>
      <w:r w:rsidR="00FB7A61">
        <w:rPr>
          <w:rFonts w:ascii="FontAwesome" w:eastAsia="FontAwesome" w:hAnsi="FontAwesome" w:cs="FontAwesome"/>
        </w:rPr>
        <w:t xml:space="preserve"> </w:t>
      </w:r>
      <w:r w:rsidR="00521DDE">
        <w:rPr>
          <w:rFonts w:ascii="FontAwesome" w:eastAsia="FontAwesome" w:hAnsi="FontAwesome" w:cs="FontAwesome"/>
        </w:rPr>
        <w:tab/>
        <w:t xml:space="preserve">  </w:t>
      </w:r>
      <w:proofErr w:type="spellStart"/>
      <w:r w:rsidR="00247323">
        <w:rPr>
          <w:spacing w:val="1"/>
        </w:rPr>
        <w:t>I</w:t>
      </w:r>
      <w:r w:rsidR="00247323">
        <w:rPr>
          <w:spacing w:val="-1"/>
        </w:rPr>
        <w:t>n</w:t>
      </w:r>
      <w:r w:rsidR="00247323">
        <w:rPr>
          <w:spacing w:val="-2"/>
        </w:rPr>
        <w:t>f</w:t>
      </w:r>
      <w:r w:rsidR="00247323">
        <w:rPr>
          <w:spacing w:val="1"/>
        </w:rPr>
        <w:t>o</w:t>
      </w:r>
      <w:r w:rsidR="00247323">
        <w:rPr>
          <w:spacing w:val="3"/>
        </w:rPr>
        <w:t>r</w:t>
      </w:r>
      <w:r w:rsidR="00247323">
        <w:rPr>
          <w:spacing w:val="-4"/>
        </w:rPr>
        <w:t>m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i</w:t>
      </w:r>
      <w:proofErr w:type="spellEnd"/>
      <w:r w:rsidR="00247323">
        <w:rPr>
          <w:spacing w:val="-6"/>
        </w:rPr>
        <w:t xml:space="preserve"> </w:t>
      </w:r>
      <w:r w:rsidR="00247323">
        <w:rPr>
          <w:spacing w:val="-4"/>
        </w:rPr>
        <w:t>y</w:t>
      </w:r>
      <w:r w:rsidR="00247323">
        <w:rPr>
          <w:spacing w:val="3"/>
        </w:rPr>
        <w:t>a</w:t>
      </w:r>
      <w:r w:rsidR="00247323">
        <w:rPr>
          <w:spacing w:val="1"/>
        </w:rPr>
        <w:t>n</w:t>
      </w:r>
      <w:r w:rsidR="00247323">
        <w:t>g</w:t>
      </w:r>
      <w:r w:rsidR="00247323">
        <w:rPr>
          <w:spacing w:val="-5"/>
        </w:rPr>
        <w:t xml:space="preserve"> </w:t>
      </w:r>
      <w:proofErr w:type="spellStart"/>
      <w:r w:rsidR="00247323">
        <w:rPr>
          <w:spacing w:val="1"/>
        </w:rPr>
        <w:t>d</w:t>
      </w:r>
      <w:r w:rsidR="00247323">
        <w:rPr>
          <w:spacing w:val="2"/>
        </w:rPr>
        <w:t>i</w:t>
      </w:r>
      <w:r w:rsidR="00247323">
        <w:rPr>
          <w:spacing w:val="-4"/>
        </w:rPr>
        <w:t>m</w:t>
      </w:r>
      <w:r w:rsidR="00247323">
        <w:rPr>
          <w:spacing w:val="2"/>
        </w:rPr>
        <w:t>i</w:t>
      </w:r>
      <w:r w:rsidR="00247323">
        <w:rPr>
          <w:spacing w:val="-1"/>
        </w:rPr>
        <w:t>n</w:t>
      </w:r>
      <w:r w:rsidR="00247323">
        <w:t>ta</w:t>
      </w:r>
      <w:proofErr w:type="spellEnd"/>
      <w:r w:rsidR="00247323">
        <w:rPr>
          <w:spacing w:val="-6"/>
        </w:rPr>
        <w:t xml:space="preserve"> </w:t>
      </w:r>
      <w:proofErr w:type="spellStart"/>
      <w:r w:rsidR="00247323">
        <w:rPr>
          <w:spacing w:val="1"/>
        </w:rPr>
        <w:t>b</w:t>
      </w:r>
      <w:r w:rsidR="00247323">
        <w:t>e</w:t>
      </w:r>
      <w:r w:rsidR="00247323">
        <w:rPr>
          <w:spacing w:val="2"/>
        </w:rPr>
        <w:t>l</w:t>
      </w:r>
      <w:r w:rsidR="00247323">
        <w:rPr>
          <w:spacing w:val="1"/>
        </w:rPr>
        <w:t>u</w:t>
      </w:r>
      <w:r w:rsidR="00247323">
        <w:t>m</w:t>
      </w:r>
      <w:proofErr w:type="spellEnd"/>
      <w:r w:rsidR="00247323">
        <w:t xml:space="preserve"> </w:t>
      </w:r>
      <w:proofErr w:type="spellStart"/>
      <w:r w:rsidR="00247323">
        <w:rPr>
          <w:spacing w:val="1"/>
        </w:rPr>
        <w:t>d</w:t>
      </w:r>
      <w:r w:rsidR="00247323">
        <w:t>i</w:t>
      </w:r>
      <w:r w:rsidR="00247323">
        <w:rPr>
          <w:spacing w:val="-1"/>
        </w:rPr>
        <w:t>ku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ai</w:t>
      </w:r>
      <w:proofErr w:type="spellEnd"/>
    </w:p>
    <w:p w14:paraId="27FABB36" w14:textId="147252BA" w:rsidR="009144C6" w:rsidRDefault="00FB070B" w:rsidP="00521DDE">
      <w:pPr>
        <w:ind w:left="426" w:firstLine="39"/>
      </w:pPr>
      <w:r>
        <w:rPr>
          <w:rFonts w:ascii="FontAwesome" w:eastAsia="FontAwesome" w:hAnsi="FontAwesome" w:cs="FontAwesom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A40B84" wp14:editId="00DC6930">
                <wp:simplePos x="0" y="0"/>
                <wp:positionH relativeFrom="column">
                  <wp:posOffset>342900</wp:posOffset>
                </wp:positionH>
                <wp:positionV relativeFrom="paragraph">
                  <wp:posOffset>37465</wp:posOffset>
                </wp:positionV>
                <wp:extent cx="95250" cy="85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C273" id="Rectangle 9" o:spid="_x0000_s1026" style="position:absolute;margin-left:27pt;margin-top:2.95pt;width:7.5pt;height: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" fillcolor="window" strokecolor="windowText" strokeweight="1pt"/>
            </w:pict>
          </mc:Fallback>
        </mc:AlternateContent>
      </w:r>
      <w:r w:rsidR="00FB7A61">
        <w:rPr>
          <w:rFonts w:ascii="FontAwesome" w:eastAsia="FontAwesome" w:hAnsi="FontAwesome" w:cs="FontAwesome"/>
        </w:rPr>
        <w:t xml:space="preserve">    </w:t>
      </w:r>
      <w:r w:rsidR="00776886">
        <w:rPr>
          <w:rFonts w:ascii="FontAwesome" w:eastAsia="FontAwesome" w:hAnsi="FontAwesome" w:cs="FontAwesome"/>
        </w:rPr>
        <w:t xml:space="preserve"> </w:t>
      </w:r>
      <w:r w:rsidR="00521DDE">
        <w:rPr>
          <w:rFonts w:ascii="FontAwesome" w:eastAsia="FontAwesome" w:hAnsi="FontAwesome" w:cs="FontAwesome"/>
        </w:rPr>
        <w:t xml:space="preserve"> </w:t>
      </w:r>
      <w:proofErr w:type="spellStart"/>
      <w:r w:rsidR="00247323">
        <w:rPr>
          <w:spacing w:val="1"/>
        </w:rPr>
        <w:t>I</w:t>
      </w:r>
      <w:r w:rsidR="00247323">
        <w:rPr>
          <w:spacing w:val="-1"/>
        </w:rPr>
        <w:t>n</w:t>
      </w:r>
      <w:r w:rsidR="00247323">
        <w:rPr>
          <w:spacing w:val="-2"/>
        </w:rPr>
        <w:t>f</w:t>
      </w:r>
      <w:r w:rsidR="00247323">
        <w:rPr>
          <w:spacing w:val="1"/>
        </w:rPr>
        <w:t>o</w:t>
      </w:r>
      <w:r w:rsidR="00247323">
        <w:rPr>
          <w:spacing w:val="3"/>
        </w:rPr>
        <w:t>r</w:t>
      </w:r>
      <w:r w:rsidR="00247323">
        <w:rPr>
          <w:spacing w:val="-4"/>
        </w:rPr>
        <w:t>m</w:t>
      </w:r>
      <w:r w:rsidR="00247323">
        <w:rPr>
          <w:spacing w:val="3"/>
        </w:rPr>
        <w:t>a</w:t>
      </w:r>
      <w:r w:rsidR="00247323">
        <w:rPr>
          <w:spacing w:val="-1"/>
        </w:rPr>
        <w:t>s</w:t>
      </w:r>
      <w:r w:rsidR="00247323">
        <w:t>i</w:t>
      </w:r>
      <w:proofErr w:type="spellEnd"/>
      <w:r w:rsidR="00247323">
        <w:rPr>
          <w:spacing w:val="-6"/>
        </w:rPr>
        <w:t xml:space="preserve"> </w:t>
      </w:r>
      <w:r w:rsidR="00247323">
        <w:rPr>
          <w:spacing w:val="-4"/>
        </w:rPr>
        <w:t>y</w:t>
      </w:r>
      <w:r w:rsidR="00247323">
        <w:rPr>
          <w:spacing w:val="3"/>
        </w:rPr>
        <w:t>a</w:t>
      </w:r>
      <w:r w:rsidR="00247323">
        <w:rPr>
          <w:spacing w:val="1"/>
        </w:rPr>
        <w:t>n</w:t>
      </w:r>
      <w:r w:rsidR="00247323">
        <w:t>g</w:t>
      </w:r>
      <w:r w:rsidR="00247323">
        <w:rPr>
          <w:spacing w:val="-5"/>
        </w:rPr>
        <w:t xml:space="preserve"> </w:t>
      </w:r>
      <w:proofErr w:type="spellStart"/>
      <w:r w:rsidR="00247323">
        <w:rPr>
          <w:spacing w:val="1"/>
        </w:rPr>
        <w:t>d</w:t>
      </w:r>
      <w:r w:rsidR="00247323">
        <w:rPr>
          <w:spacing w:val="2"/>
        </w:rPr>
        <w:t>i</w:t>
      </w:r>
      <w:r w:rsidR="00247323">
        <w:rPr>
          <w:spacing w:val="-4"/>
        </w:rPr>
        <w:t>m</w:t>
      </w:r>
      <w:r w:rsidR="00247323">
        <w:rPr>
          <w:spacing w:val="2"/>
        </w:rPr>
        <w:t>i</w:t>
      </w:r>
      <w:r w:rsidR="00247323">
        <w:rPr>
          <w:spacing w:val="-1"/>
        </w:rPr>
        <w:t>n</w:t>
      </w:r>
      <w:r w:rsidR="00247323">
        <w:t>ta</w:t>
      </w:r>
      <w:proofErr w:type="spellEnd"/>
      <w:r w:rsidR="00247323">
        <w:rPr>
          <w:spacing w:val="-6"/>
        </w:rPr>
        <w:t xml:space="preserve"> </w:t>
      </w:r>
      <w:proofErr w:type="spellStart"/>
      <w:r w:rsidR="00247323">
        <w:rPr>
          <w:spacing w:val="1"/>
        </w:rPr>
        <w:t>b</w:t>
      </w:r>
      <w:r w:rsidR="00247323">
        <w:t>e</w:t>
      </w:r>
      <w:r w:rsidR="00247323">
        <w:rPr>
          <w:spacing w:val="2"/>
        </w:rPr>
        <w:t>l</w:t>
      </w:r>
      <w:r w:rsidR="00247323">
        <w:rPr>
          <w:spacing w:val="1"/>
        </w:rPr>
        <w:t>u</w:t>
      </w:r>
      <w:r w:rsidR="00247323">
        <w:t>m</w:t>
      </w:r>
      <w:proofErr w:type="spellEnd"/>
      <w:r w:rsidR="00247323">
        <w:t xml:space="preserve"> </w:t>
      </w:r>
      <w:proofErr w:type="spellStart"/>
      <w:r w:rsidR="00247323">
        <w:rPr>
          <w:spacing w:val="1"/>
        </w:rPr>
        <w:t>d</w:t>
      </w:r>
      <w:r w:rsidR="00247323">
        <w:t>i</w:t>
      </w:r>
      <w:r w:rsidR="00247323">
        <w:rPr>
          <w:spacing w:val="1"/>
        </w:rPr>
        <w:t>do</w:t>
      </w:r>
      <w:r w:rsidR="00247323">
        <w:rPr>
          <w:spacing w:val="-1"/>
        </w:rPr>
        <w:t>k</w:t>
      </w:r>
      <w:r w:rsidR="00247323">
        <w:rPr>
          <w:spacing w:val="1"/>
        </w:rPr>
        <w:t>u</w:t>
      </w:r>
      <w:r w:rsidR="00247323">
        <w:rPr>
          <w:spacing w:val="-4"/>
        </w:rPr>
        <w:t>m</w:t>
      </w:r>
      <w:r w:rsidR="00247323">
        <w:rPr>
          <w:spacing w:val="3"/>
        </w:rPr>
        <w:t>e</w:t>
      </w:r>
      <w:r w:rsidR="00247323">
        <w:rPr>
          <w:spacing w:val="-1"/>
        </w:rPr>
        <w:t>n</w:t>
      </w:r>
      <w:r w:rsidR="00247323">
        <w:t>t</w:t>
      </w:r>
      <w:r w:rsidR="00247323">
        <w:rPr>
          <w:spacing w:val="2"/>
        </w:rPr>
        <w:t>a</w:t>
      </w:r>
      <w:r w:rsidR="00247323">
        <w:rPr>
          <w:spacing w:val="-1"/>
        </w:rPr>
        <w:t>s</w:t>
      </w:r>
      <w:r w:rsidR="00247323">
        <w:t>i</w:t>
      </w:r>
      <w:r w:rsidR="00247323">
        <w:rPr>
          <w:spacing w:val="-1"/>
        </w:rPr>
        <w:t>k</w:t>
      </w:r>
      <w:r w:rsidR="00247323">
        <w:rPr>
          <w:spacing w:val="3"/>
        </w:rPr>
        <w:t>a</w:t>
      </w:r>
      <w:r w:rsidR="00247323">
        <w:t>n</w:t>
      </w:r>
      <w:proofErr w:type="spellEnd"/>
    </w:p>
    <w:p w14:paraId="58ECDF68" w14:textId="302FB26D" w:rsidR="009144C6" w:rsidRDefault="00247323">
      <w:pPr>
        <w:ind w:left="528"/>
      </w:pPr>
      <w:proofErr w:type="spellStart"/>
      <w:r>
        <w:rPr>
          <w:spacing w:val="2"/>
        </w:rPr>
        <w:t>P</w:t>
      </w:r>
      <w:r>
        <w:t>e</w:t>
      </w:r>
      <w:r>
        <w:rPr>
          <w:spacing w:val="1"/>
        </w:rPr>
        <w:t>n</w:t>
      </w:r>
      <w:r>
        <w:rPr>
          <w:spacing w:val="-4"/>
        </w:rPr>
        <w:t>y</w:t>
      </w:r>
      <w:r>
        <w:t>e</w:t>
      </w:r>
      <w:r>
        <w:rPr>
          <w:spacing w:val="1"/>
        </w:rPr>
        <w:t>d</w:t>
      </w:r>
      <w:r>
        <w:t>iaan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asi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3"/>
        </w:rPr>
        <w:t>a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rPr>
          <w:spacing w:val="1"/>
        </w:rPr>
        <w:t>b</w:t>
      </w:r>
      <w:r>
        <w:rPr>
          <w:spacing w:val="3"/>
        </w:rPr>
        <w:t>e</w:t>
      </w:r>
      <w:r>
        <w:t>l</w:t>
      </w:r>
      <w:r>
        <w:rPr>
          <w:spacing w:val="1"/>
        </w:rPr>
        <w:t>u</w:t>
      </w:r>
      <w:r>
        <w:t>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1"/>
        </w:rPr>
        <w:t>doku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tas</w:t>
      </w:r>
      <w:r>
        <w:rPr>
          <w:spacing w:val="2"/>
        </w:rPr>
        <w:t>i</w:t>
      </w:r>
      <w:r>
        <w:rPr>
          <w:spacing w:val="-1"/>
        </w:rPr>
        <w:t>k</w:t>
      </w:r>
      <w:r>
        <w:rPr>
          <w:spacing w:val="3"/>
        </w:rPr>
        <w:t>a</w:t>
      </w:r>
      <w:r>
        <w:t>n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1"/>
        </w:rPr>
        <w:t>d</w:t>
      </w:r>
      <w:r>
        <w:t>ila</w:t>
      </w:r>
      <w:r>
        <w:rPr>
          <w:spacing w:val="1"/>
        </w:rPr>
        <w:t>ku</w:t>
      </w:r>
      <w:r>
        <w:rPr>
          <w:spacing w:val="-1"/>
        </w:rPr>
        <w:t>k</w:t>
      </w:r>
      <w:r>
        <w:t>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1"/>
        </w:rPr>
        <w:t>d</w:t>
      </w:r>
      <w:r>
        <w:t>al</w:t>
      </w:r>
      <w:r>
        <w:rPr>
          <w:spacing w:val="3"/>
        </w:rPr>
        <w:t>a</w:t>
      </w:r>
      <w:r>
        <w:t>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2"/>
        </w:rPr>
        <w:t>j</w:t>
      </w:r>
      <w: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k</w:t>
      </w:r>
      <w:r>
        <w:t>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  <w:w w:val="99"/>
        </w:rPr>
        <w:t>w</w:t>
      </w:r>
      <w:r>
        <w:rPr>
          <w:w w:val="99"/>
        </w:rPr>
        <w:t>a</w:t>
      </w:r>
      <w:r>
        <w:rPr>
          <w:spacing w:val="-1"/>
          <w:w w:val="99"/>
        </w:rPr>
        <w:t>k</w:t>
      </w:r>
      <w:r>
        <w:rPr>
          <w:spacing w:val="2"/>
          <w:w w:val="99"/>
        </w:rPr>
        <w:t>t</w:t>
      </w:r>
      <w:r>
        <w:rPr>
          <w:w w:val="99"/>
        </w:rPr>
        <w:t>u</w:t>
      </w:r>
      <w:proofErr w:type="spellEnd"/>
      <w:r w:rsidR="00490779">
        <w:rPr>
          <w:w w:val="99"/>
        </w:rPr>
        <w:t xml:space="preserve"> 10</w:t>
      </w:r>
      <w:r w:rsidR="00B94075">
        <w:rPr>
          <w:w w:val="99"/>
        </w:rPr>
        <w:t xml:space="preserve"> Hari </w:t>
      </w:r>
      <w:proofErr w:type="spellStart"/>
      <w:r w:rsidR="00B94075">
        <w:rPr>
          <w:w w:val="99"/>
        </w:rPr>
        <w:t>Kerja</w:t>
      </w:r>
      <w:proofErr w:type="spellEnd"/>
      <w:r>
        <w:rPr>
          <w:spacing w:val="-1"/>
        </w:rPr>
        <w:t>*</w:t>
      </w:r>
      <w:r>
        <w:rPr>
          <w:spacing w:val="1"/>
        </w:rPr>
        <w:t>**</w:t>
      </w:r>
      <w:r>
        <w:rPr>
          <w:spacing w:val="-1"/>
        </w:rPr>
        <w:t>*</w:t>
      </w:r>
      <w:r>
        <w:t>*</w:t>
      </w:r>
    </w:p>
    <w:p w14:paraId="12437BFD" w14:textId="77777777" w:rsidR="009144C6" w:rsidRDefault="009144C6">
      <w:pPr>
        <w:spacing w:line="200" w:lineRule="exact"/>
      </w:pPr>
    </w:p>
    <w:p w14:paraId="41F85F45" w14:textId="77777777" w:rsidR="00FB070B" w:rsidRDefault="00FB070B">
      <w:pPr>
        <w:spacing w:before="1" w:line="260" w:lineRule="exact"/>
        <w:rPr>
          <w:sz w:val="26"/>
          <w:szCs w:val="26"/>
        </w:rPr>
      </w:pPr>
    </w:p>
    <w:p w14:paraId="706BA30B" w14:textId="1375DA19" w:rsidR="009144C6" w:rsidRPr="008C79E3" w:rsidRDefault="00FB070B">
      <w:pPr>
        <w:ind w:left="4263"/>
        <w:rPr>
          <w:spacing w:val="1"/>
        </w:rPr>
      </w:pPr>
      <w:r w:rsidRPr="008C79E3">
        <w:rPr>
          <w:spacing w:val="1"/>
        </w:rPr>
        <w:t xml:space="preserve">                        </w:t>
      </w:r>
      <w:r w:rsidR="0049539C" w:rsidRPr="008C79E3">
        <w:rPr>
          <w:spacing w:val="1"/>
        </w:rPr>
        <w:t xml:space="preserve">   </w:t>
      </w:r>
      <w:r w:rsidRPr="008C79E3">
        <w:rPr>
          <w:spacing w:val="1"/>
        </w:rPr>
        <w:t xml:space="preserve">   Jakarta, </w:t>
      </w:r>
      <w:r w:rsidR="00D1086F">
        <w:rPr>
          <w:spacing w:val="1"/>
        </w:rPr>
        <w:t>23</w:t>
      </w:r>
      <w:bookmarkStart w:id="0" w:name="_GoBack"/>
      <w:bookmarkEnd w:id="0"/>
      <w:r w:rsidR="009C4D62">
        <w:rPr>
          <w:spacing w:val="1"/>
        </w:rPr>
        <w:t xml:space="preserve"> April </w:t>
      </w:r>
      <w:r w:rsidRPr="008C79E3">
        <w:rPr>
          <w:spacing w:val="1"/>
        </w:rPr>
        <w:t>20</w:t>
      </w:r>
      <w:r w:rsidR="002313C8" w:rsidRPr="008C79E3">
        <w:rPr>
          <w:spacing w:val="1"/>
        </w:rPr>
        <w:t>20</w:t>
      </w:r>
    </w:p>
    <w:p w14:paraId="6C5ADA0D" w14:textId="77777777" w:rsidR="009144C6" w:rsidRDefault="009144C6">
      <w:pPr>
        <w:spacing w:before="11" w:line="260" w:lineRule="exact"/>
        <w:rPr>
          <w:sz w:val="26"/>
          <w:szCs w:val="26"/>
        </w:rPr>
      </w:pPr>
    </w:p>
    <w:p w14:paraId="746C04B4" w14:textId="77777777" w:rsidR="009144C6" w:rsidRPr="008C79E3" w:rsidRDefault="00247323">
      <w:pPr>
        <w:ind w:left="4720" w:right="815"/>
        <w:jc w:val="center"/>
        <w:rPr>
          <w:b/>
          <w:spacing w:val="-1"/>
        </w:rPr>
      </w:pPr>
      <w:proofErr w:type="spellStart"/>
      <w:r w:rsidRPr="008C79E3">
        <w:rPr>
          <w:b/>
          <w:spacing w:val="-1"/>
        </w:rPr>
        <w:t>Pejabat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Pengelola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Informasi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dan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Dokumentasi</w:t>
      </w:r>
      <w:proofErr w:type="spellEnd"/>
    </w:p>
    <w:p w14:paraId="6EFD6174" w14:textId="77777777" w:rsidR="009144C6" w:rsidRPr="008C79E3" w:rsidRDefault="00247323">
      <w:pPr>
        <w:spacing w:before="1" w:line="220" w:lineRule="exact"/>
        <w:ind w:right="2540"/>
        <w:jc w:val="right"/>
        <w:rPr>
          <w:b/>
          <w:spacing w:val="-1"/>
        </w:rPr>
      </w:pPr>
      <w:r w:rsidRPr="008C79E3">
        <w:rPr>
          <w:b/>
          <w:spacing w:val="-1"/>
        </w:rPr>
        <w:t>(PPID)</w:t>
      </w:r>
    </w:p>
    <w:p w14:paraId="099086EC" w14:textId="77777777" w:rsidR="00FB070B" w:rsidRPr="008C79E3" w:rsidRDefault="00FB070B" w:rsidP="00FB070B">
      <w:pPr>
        <w:spacing w:before="1" w:line="220" w:lineRule="exact"/>
        <w:ind w:right="1642"/>
        <w:jc w:val="right"/>
        <w:rPr>
          <w:b/>
          <w:spacing w:val="-1"/>
        </w:rPr>
      </w:pPr>
      <w:r w:rsidRPr="008C79E3">
        <w:rPr>
          <w:b/>
          <w:spacing w:val="-1"/>
        </w:rPr>
        <w:t xml:space="preserve">              </w:t>
      </w:r>
      <w:proofErr w:type="spellStart"/>
      <w:r w:rsidRPr="008C79E3">
        <w:rPr>
          <w:b/>
          <w:spacing w:val="-1"/>
        </w:rPr>
        <w:t>Bidang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Pelayanan</w:t>
      </w:r>
      <w:proofErr w:type="spellEnd"/>
      <w:r w:rsidRPr="008C79E3">
        <w:rPr>
          <w:b/>
          <w:spacing w:val="-1"/>
        </w:rPr>
        <w:t xml:space="preserve"> </w:t>
      </w:r>
      <w:proofErr w:type="spellStart"/>
      <w:r w:rsidRPr="008C79E3">
        <w:rPr>
          <w:b/>
          <w:spacing w:val="-1"/>
        </w:rPr>
        <w:t>Informasi</w:t>
      </w:r>
      <w:proofErr w:type="spellEnd"/>
    </w:p>
    <w:p w14:paraId="0894AEE1" w14:textId="77777777" w:rsidR="00FB070B" w:rsidRDefault="00FB070B" w:rsidP="00FB070B">
      <w:pPr>
        <w:spacing w:before="1" w:line="220" w:lineRule="exact"/>
        <w:ind w:right="2540"/>
        <w:jc w:val="center"/>
        <w:rPr>
          <w:b/>
          <w:w w:val="99"/>
          <w:position w:val="-1"/>
        </w:rPr>
      </w:pPr>
    </w:p>
    <w:p w14:paraId="4B05A87B" w14:textId="77777777" w:rsidR="00FB070B" w:rsidRDefault="00FB070B" w:rsidP="00B33047">
      <w:pPr>
        <w:spacing w:before="1" w:line="220" w:lineRule="exact"/>
        <w:ind w:right="2540"/>
      </w:pPr>
    </w:p>
    <w:p w14:paraId="331D601C" w14:textId="77777777" w:rsidR="00B33047" w:rsidRDefault="00B33047" w:rsidP="00B33047">
      <w:pPr>
        <w:spacing w:before="1" w:line="220" w:lineRule="exact"/>
        <w:ind w:right="2540"/>
      </w:pPr>
    </w:p>
    <w:p w14:paraId="08FCDB75" w14:textId="77777777" w:rsidR="009144C6" w:rsidRDefault="009144C6">
      <w:pPr>
        <w:spacing w:line="200" w:lineRule="exact"/>
      </w:pPr>
    </w:p>
    <w:p w14:paraId="677BBD57" w14:textId="77777777" w:rsidR="009144C6" w:rsidRDefault="009144C6">
      <w:pPr>
        <w:spacing w:before="6" w:line="200" w:lineRule="exact"/>
        <w:sectPr w:rsidR="009144C6" w:rsidSect="00CF60F4">
          <w:type w:val="continuous"/>
          <w:pgSz w:w="12240" w:h="20160"/>
          <w:pgMar w:top="1276" w:right="1041" w:bottom="280" w:left="1340" w:header="720" w:footer="720" w:gutter="0"/>
          <w:cols w:space="720"/>
        </w:sectPr>
      </w:pPr>
    </w:p>
    <w:p w14:paraId="111BA865" w14:textId="77777777" w:rsidR="009144C6" w:rsidRDefault="009144C6">
      <w:pPr>
        <w:spacing w:before="6" w:line="100" w:lineRule="exact"/>
        <w:rPr>
          <w:sz w:val="11"/>
          <w:szCs w:val="11"/>
        </w:rPr>
      </w:pPr>
    </w:p>
    <w:p w14:paraId="6D17F2D8" w14:textId="77777777" w:rsidR="009144C6" w:rsidRDefault="009144C6">
      <w:pPr>
        <w:spacing w:line="200" w:lineRule="exact"/>
      </w:pPr>
    </w:p>
    <w:p w14:paraId="4ACC4599" w14:textId="77777777" w:rsidR="009144C6" w:rsidRDefault="009144C6">
      <w:pPr>
        <w:spacing w:line="200" w:lineRule="exact"/>
      </w:pPr>
    </w:p>
    <w:p w14:paraId="1996E59C" w14:textId="77777777" w:rsidR="00FB070B" w:rsidRDefault="00FB070B">
      <w:pPr>
        <w:spacing w:line="220" w:lineRule="exact"/>
        <w:ind w:left="100" w:right="-50"/>
        <w:rPr>
          <w:b/>
          <w:spacing w:val="1"/>
          <w:position w:val="-1"/>
        </w:rPr>
      </w:pPr>
    </w:p>
    <w:p w14:paraId="4CF36225" w14:textId="77777777" w:rsidR="009144C6" w:rsidRDefault="00247323">
      <w:pPr>
        <w:spacing w:line="220" w:lineRule="exact"/>
        <w:ind w:left="100" w:right="-50"/>
      </w:pPr>
      <w:proofErr w:type="spellStart"/>
      <w:r>
        <w:rPr>
          <w:b/>
          <w:spacing w:val="1"/>
          <w:position w:val="-1"/>
        </w:rPr>
        <w:t>K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t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ra</w:t>
      </w:r>
      <w:r>
        <w:rPr>
          <w:b/>
          <w:position w:val="-1"/>
        </w:rPr>
        <w:t>n</w:t>
      </w:r>
      <w:r>
        <w:rPr>
          <w:b/>
          <w:spacing w:val="1"/>
          <w:position w:val="-1"/>
        </w:rPr>
        <w:t>ga</w:t>
      </w:r>
      <w:r>
        <w:rPr>
          <w:b/>
          <w:position w:val="-1"/>
        </w:rPr>
        <w:t>n</w:t>
      </w:r>
      <w:proofErr w:type="spellEnd"/>
      <w:r>
        <w:rPr>
          <w:b/>
          <w:position w:val="-1"/>
        </w:rPr>
        <w:t>:</w:t>
      </w:r>
    </w:p>
    <w:p w14:paraId="3009026E" w14:textId="2D34510E" w:rsidR="009144C6" w:rsidRDefault="00247323" w:rsidP="00FB070B">
      <w:pPr>
        <w:spacing w:before="33"/>
        <w:ind w:left="-37" w:right="861" w:hanging="389"/>
        <w:jc w:val="center"/>
      </w:pPr>
      <w:r>
        <w:br w:type="column"/>
      </w:r>
      <w:r w:rsidR="008C79E3">
        <w:lastRenderedPageBreak/>
        <w:t xml:space="preserve">    </w:t>
      </w:r>
      <w:r w:rsidRPr="008C79E3">
        <w:rPr>
          <w:spacing w:val="1"/>
        </w:rPr>
        <w:t>(</w:t>
      </w:r>
      <w:proofErr w:type="spellStart"/>
      <w:r w:rsidR="00FB070B" w:rsidRPr="008C79E3">
        <w:rPr>
          <w:spacing w:val="1"/>
        </w:rPr>
        <w:t>Nurvika</w:t>
      </w:r>
      <w:proofErr w:type="spellEnd"/>
      <w:r w:rsidR="00FB070B" w:rsidRPr="008C79E3">
        <w:rPr>
          <w:spacing w:val="1"/>
        </w:rPr>
        <w:t xml:space="preserve"> </w:t>
      </w:r>
      <w:proofErr w:type="spellStart"/>
      <w:r w:rsidR="00FB070B" w:rsidRPr="008C79E3">
        <w:rPr>
          <w:spacing w:val="1"/>
        </w:rPr>
        <w:t>Widyaningrum</w:t>
      </w:r>
      <w:proofErr w:type="spellEnd"/>
      <w:r w:rsidR="00FB070B" w:rsidRPr="008C79E3">
        <w:rPr>
          <w:spacing w:val="1"/>
        </w:rPr>
        <w:t xml:space="preserve">, </w:t>
      </w:r>
      <w:proofErr w:type="spellStart"/>
      <w:r w:rsidR="00FB070B" w:rsidRPr="008C79E3">
        <w:rPr>
          <w:spacing w:val="1"/>
        </w:rPr>
        <w:t>S.Si</w:t>
      </w:r>
      <w:proofErr w:type="spellEnd"/>
      <w:r w:rsidR="00FB070B" w:rsidRPr="008C79E3">
        <w:rPr>
          <w:spacing w:val="1"/>
        </w:rPr>
        <w:t xml:space="preserve">., Apt., </w:t>
      </w:r>
      <w:proofErr w:type="spellStart"/>
      <w:proofErr w:type="gramStart"/>
      <w:r w:rsidR="00FB070B" w:rsidRPr="008C79E3">
        <w:rPr>
          <w:spacing w:val="1"/>
        </w:rPr>
        <w:t>M.Epid</w:t>
      </w:r>
      <w:proofErr w:type="spellEnd"/>
      <w:proofErr w:type="gramEnd"/>
      <w:r w:rsidRPr="008C79E3">
        <w:rPr>
          <w:spacing w:val="1"/>
        </w:rPr>
        <w:t>)</w:t>
      </w:r>
    </w:p>
    <w:p w14:paraId="64AEF965" w14:textId="77777777" w:rsidR="009144C6" w:rsidRDefault="009144C6" w:rsidP="00B33047">
      <w:pPr>
        <w:ind w:left="594" w:right="1862"/>
        <w:sectPr w:rsidR="009144C6">
          <w:type w:val="continuous"/>
          <w:pgSz w:w="12240" w:h="20160"/>
          <w:pgMar w:top="1660" w:right="1320" w:bottom="280" w:left="1340" w:header="720" w:footer="720" w:gutter="0"/>
          <w:cols w:num="2" w:space="720" w:equalWidth="0">
            <w:col w:w="1179" w:space="3996"/>
            <w:col w:w="4405"/>
          </w:cols>
        </w:sectPr>
      </w:pPr>
    </w:p>
    <w:p w14:paraId="27A283D1" w14:textId="77777777" w:rsidR="009144C6" w:rsidRDefault="00247323">
      <w:pPr>
        <w:spacing w:before="33"/>
        <w:ind w:left="204"/>
      </w:pPr>
      <w:r>
        <w:lastRenderedPageBreak/>
        <w:t xml:space="preserve">*           </w:t>
      </w:r>
      <w:r>
        <w:rPr>
          <w:spacing w:val="22"/>
        </w:rPr>
        <w:t xml:space="preserve"> </w:t>
      </w:r>
      <w:proofErr w:type="spellStart"/>
      <w:r>
        <w:t>Dii</w:t>
      </w:r>
      <w:r>
        <w:rPr>
          <w:spacing w:val="-1"/>
        </w:rPr>
        <w:t>s</w:t>
      </w:r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t>s</w:t>
      </w:r>
      <w:r>
        <w:rPr>
          <w:spacing w:val="2"/>
        </w:rPr>
        <w:t>e</w:t>
      </w:r>
      <w:r>
        <w:rPr>
          <w:spacing w:val="-1"/>
        </w:rPr>
        <w:t>su</w:t>
      </w:r>
      <w:r>
        <w:rPr>
          <w:spacing w:val="3"/>
        </w:rPr>
        <w:t>a</w:t>
      </w:r>
      <w:r>
        <w:t>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-1"/>
        </w:rPr>
        <w:t>ng</w:t>
      </w:r>
      <w:r>
        <w:rPr>
          <w:spacing w:val="3"/>
        </w:rPr>
        <w:t>a</w:t>
      </w:r>
      <w:r>
        <w:t>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4"/>
        </w:rPr>
        <w:t>m</w:t>
      </w:r>
      <w:r>
        <w:rPr>
          <w:spacing w:val="1"/>
        </w:rPr>
        <w:t>o</w:t>
      </w:r>
      <w:r>
        <w:t>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-1"/>
        </w:rPr>
        <w:t>f</w:t>
      </w:r>
      <w:r>
        <w:t>ta</w:t>
      </w:r>
      <w:r>
        <w:rPr>
          <w:spacing w:val="1"/>
        </w:rPr>
        <w:t>r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p</w:t>
      </w:r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-1"/>
        </w:rPr>
        <w:t>u</w:t>
      </w:r>
      <w:r>
        <w:rPr>
          <w:spacing w:val="2"/>
        </w:rPr>
        <w:t>l</w:t>
      </w:r>
      <w:r>
        <w:t>ir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1"/>
        </w:rPr>
        <w:t>m</w:t>
      </w:r>
      <w:r>
        <w:rPr>
          <w:spacing w:val="1"/>
        </w:rPr>
        <w:t>o</w:t>
      </w:r>
      <w:r>
        <w:rPr>
          <w:spacing w:val="-1"/>
        </w:rPr>
        <w:t>h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-1"/>
        </w:rPr>
        <w:t>n</w:t>
      </w:r>
      <w:proofErr w:type="spellEnd"/>
      <w:r>
        <w:t>.</w:t>
      </w:r>
    </w:p>
    <w:p w14:paraId="20A7A086" w14:textId="77777777" w:rsidR="009144C6" w:rsidRDefault="00247323">
      <w:pPr>
        <w:spacing w:line="220" w:lineRule="exact"/>
        <w:ind w:left="206"/>
      </w:pPr>
      <w:r>
        <w:rPr>
          <w:spacing w:val="-1"/>
        </w:rPr>
        <w:t>*</w:t>
      </w:r>
      <w:r>
        <w:t xml:space="preserve">*         </w:t>
      </w:r>
      <w:r>
        <w:rPr>
          <w:spacing w:val="20"/>
        </w:rPr>
        <w:t xml:space="preserve"> </w:t>
      </w:r>
      <w:proofErr w:type="spellStart"/>
      <w:r>
        <w:rPr>
          <w:spacing w:val="2"/>
        </w:rPr>
        <w:t>P</w:t>
      </w:r>
      <w:r>
        <w:t>ilih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</w:t>
      </w:r>
      <w:r>
        <w:t>al</w:t>
      </w:r>
      <w:r>
        <w:rPr>
          <w:spacing w:val="3"/>
        </w:rPr>
        <w:t>a</w:t>
      </w:r>
      <w:r>
        <w:t>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s</w:t>
      </w:r>
      <w:r>
        <w:t>a</w:t>
      </w:r>
      <w:r>
        <w:rPr>
          <w:spacing w:val="2"/>
        </w:rPr>
        <w:t>t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</w:t>
      </w:r>
      <w:r>
        <w:rPr>
          <w:spacing w:val="-2"/>
        </w:rPr>
        <w:t>e</w:t>
      </w:r>
      <w:r>
        <w:rPr>
          <w:spacing w:val="-4"/>
        </w:rPr>
        <w:t>ng</w:t>
      </w:r>
      <w:r>
        <w:rPr>
          <w:spacing w:val="-2"/>
        </w:rPr>
        <w:t>a</w:t>
      </w:r>
      <w:r>
        <w:t>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b</w:t>
      </w:r>
      <w:r>
        <w:t>e</w:t>
      </w:r>
      <w:r>
        <w:rPr>
          <w:spacing w:val="1"/>
        </w:rPr>
        <w:t>r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proofErr w:type="spellEnd"/>
      <w:r>
        <w:rPr>
          <w:spacing w:val="10"/>
        </w:rPr>
        <w:t xml:space="preserve"> </w:t>
      </w:r>
      <w:r>
        <w:rPr>
          <w:spacing w:val="1"/>
        </w:rPr>
        <w:t>(√)</w:t>
      </w:r>
      <w:r>
        <w:t>.</w:t>
      </w:r>
    </w:p>
    <w:p w14:paraId="59C605FA" w14:textId="77777777" w:rsidR="009144C6" w:rsidRDefault="00247323">
      <w:pPr>
        <w:ind w:left="926" w:right="295" w:hanging="720"/>
      </w:pPr>
      <w:r>
        <w:rPr>
          <w:spacing w:val="-1"/>
        </w:rPr>
        <w:t>*</w:t>
      </w:r>
      <w:r>
        <w:rPr>
          <w:spacing w:val="1"/>
        </w:rPr>
        <w:t>*</w:t>
      </w:r>
      <w:r>
        <w:t xml:space="preserve">*       </w:t>
      </w:r>
      <w:r>
        <w:rPr>
          <w:spacing w:val="18"/>
        </w:rPr>
        <w:t xml:space="preserve"> </w:t>
      </w:r>
      <w:proofErr w:type="spellStart"/>
      <w:r>
        <w:rPr>
          <w:spacing w:val="1"/>
        </w:rPr>
        <w:t>B</w:t>
      </w:r>
      <w:r>
        <w:t>ia</w:t>
      </w:r>
      <w:r>
        <w:rPr>
          <w:spacing w:val="-3"/>
        </w:rPr>
        <w:t>y</w:t>
      </w:r>
      <w:r>
        <w:t>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4"/>
        </w:rPr>
        <w:t>y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-2"/>
        </w:rPr>
        <w:t>f</w:t>
      </w:r>
      <w:r>
        <w:rPr>
          <w:spacing w:val="1"/>
        </w:rPr>
        <w:t>o</w:t>
      </w:r>
      <w:r>
        <w:t>t</w:t>
      </w:r>
      <w:r>
        <w:rPr>
          <w:spacing w:val="1"/>
        </w:rPr>
        <w:t>o</w:t>
      </w:r>
      <w:r>
        <w:rPr>
          <w:spacing w:val="-1"/>
        </w:rPr>
        <w:t>k</w:t>
      </w:r>
      <w:r>
        <w:rPr>
          <w:spacing w:val="1"/>
        </w:rPr>
        <w:t>op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a</w:t>
      </w:r>
      <w:r>
        <w:rPr>
          <w:spacing w:val="2"/>
        </w:rPr>
        <w:t>t</w:t>
      </w:r>
      <w:r>
        <w:t>au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-1"/>
        </w:rPr>
        <w:t>sk</w:t>
      </w:r>
      <w:r>
        <w:rPr>
          <w:spacing w:val="3"/>
        </w:rPr>
        <w:t>e</w:t>
      </w:r>
      <w:r>
        <w:t>t</w:t>
      </w:r>
      <w:proofErr w:type="spellEnd"/>
      <w:r>
        <w:t>)</w:t>
      </w:r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a</w:t>
      </w:r>
      <w:r>
        <w:rPr>
          <w:spacing w:val="-1"/>
        </w:rPr>
        <w:t>n</w:t>
      </w:r>
      <w:proofErr w:type="spellEnd"/>
      <w:r>
        <w:t>/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-3"/>
        </w:rPr>
        <w:t>i</w:t>
      </w:r>
      <w:r>
        <w:t>a</w:t>
      </w:r>
      <w:r>
        <w:rPr>
          <w:spacing w:val="-6"/>
        </w:rPr>
        <w:t>y</w:t>
      </w:r>
      <w:r>
        <w:t>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t>ir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3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r>
        <w:rPr>
          <w:spacing w:val="1"/>
        </w:rPr>
        <w:t>(</w:t>
      </w:r>
      <w:proofErr w:type="spellStart"/>
      <w:r>
        <w:rPr>
          <w:spacing w:val="-1"/>
        </w:rPr>
        <w:t>k</w:t>
      </w:r>
      <w:r>
        <w:rPr>
          <w:spacing w:val="1"/>
        </w:rPr>
        <w:t>hu</w:t>
      </w:r>
      <w:r>
        <w:rPr>
          <w:spacing w:val="-1"/>
        </w:rPr>
        <w:t>s</w:t>
      </w:r>
      <w:r>
        <w:rPr>
          <w:spacing w:val="1"/>
        </w:rPr>
        <w:t>u</w:t>
      </w:r>
      <w:r>
        <w:t>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u</w:t>
      </w:r>
      <w:r>
        <w:rPr>
          <w:spacing w:val="1"/>
        </w:rPr>
        <w:t>r</w:t>
      </w:r>
      <w:r>
        <w:t>ir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d</w:t>
      </w:r>
      <w:r>
        <w:t>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po</w:t>
      </w:r>
      <w:r>
        <w:rPr>
          <w:spacing w:val="-1"/>
        </w:rPr>
        <w:t>s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</w:t>
      </w:r>
      <w:r>
        <w:t>e</w:t>
      </w:r>
      <w:r>
        <w:rPr>
          <w:spacing w:val="2"/>
        </w:rPr>
        <w:t>s</w:t>
      </w:r>
      <w:r>
        <w:rPr>
          <w:spacing w:val="-1"/>
        </w:rPr>
        <w:t>u</w:t>
      </w:r>
      <w:r>
        <w:t>ai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1"/>
        </w:rPr>
        <w:t>n</w:t>
      </w:r>
      <w:r>
        <w:rPr>
          <w:spacing w:val="-1"/>
        </w:rPr>
        <w:t>g</w:t>
      </w:r>
      <w:r>
        <w:t>an</w:t>
      </w:r>
      <w:proofErr w:type="spellEnd"/>
      <w:r>
        <w:t xml:space="preserve"> </w:t>
      </w:r>
      <w:proofErr w:type="spellStart"/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-3"/>
        </w:rPr>
        <w:t>i</w:t>
      </w:r>
      <w:r>
        <w:rPr>
          <w:spacing w:val="-2"/>
        </w:rPr>
        <w:t>a</w:t>
      </w:r>
      <w:r>
        <w:rPr>
          <w:spacing w:val="-6"/>
        </w:rPr>
        <w:t>y</w:t>
      </w:r>
      <w:r>
        <w:t>a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t>tel</w:t>
      </w:r>
      <w:r>
        <w:rPr>
          <w:spacing w:val="3"/>
        </w:rPr>
        <w:t>a</w:t>
      </w:r>
      <w:r>
        <w:t>h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1"/>
        </w:rPr>
        <w:t>d</w:t>
      </w:r>
      <w:r>
        <w:t>itet</w:t>
      </w:r>
      <w:r>
        <w:rPr>
          <w:spacing w:val="2"/>
        </w:rPr>
        <w:t>a</w:t>
      </w:r>
      <w:r>
        <w:rPr>
          <w:spacing w:val="1"/>
        </w:rPr>
        <w:t>p</w:t>
      </w:r>
      <w:r>
        <w:rPr>
          <w:spacing w:val="-1"/>
        </w:rPr>
        <w:t>k</w:t>
      </w:r>
      <w:r>
        <w:t>a</w:t>
      </w:r>
      <w:r>
        <w:rPr>
          <w:spacing w:val="-1"/>
        </w:rPr>
        <w:t>n</w:t>
      </w:r>
      <w:proofErr w:type="spellEnd"/>
      <w:r>
        <w:t>.</w:t>
      </w:r>
    </w:p>
    <w:p w14:paraId="1CE024BC" w14:textId="77777777" w:rsidR="009144C6" w:rsidRDefault="00247323">
      <w:pPr>
        <w:spacing w:line="220" w:lineRule="exact"/>
        <w:ind w:left="206"/>
      </w:pPr>
      <w:r>
        <w:rPr>
          <w:spacing w:val="-1"/>
        </w:rPr>
        <w:t>*</w:t>
      </w:r>
      <w:r>
        <w:rPr>
          <w:spacing w:val="1"/>
        </w:rPr>
        <w:t>**</w:t>
      </w:r>
      <w:r>
        <w:t xml:space="preserve">*     </w:t>
      </w:r>
      <w:r>
        <w:rPr>
          <w:spacing w:val="17"/>
        </w:rPr>
        <w:t xml:space="preserve"> </w:t>
      </w:r>
      <w:proofErr w:type="spellStart"/>
      <w:r>
        <w:rPr>
          <w:spacing w:val="2"/>
        </w:rPr>
        <w:t>J</w:t>
      </w:r>
      <w:r>
        <w:t>i</w:t>
      </w:r>
      <w:r>
        <w:rPr>
          <w:spacing w:val="-1"/>
        </w:rPr>
        <w:t>k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a</w:t>
      </w:r>
      <w:r>
        <w:rPr>
          <w:spacing w:val="1"/>
        </w:rPr>
        <w:t>d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ngh</w:t>
      </w:r>
      <w:r>
        <w:rPr>
          <w:spacing w:val="2"/>
        </w:rPr>
        <w:t>i</w:t>
      </w:r>
      <w:r>
        <w:t>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3"/>
        </w:rPr>
        <w:t>a</w:t>
      </w:r>
      <w:r>
        <w:t>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</w:t>
      </w:r>
      <w:r>
        <w:rPr>
          <w:spacing w:val="3"/>
        </w:rPr>
        <w:t>a</w:t>
      </w:r>
      <w:r>
        <w:rPr>
          <w:spacing w:val="-1"/>
        </w:rPr>
        <w:t>s</w:t>
      </w:r>
      <w:r>
        <w:t>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1"/>
        </w:rPr>
        <w:t>d</w:t>
      </w:r>
      <w:r>
        <w:t>al</w:t>
      </w:r>
      <w:r>
        <w:rPr>
          <w:spacing w:val="3"/>
        </w:rPr>
        <w:t>a</w:t>
      </w:r>
      <w:r>
        <w:t>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-1"/>
        </w:rPr>
        <w:t>u</w:t>
      </w:r>
      <w:r>
        <w:t>a</w:t>
      </w:r>
      <w:r>
        <w:rPr>
          <w:spacing w:val="2"/>
        </w:rPr>
        <w:t>t</w:t>
      </w:r>
      <w:r>
        <w:t>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do</w:t>
      </w:r>
      <w:r>
        <w:rPr>
          <w:spacing w:val="-1"/>
        </w:rPr>
        <w:t>k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1"/>
        </w:rPr>
        <w:t>k</w:t>
      </w:r>
      <w:r>
        <w:t>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1"/>
        </w:rPr>
        <w:t>b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k</w:t>
      </w:r>
      <w:r>
        <w:t>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3"/>
        </w:rPr>
        <w:t>l</w:t>
      </w:r>
      <w:r>
        <w:rPr>
          <w:spacing w:val="-2"/>
        </w:rPr>
        <w:t>a</w:t>
      </w:r>
      <w:r>
        <w:rPr>
          <w:spacing w:val="-3"/>
        </w:rPr>
        <w:t>s</w:t>
      </w:r>
      <w:r>
        <w:rPr>
          <w:spacing w:val="-2"/>
        </w:rPr>
        <w:t>a</w:t>
      </w:r>
      <w:r>
        <w:t>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h</w:t>
      </w:r>
      <w:r>
        <w:t>it</w:t>
      </w:r>
      <w:r>
        <w:rPr>
          <w:spacing w:val="2"/>
        </w:rPr>
        <w:t>a</w:t>
      </w:r>
      <w:r>
        <w:rPr>
          <w:spacing w:val="-1"/>
        </w:rPr>
        <w:t>m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n</w:t>
      </w:r>
      <w:r>
        <w:rPr>
          <w:spacing w:val="-1"/>
        </w:rPr>
        <w:t>y</w:t>
      </w:r>
      <w:r>
        <w:t>a</w:t>
      </w:r>
      <w:proofErr w:type="spellEnd"/>
      <w:r>
        <w:t>.</w:t>
      </w:r>
    </w:p>
    <w:p w14:paraId="5DEDFCC3" w14:textId="77777777" w:rsidR="009144C6" w:rsidRDefault="00247323">
      <w:pPr>
        <w:spacing w:before="3"/>
        <w:ind w:left="206"/>
      </w:pPr>
      <w:r>
        <w:rPr>
          <w:spacing w:val="-1"/>
        </w:rPr>
        <w:t>*</w:t>
      </w:r>
      <w:r>
        <w:rPr>
          <w:spacing w:val="1"/>
        </w:rPr>
        <w:t>**</w:t>
      </w:r>
      <w:r>
        <w:rPr>
          <w:spacing w:val="-1"/>
        </w:rPr>
        <w:t>*</w:t>
      </w:r>
      <w:r>
        <w:t xml:space="preserve">*   </w:t>
      </w:r>
      <w:r>
        <w:rPr>
          <w:spacing w:val="17"/>
        </w:rPr>
        <w:t xml:space="preserve"> </w:t>
      </w:r>
      <w:proofErr w:type="spellStart"/>
      <w:r>
        <w:t>Dii</w:t>
      </w:r>
      <w:r>
        <w:rPr>
          <w:spacing w:val="-1"/>
        </w:rPr>
        <w:t>s</w:t>
      </w:r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2"/>
        </w:rPr>
        <w:t>n</w:t>
      </w:r>
      <w:r>
        <w:rPr>
          <w:spacing w:val="-1"/>
        </w:rPr>
        <w:t>g</w:t>
      </w:r>
      <w:r>
        <w:rPr>
          <w:spacing w:val="3"/>
        </w:rPr>
        <w:t>a</w:t>
      </w:r>
      <w:r>
        <w:t>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</w:t>
      </w:r>
      <w:r>
        <w:t>ete</w:t>
      </w:r>
      <w:r>
        <w:rPr>
          <w:spacing w:val="1"/>
        </w:rPr>
        <w:t>r</w:t>
      </w:r>
      <w:r>
        <w:rPr>
          <w:spacing w:val="3"/>
        </w:rPr>
        <w:t>a</w:t>
      </w:r>
      <w:r>
        <w:rPr>
          <w:spacing w:val="-1"/>
        </w:rPr>
        <w:t>ng</w:t>
      </w:r>
      <w:r>
        <w:rPr>
          <w:spacing w:val="3"/>
        </w:rPr>
        <w:t>a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w</w:t>
      </w:r>
      <w:r>
        <w:rPr>
          <w:spacing w:val="3"/>
        </w:rPr>
        <w:t>a</w:t>
      </w:r>
      <w:r>
        <w:rPr>
          <w:spacing w:val="-1"/>
        </w:rPr>
        <w:t>k</w:t>
      </w:r>
      <w:r>
        <w:rPr>
          <w:spacing w:val="2"/>
        </w:rPr>
        <w:t>t</w:t>
      </w:r>
      <w:r>
        <w:t>u</w:t>
      </w:r>
      <w:proofErr w:type="spellEnd"/>
      <w:r>
        <w:rPr>
          <w:spacing w:val="-4"/>
        </w:rPr>
        <w:t xml:space="preserve"> y</w:t>
      </w:r>
      <w:r>
        <w:rPr>
          <w:spacing w:val="3"/>
        </w:rPr>
        <w:t>a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proofErr w:type="spellStart"/>
      <w:r>
        <w:rPr>
          <w:spacing w:val="2"/>
        </w:rPr>
        <w:t>j</w:t>
      </w:r>
      <w:r>
        <w:t>elas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un</w:t>
      </w:r>
      <w:r>
        <w:rPr>
          <w:spacing w:val="2"/>
        </w:rPr>
        <w:t>t</w:t>
      </w:r>
      <w:r>
        <w:rPr>
          <w:spacing w:val="1"/>
        </w:rPr>
        <w:t>u</w:t>
      </w:r>
      <w:r>
        <w:t>k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1"/>
        </w:rPr>
        <w:t>n</w:t>
      </w:r>
      <w:r>
        <w:rPr>
          <w:spacing w:val="-1"/>
        </w:rPr>
        <w:t>y</w:t>
      </w:r>
      <w:r>
        <w:t>e</w:t>
      </w:r>
      <w:r>
        <w:rPr>
          <w:spacing w:val="1"/>
        </w:rPr>
        <w:t>d</w:t>
      </w:r>
      <w:r>
        <w:t>ia</w:t>
      </w:r>
      <w:r>
        <w:rPr>
          <w:spacing w:val="1"/>
        </w:rPr>
        <w:t>k</w:t>
      </w:r>
      <w:r>
        <w:t>an</w:t>
      </w:r>
      <w:proofErr w:type="spellEnd"/>
      <w:r>
        <w:rPr>
          <w:spacing w:val="-12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3"/>
        </w:rPr>
        <w:t>a</w:t>
      </w:r>
      <w:r>
        <w:rPr>
          <w:spacing w:val="-1"/>
        </w:rPr>
        <w:t>s</w:t>
      </w:r>
      <w:r>
        <w:t>i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3"/>
        </w:rPr>
        <w:t>a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n</w:t>
      </w:r>
      <w:r>
        <w:t>ta</w:t>
      </w:r>
      <w:proofErr w:type="spellEnd"/>
      <w:r>
        <w:t>.</w:t>
      </w:r>
    </w:p>
    <w:sectPr w:rsidR="009144C6">
      <w:type w:val="continuous"/>
      <w:pgSz w:w="12240" w:h="20160"/>
      <w:pgMar w:top="1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5EF2"/>
    <w:multiLevelType w:val="hybridMultilevel"/>
    <w:tmpl w:val="30B85AC2"/>
    <w:lvl w:ilvl="0" w:tplc="2BF015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7157"/>
    <w:multiLevelType w:val="multilevel"/>
    <w:tmpl w:val="A7B8E3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FC4314"/>
    <w:multiLevelType w:val="hybridMultilevel"/>
    <w:tmpl w:val="1F464A50"/>
    <w:lvl w:ilvl="0" w:tplc="DD185A5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3FD508CF"/>
    <w:multiLevelType w:val="hybridMultilevel"/>
    <w:tmpl w:val="EF30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E41FE"/>
    <w:multiLevelType w:val="hybridMultilevel"/>
    <w:tmpl w:val="FB881F54"/>
    <w:lvl w:ilvl="0" w:tplc="6F20BF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44B7E54"/>
    <w:multiLevelType w:val="hybridMultilevel"/>
    <w:tmpl w:val="EEB2B778"/>
    <w:lvl w:ilvl="0" w:tplc="081ED9B4">
      <w:start w:val="1"/>
      <w:numFmt w:val="decimal"/>
      <w:lvlText w:val="%1.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 w15:restartNumberingAfterBreak="0">
    <w:nsid w:val="7CAF0A5E"/>
    <w:multiLevelType w:val="hybridMultilevel"/>
    <w:tmpl w:val="88C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C6"/>
    <w:rsid w:val="00073028"/>
    <w:rsid w:val="00094CA1"/>
    <w:rsid w:val="000D2AF3"/>
    <w:rsid w:val="000E16A7"/>
    <w:rsid w:val="00133269"/>
    <w:rsid w:val="001410DA"/>
    <w:rsid w:val="001D1B09"/>
    <w:rsid w:val="0021376E"/>
    <w:rsid w:val="002313C8"/>
    <w:rsid w:val="00247323"/>
    <w:rsid w:val="00272055"/>
    <w:rsid w:val="00273222"/>
    <w:rsid w:val="002B7506"/>
    <w:rsid w:val="002C72D6"/>
    <w:rsid w:val="002E10E6"/>
    <w:rsid w:val="003503B4"/>
    <w:rsid w:val="003B5548"/>
    <w:rsid w:val="00415DF4"/>
    <w:rsid w:val="00490779"/>
    <w:rsid w:val="0049539C"/>
    <w:rsid w:val="004A3AD9"/>
    <w:rsid w:val="004F6683"/>
    <w:rsid w:val="00507891"/>
    <w:rsid w:val="00521DDE"/>
    <w:rsid w:val="00531508"/>
    <w:rsid w:val="00532D4D"/>
    <w:rsid w:val="005C1F5E"/>
    <w:rsid w:val="005D0E9D"/>
    <w:rsid w:val="00654F88"/>
    <w:rsid w:val="006B0A61"/>
    <w:rsid w:val="006D62AD"/>
    <w:rsid w:val="00707D88"/>
    <w:rsid w:val="00752E14"/>
    <w:rsid w:val="00776886"/>
    <w:rsid w:val="008C79E3"/>
    <w:rsid w:val="008E27D8"/>
    <w:rsid w:val="008E441D"/>
    <w:rsid w:val="0091118B"/>
    <w:rsid w:val="009144C6"/>
    <w:rsid w:val="009302F7"/>
    <w:rsid w:val="009A248B"/>
    <w:rsid w:val="009B2A2B"/>
    <w:rsid w:val="009C4D62"/>
    <w:rsid w:val="009D0D58"/>
    <w:rsid w:val="00B25F37"/>
    <w:rsid w:val="00B33047"/>
    <w:rsid w:val="00B374B3"/>
    <w:rsid w:val="00B62D8B"/>
    <w:rsid w:val="00B64A18"/>
    <w:rsid w:val="00B84404"/>
    <w:rsid w:val="00B94075"/>
    <w:rsid w:val="00C561BB"/>
    <w:rsid w:val="00CC25C4"/>
    <w:rsid w:val="00CE7838"/>
    <w:rsid w:val="00CF60F4"/>
    <w:rsid w:val="00D1086F"/>
    <w:rsid w:val="00D32FC6"/>
    <w:rsid w:val="00D83281"/>
    <w:rsid w:val="00E23286"/>
    <w:rsid w:val="00E67F3C"/>
    <w:rsid w:val="00EE10CE"/>
    <w:rsid w:val="00FB070B"/>
    <w:rsid w:val="00FB2A2B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0CF3"/>
  <w15:docId w15:val="{66B3D2C5-4820-4762-9C01-73D0CAB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000FF"/>
      <w:u w:val="single"/>
    </w:rPr>
  </w:style>
  <w:style w:type="character" w:customStyle="1" w:styleId="object">
    <w:name w:val="object"/>
    <w:basedOn w:val="DefaultParagraphFont"/>
    <w:rsid w:val="00B64A18"/>
  </w:style>
  <w:style w:type="paragraph" w:styleId="ListParagraph">
    <w:name w:val="List Paragraph"/>
    <w:basedOn w:val="Normal"/>
    <w:link w:val="ListParagraphChar"/>
    <w:uiPriority w:val="34"/>
    <w:qFormat/>
    <w:rsid w:val="00B330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7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hover">
    <w:name w:val="object-hover"/>
    <w:basedOn w:val="DefaultParagraphFont"/>
    <w:rsid w:val="009C4D62"/>
  </w:style>
  <w:style w:type="character" w:customStyle="1" w:styleId="ListParagraphChar">
    <w:name w:val="List Paragraph Char"/>
    <w:link w:val="ListParagraph"/>
    <w:uiPriority w:val="34"/>
    <w:qFormat/>
    <w:locked/>
    <w:rsid w:val="000D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d@pom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Rafika</dc:creator>
  <cp:lastModifiedBy>HP</cp:lastModifiedBy>
  <cp:revision>2</cp:revision>
  <cp:lastPrinted>2020-02-05T08:58:00Z</cp:lastPrinted>
  <dcterms:created xsi:type="dcterms:W3CDTF">2020-04-22T04:15:00Z</dcterms:created>
  <dcterms:modified xsi:type="dcterms:W3CDTF">2020-04-22T04:15:00Z</dcterms:modified>
</cp:coreProperties>
</file>