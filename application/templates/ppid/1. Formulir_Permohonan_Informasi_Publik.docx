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63" w:rsidRDefault="00DE2F63">
      <w:pPr>
        <w:spacing w:before="19" w:line="200" w:lineRule="exact"/>
      </w:pPr>
    </w:p>
    <w:p w:rsidR="00DE2F63" w:rsidRDefault="000B4E5D">
      <w:pPr>
        <w:spacing w:before="24"/>
        <w:ind w:left="3318" w:right="287"/>
        <w:jc w:val="center"/>
        <w:rPr>
          <w:sz w:val="28"/>
          <w:szCs w:val="2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948690</wp:posOffset>
            </wp:positionH>
            <wp:positionV relativeFrom="page">
              <wp:posOffset>1195705</wp:posOffset>
            </wp:positionV>
            <wp:extent cx="952500" cy="871220"/>
            <wp:effectExtent l="0" t="0" r="0" b="508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7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E65">
        <w:rPr>
          <w:b/>
          <w:sz w:val="28"/>
          <w:szCs w:val="28"/>
        </w:rPr>
        <w:t>B</w:t>
      </w:r>
      <w:r w:rsidR="00130E65">
        <w:rPr>
          <w:b/>
          <w:spacing w:val="-1"/>
          <w:sz w:val="28"/>
          <w:szCs w:val="28"/>
        </w:rPr>
        <w:t>ADA</w:t>
      </w:r>
      <w:r w:rsidR="00130E65">
        <w:rPr>
          <w:b/>
          <w:sz w:val="28"/>
          <w:szCs w:val="28"/>
        </w:rPr>
        <w:t>N</w:t>
      </w:r>
      <w:r w:rsidR="00130E65">
        <w:rPr>
          <w:b/>
          <w:spacing w:val="-1"/>
          <w:sz w:val="28"/>
          <w:szCs w:val="28"/>
        </w:rPr>
        <w:t xml:space="preserve"> </w:t>
      </w:r>
      <w:r w:rsidR="00130E65">
        <w:rPr>
          <w:b/>
          <w:spacing w:val="-2"/>
          <w:sz w:val="28"/>
          <w:szCs w:val="28"/>
        </w:rPr>
        <w:t>P</w:t>
      </w:r>
      <w:r w:rsidR="00130E65">
        <w:rPr>
          <w:b/>
          <w:sz w:val="28"/>
          <w:szCs w:val="28"/>
        </w:rPr>
        <w:t>E</w:t>
      </w:r>
      <w:r w:rsidR="00130E65">
        <w:rPr>
          <w:b/>
          <w:spacing w:val="-1"/>
          <w:sz w:val="28"/>
          <w:szCs w:val="28"/>
        </w:rPr>
        <w:t>N</w:t>
      </w:r>
      <w:r w:rsidR="00130E65">
        <w:rPr>
          <w:b/>
          <w:sz w:val="28"/>
          <w:szCs w:val="28"/>
        </w:rPr>
        <w:t>G</w:t>
      </w:r>
      <w:r w:rsidR="00130E65">
        <w:rPr>
          <w:b/>
          <w:spacing w:val="-1"/>
          <w:sz w:val="28"/>
          <w:szCs w:val="28"/>
        </w:rPr>
        <w:t>A</w:t>
      </w:r>
      <w:r w:rsidR="00130E65">
        <w:rPr>
          <w:b/>
          <w:spacing w:val="2"/>
          <w:sz w:val="28"/>
          <w:szCs w:val="28"/>
        </w:rPr>
        <w:t>W</w:t>
      </w:r>
      <w:r w:rsidR="00130E65">
        <w:rPr>
          <w:b/>
          <w:spacing w:val="-1"/>
          <w:sz w:val="28"/>
          <w:szCs w:val="28"/>
        </w:rPr>
        <w:t>A</w:t>
      </w:r>
      <w:r w:rsidR="00130E65">
        <w:rPr>
          <w:b/>
          <w:sz w:val="28"/>
          <w:szCs w:val="28"/>
        </w:rPr>
        <w:t>S O</w:t>
      </w:r>
      <w:r w:rsidR="00130E65">
        <w:rPr>
          <w:b/>
          <w:spacing w:val="-1"/>
          <w:sz w:val="28"/>
          <w:szCs w:val="28"/>
        </w:rPr>
        <w:t>BA</w:t>
      </w:r>
      <w:r w:rsidR="00130E65">
        <w:rPr>
          <w:b/>
          <w:sz w:val="28"/>
          <w:szCs w:val="28"/>
        </w:rPr>
        <w:t xml:space="preserve">T </w:t>
      </w:r>
      <w:r w:rsidR="00130E65">
        <w:rPr>
          <w:b/>
          <w:spacing w:val="-2"/>
          <w:sz w:val="28"/>
          <w:szCs w:val="28"/>
        </w:rPr>
        <w:t>D</w:t>
      </w:r>
      <w:r w:rsidR="00130E65">
        <w:rPr>
          <w:b/>
          <w:spacing w:val="-1"/>
          <w:sz w:val="28"/>
          <w:szCs w:val="28"/>
        </w:rPr>
        <w:t>A</w:t>
      </w:r>
      <w:r w:rsidR="00130E65">
        <w:rPr>
          <w:b/>
          <w:sz w:val="28"/>
          <w:szCs w:val="28"/>
        </w:rPr>
        <w:t>N</w:t>
      </w:r>
      <w:r w:rsidR="00130E65">
        <w:rPr>
          <w:b/>
          <w:spacing w:val="-1"/>
          <w:sz w:val="28"/>
          <w:szCs w:val="28"/>
        </w:rPr>
        <w:t xml:space="preserve"> </w:t>
      </w:r>
      <w:r w:rsidR="00130E65">
        <w:rPr>
          <w:b/>
          <w:spacing w:val="-2"/>
          <w:sz w:val="28"/>
          <w:szCs w:val="28"/>
        </w:rPr>
        <w:t>M</w:t>
      </w:r>
      <w:r w:rsidR="00130E65">
        <w:rPr>
          <w:b/>
          <w:spacing w:val="1"/>
          <w:sz w:val="28"/>
          <w:szCs w:val="28"/>
        </w:rPr>
        <w:t>A</w:t>
      </w:r>
      <w:r w:rsidR="00130E65">
        <w:rPr>
          <w:b/>
          <w:sz w:val="28"/>
          <w:szCs w:val="28"/>
        </w:rPr>
        <w:t>K</w:t>
      </w:r>
      <w:r w:rsidR="00130E65">
        <w:rPr>
          <w:b/>
          <w:spacing w:val="-1"/>
          <w:sz w:val="28"/>
          <w:szCs w:val="28"/>
        </w:rPr>
        <w:t>ANA</w:t>
      </w:r>
      <w:r w:rsidR="00130E65">
        <w:rPr>
          <w:b/>
          <w:sz w:val="28"/>
          <w:szCs w:val="28"/>
        </w:rPr>
        <w:t>N</w:t>
      </w:r>
    </w:p>
    <w:p w:rsidR="00DE2F63" w:rsidRDefault="00130E65">
      <w:pPr>
        <w:spacing w:line="260" w:lineRule="exact"/>
        <w:ind w:left="3853" w:right="826"/>
        <w:jc w:val="center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l.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.23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usat 10560</w:t>
      </w:r>
    </w:p>
    <w:p w:rsidR="00DE2F63" w:rsidRDefault="00130E65">
      <w:pPr>
        <w:spacing w:before="33"/>
        <w:ind w:left="4374" w:right="1342"/>
        <w:jc w:val="center"/>
        <w:rPr>
          <w:sz w:val="24"/>
          <w:szCs w:val="24"/>
        </w:rPr>
      </w:pPr>
      <w:r>
        <w:rPr>
          <w:sz w:val="24"/>
          <w:szCs w:val="24"/>
        </w:rPr>
        <w:t>Tlp. 02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4263333 / </w:t>
      </w:r>
      <w:r>
        <w:rPr>
          <w:spacing w:val="-1"/>
          <w:sz w:val="24"/>
          <w:szCs w:val="24"/>
        </w:rPr>
        <w:t>Fa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 02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4209221</w:t>
      </w:r>
    </w:p>
    <w:p w:rsidR="00DE2F63" w:rsidRDefault="00130E65">
      <w:pPr>
        <w:spacing w:before="5"/>
        <w:ind w:left="5041" w:right="201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hyperlink r:id="rId6"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1"/>
            <w:sz w:val="22"/>
            <w:szCs w:val="22"/>
          </w:rPr>
          <w:t>pi</w:t>
        </w:r>
        <w:r>
          <w:rPr>
            <w:rFonts w:ascii="Arial" w:eastAsia="Arial" w:hAnsi="Arial" w:cs="Arial"/>
            <w:sz w:val="22"/>
            <w:szCs w:val="22"/>
          </w:rPr>
          <w:t>d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3"/>
            <w:sz w:val="22"/>
            <w:szCs w:val="22"/>
          </w:rPr>
          <w:t>o</w:t>
        </w:r>
        <w:r>
          <w:rPr>
            <w:rFonts w:ascii="Arial" w:eastAsia="Arial" w:hAnsi="Arial" w:cs="Arial"/>
            <w:spacing w:val="1"/>
            <w:sz w:val="22"/>
            <w:szCs w:val="22"/>
          </w:rPr>
          <w:t>m</w:t>
        </w:r>
        <w:r>
          <w:rPr>
            <w:rFonts w:ascii="Arial" w:eastAsia="Arial" w:hAnsi="Arial" w:cs="Arial"/>
            <w:spacing w:val="-1"/>
            <w:sz w:val="22"/>
            <w:szCs w:val="22"/>
          </w:rPr>
          <w:t>.</w:t>
        </w:r>
        <w:r>
          <w:rPr>
            <w:rFonts w:ascii="Arial" w:eastAsia="Arial" w:hAnsi="Arial" w:cs="Arial"/>
            <w:spacing w:val="2"/>
            <w:sz w:val="22"/>
            <w:szCs w:val="22"/>
          </w:rPr>
          <w:t>g</w:t>
        </w:r>
        <w:r>
          <w:rPr>
            <w:rFonts w:ascii="Arial" w:eastAsia="Arial" w:hAnsi="Arial" w:cs="Arial"/>
            <w:spacing w:val="-3"/>
            <w:sz w:val="22"/>
            <w:szCs w:val="22"/>
          </w:rPr>
          <w:t>o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d</w:t>
        </w:r>
      </w:hyperlink>
    </w:p>
    <w:p w:rsidR="00DE2F63" w:rsidRDefault="00DE2F63">
      <w:pPr>
        <w:spacing w:before="1" w:line="180" w:lineRule="exact"/>
        <w:rPr>
          <w:sz w:val="18"/>
          <w:szCs w:val="18"/>
        </w:rPr>
      </w:pPr>
    </w:p>
    <w:p w:rsidR="00DE2F63" w:rsidRDefault="00DE2F63">
      <w:pPr>
        <w:spacing w:line="200" w:lineRule="exact"/>
      </w:pPr>
    </w:p>
    <w:p w:rsidR="00DE2F63" w:rsidRDefault="00DE2F63">
      <w:pPr>
        <w:spacing w:line="200" w:lineRule="exact"/>
      </w:pPr>
    </w:p>
    <w:p w:rsidR="00DE2F63" w:rsidRDefault="00DE2F63">
      <w:pPr>
        <w:spacing w:line="200" w:lineRule="exact"/>
      </w:pPr>
    </w:p>
    <w:p w:rsidR="00DE2F63" w:rsidRDefault="00130E65">
      <w:pPr>
        <w:ind w:left="2598" w:right="2161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ULIR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ASI</w:t>
      </w:r>
    </w:p>
    <w:p w:rsidR="00DE2F63" w:rsidRPr="001E246A" w:rsidRDefault="00130E65" w:rsidP="002A6F0A">
      <w:pPr>
        <w:spacing w:line="260" w:lineRule="exact"/>
        <w:ind w:left="2230" w:right="1791"/>
        <w:jc w:val="center"/>
        <w:rPr>
          <w:sz w:val="22"/>
          <w:szCs w:val="22"/>
        </w:rPr>
      </w:pPr>
      <w:r>
        <w:rPr>
          <w:b/>
          <w:position w:val="-1"/>
          <w:sz w:val="24"/>
          <w:szCs w:val="24"/>
        </w:rPr>
        <w:t xml:space="preserve">No. </w:t>
      </w:r>
      <w:r>
        <w:rPr>
          <w:b/>
          <w:spacing w:val="-1"/>
          <w:position w:val="-1"/>
          <w:sz w:val="24"/>
          <w:szCs w:val="24"/>
        </w:rPr>
        <w:t>Pe</w:t>
      </w:r>
      <w:r>
        <w:rPr>
          <w:b/>
          <w:spacing w:val="1"/>
          <w:position w:val="-1"/>
          <w:sz w:val="24"/>
          <w:szCs w:val="24"/>
        </w:rPr>
        <w:t>nd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ta</w:t>
      </w:r>
      <w:r>
        <w:rPr>
          <w:b/>
          <w:spacing w:val="-2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an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(</w:t>
      </w:r>
      <w:r>
        <w:rPr>
          <w:i/>
          <w:position w:val="-1"/>
          <w:sz w:val="24"/>
          <w:szCs w:val="24"/>
        </w:rPr>
        <w:t>di</w:t>
      </w:r>
      <w:r>
        <w:rPr>
          <w:i/>
          <w:spacing w:val="1"/>
          <w:position w:val="-1"/>
          <w:sz w:val="24"/>
          <w:szCs w:val="24"/>
        </w:rPr>
        <w:t>i</w:t>
      </w:r>
      <w:r>
        <w:rPr>
          <w:i/>
          <w:position w:val="-1"/>
          <w:sz w:val="24"/>
          <w:szCs w:val="24"/>
        </w:rPr>
        <w:t xml:space="preserve">si </w:t>
      </w:r>
      <w:r>
        <w:rPr>
          <w:i/>
          <w:spacing w:val="-2"/>
          <w:position w:val="-1"/>
          <w:sz w:val="24"/>
          <w:szCs w:val="24"/>
        </w:rPr>
        <w:t>p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tugas</w:t>
      </w:r>
      <w:r w:rsidRPr="00B169F0">
        <w:rPr>
          <w:b/>
          <w:i/>
          <w:spacing w:val="-2"/>
          <w:position w:val="-1"/>
          <w:sz w:val="24"/>
          <w:szCs w:val="24"/>
        </w:rPr>
        <w:t>)</w:t>
      </w:r>
      <w:r w:rsidRPr="00B169F0">
        <w:rPr>
          <w:b/>
          <w:spacing w:val="2"/>
          <w:position w:val="-1"/>
          <w:sz w:val="24"/>
          <w:szCs w:val="24"/>
        </w:rPr>
        <w:t>*</w:t>
      </w:r>
      <w:r w:rsidRPr="00B169F0">
        <w:rPr>
          <w:b/>
          <w:position w:val="-1"/>
          <w:sz w:val="24"/>
          <w:szCs w:val="24"/>
        </w:rPr>
        <w:t xml:space="preserve">: </w:t>
      </w:r>
      <w:r w:rsidR="00807A6B" w:rsidRPr="00807A6B">
        <w:rPr>
          <w:b/>
          <w:position w:val="-1"/>
          <w:sz w:val="24"/>
          <w:szCs w:val="24"/>
        </w:rPr>
        <w:t>${</w:t>
      </w:r>
      <w:r w:rsidR="002408D4">
        <w:rPr>
          <w:b/>
          <w:position w:val="-1"/>
          <w:sz w:val="24"/>
          <w:szCs w:val="24"/>
          <w:lang w:val="id-ID"/>
        </w:rPr>
        <w:t>ticket</w:t>
      </w:r>
      <w:bookmarkStart w:id="0" w:name="_GoBack"/>
      <w:bookmarkEnd w:id="0"/>
      <w:r w:rsidR="00807A6B" w:rsidRPr="00807A6B">
        <w:rPr>
          <w:b/>
          <w:position w:val="-1"/>
          <w:sz w:val="24"/>
          <w:szCs w:val="24"/>
        </w:rPr>
        <w:t>id}</w:t>
      </w:r>
    </w:p>
    <w:p w:rsidR="00DE2F63" w:rsidRDefault="00DE2F63">
      <w:pPr>
        <w:spacing w:before="5" w:line="120" w:lineRule="exact"/>
        <w:rPr>
          <w:sz w:val="12"/>
          <w:szCs w:val="12"/>
        </w:rPr>
      </w:pPr>
    </w:p>
    <w:p w:rsidR="00DE2F63" w:rsidRDefault="00DE2F63">
      <w:pPr>
        <w:spacing w:line="200" w:lineRule="exact"/>
      </w:pPr>
    </w:p>
    <w:p w:rsidR="00DE2F63" w:rsidRDefault="00DE2F63">
      <w:pPr>
        <w:spacing w:line="200" w:lineRule="exact"/>
      </w:pPr>
    </w:p>
    <w:p w:rsidR="00A82E76" w:rsidRDefault="00130E65" w:rsidP="00A82E76">
      <w:pPr>
        <w:spacing w:before="38" w:after="120"/>
        <w:ind w:left="216"/>
      </w:pPr>
      <w:r>
        <w:rPr>
          <w:b/>
        </w:rPr>
        <w:t>N</w:t>
      </w:r>
      <w:r>
        <w:rPr>
          <w:b/>
          <w:spacing w:val="4"/>
        </w:rPr>
        <w:t>a</w:t>
      </w:r>
      <w:r>
        <w:rPr>
          <w:b/>
          <w:spacing w:val="-5"/>
        </w:rPr>
        <w:t>m</w:t>
      </w:r>
      <w:r>
        <w:rPr>
          <w:b/>
        </w:rPr>
        <w:t xml:space="preserve">a                               </w:t>
      </w:r>
      <w:r>
        <w:rPr>
          <w:b/>
          <w:spacing w:val="19"/>
        </w:rPr>
        <w:t xml:space="preserve"> </w:t>
      </w:r>
      <w:r>
        <w:t xml:space="preserve">:   </w:t>
      </w:r>
      <w:r w:rsidR="00530F31">
        <w:rPr>
          <w:spacing w:val="23"/>
        </w:rPr>
        <w:t xml:space="preserve"> </w:t>
      </w:r>
      <w:r w:rsidR="00807A6B" w:rsidRPr="00807A6B">
        <w:rPr>
          <w:spacing w:val="23"/>
        </w:rPr>
        <w:t>${nama}</w:t>
      </w:r>
      <w:r w:rsidR="00A82E76">
        <w:t xml:space="preserve"> </w:t>
      </w:r>
    </w:p>
    <w:p w:rsidR="00A82E76" w:rsidRDefault="00130E65" w:rsidP="00A82E76">
      <w:pPr>
        <w:spacing w:before="38" w:after="120"/>
        <w:ind w:left="216"/>
      </w:pPr>
      <w:r>
        <w:rPr>
          <w:b/>
        </w:rPr>
        <w:t>Al</w:t>
      </w:r>
      <w:r>
        <w:rPr>
          <w:b/>
          <w:spacing w:val="3"/>
        </w:rPr>
        <w:t>a</w:t>
      </w:r>
      <w:r>
        <w:rPr>
          <w:b/>
          <w:spacing w:val="-5"/>
        </w:rPr>
        <w:t>m</w:t>
      </w:r>
      <w:r>
        <w:rPr>
          <w:b/>
          <w:spacing w:val="1"/>
        </w:rPr>
        <w:t>a</w:t>
      </w:r>
      <w:r>
        <w:rPr>
          <w:b/>
        </w:rPr>
        <w:t xml:space="preserve">t                            </w:t>
      </w:r>
      <w:r>
        <w:rPr>
          <w:b/>
          <w:spacing w:val="45"/>
        </w:rPr>
        <w:t xml:space="preserve"> </w:t>
      </w:r>
      <w:r>
        <w:t xml:space="preserve">:   </w:t>
      </w:r>
      <w:r>
        <w:rPr>
          <w:spacing w:val="23"/>
        </w:rPr>
        <w:t xml:space="preserve"> </w:t>
      </w:r>
      <w:r w:rsidR="00807A6B" w:rsidRPr="00807A6B">
        <w:rPr>
          <w:spacing w:val="23"/>
        </w:rPr>
        <w:t>${alamat}</w:t>
      </w:r>
    </w:p>
    <w:p w:rsidR="00DE2F63" w:rsidRDefault="00130E65" w:rsidP="00A82E76">
      <w:pPr>
        <w:spacing w:before="38" w:after="120"/>
        <w:ind w:left="216"/>
      </w:pPr>
      <w:r>
        <w:rPr>
          <w:b/>
        </w:rPr>
        <w:t>Pe</w:t>
      </w:r>
      <w:r>
        <w:rPr>
          <w:b/>
          <w:spacing w:val="-2"/>
        </w:rPr>
        <w:t>k</w:t>
      </w:r>
      <w:r>
        <w:rPr>
          <w:b/>
        </w:rPr>
        <w:t>e</w:t>
      </w:r>
      <w:r>
        <w:rPr>
          <w:b/>
          <w:spacing w:val="1"/>
        </w:rPr>
        <w:t>rjaa</w:t>
      </w:r>
      <w:r>
        <w:rPr>
          <w:b/>
        </w:rPr>
        <w:t xml:space="preserve">n                       </w:t>
      </w:r>
      <w:r>
        <w:rPr>
          <w:b/>
          <w:spacing w:val="47"/>
        </w:rPr>
        <w:t xml:space="preserve"> </w:t>
      </w:r>
      <w:r>
        <w:t xml:space="preserve">:   </w:t>
      </w:r>
      <w:r>
        <w:rPr>
          <w:spacing w:val="23"/>
        </w:rPr>
        <w:t xml:space="preserve"> </w:t>
      </w:r>
      <w:r w:rsidR="00807A6B" w:rsidRPr="00807A6B">
        <w:rPr>
          <w:spacing w:val="23"/>
        </w:rPr>
        <w:t>${pekerjaan}</w:t>
      </w:r>
    </w:p>
    <w:p w:rsidR="00DE2F63" w:rsidRPr="00992DAD" w:rsidRDefault="00130E65" w:rsidP="00A82E76">
      <w:pPr>
        <w:spacing w:after="120" w:line="220" w:lineRule="exact"/>
        <w:ind w:left="216"/>
        <w:rPr>
          <w:lang w:val="id-ID"/>
        </w:rPr>
        <w:sectPr w:rsidR="00DE2F63" w:rsidRPr="00992DAD">
          <w:pgSz w:w="12200" w:h="18720"/>
          <w:pgMar w:top="1760" w:right="1580" w:bottom="280" w:left="1140" w:header="720" w:footer="720" w:gutter="0"/>
          <w:cols w:space="720"/>
        </w:sectPr>
      </w:pPr>
      <w:r>
        <w:rPr>
          <w:b/>
        </w:rPr>
        <w:t>N</w:t>
      </w:r>
      <w:r>
        <w:rPr>
          <w:b/>
          <w:spacing w:val="1"/>
        </w:rPr>
        <w:t>o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</w:t>
      </w:r>
      <w:r>
        <w:rPr>
          <w:b/>
        </w:rPr>
        <w:t>elp/</w:t>
      </w:r>
      <w:r>
        <w:rPr>
          <w:b/>
          <w:spacing w:val="3"/>
        </w:rPr>
        <w:t>E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</w:rPr>
        <w:t xml:space="preserve">il               </w:t>
      </w:r>
      <w:r>
        <w:rPr>
          <w:b/>
          <w:spacing w:val="23"/>
        </w:rPr>
        <w:t xml:space="preserve"> </w:t>
      </w:r>
      <w:r>
        <w:t xml:space="preserve">:   </w:t>
      </w:r>
      <w:r>
        <w:rPr>
          <w:spacing w:val="23"/>
        </w:rPr>
        <w:t xml:space="preserve"> </w:t>
      </w:r>
      <w:r w:rsidR="00807A6B" w:rsidRPr="00807A6B">
        <w:rPr>
          <w:spacing w:val="23"/>
        </w:rPr>
        <w:t>${telp}</w:t>
      </w:r>
    </w:p>
    <w:p w:rsidR="009007B8" w:rsidRDefault="00130E65" w:rsidP="009007B8">
      <w:pPr>
        <w:spacing w:before="10" w:after="120"/>
        <w:ind w:left="216" w:right="-33"/>
      </w:pPr>
      <w:r>
        <w:rPr>
          <w:b/>
        </w:rPr>
        <w:t>Rinci</w:t>
      </w:r>
      <w:r>
        <w:rPr>
          <w:b/>
          <w:spacing w:val="1"/>
        </w:rPr>
        <w:t>a</w:t>
      </w:r>
      <w:r>
        <w:rPr>
          <w:b/>
        </w:rPr>
        <w:t xml:space="preserve">n      </w:t>
      </w:r>
      <w:r>
        <w:rPr>
          <w:b/>
          <w:spacing w:val="43"/>
        </w:rPr>
        <w:t xml:space="preserve"> </w:t>
      </w:r>
      <w:r>
        <w:rPr>
          <w:b/>
          <w:spacing w:val="-1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3"/>
        </w:rPr>
        <w:t>m</w:t>
      </w:r>
      <w:r>
        <w:rPr>
          <w:b/>
          <w:spacing w:val="1"/>
        </w:rPr>
        <w:t>a</w:t>
      </w:r>
      <w:r>
        <w:rPr>
          <w:b/>
          <w:spacing w:val="-1"/>
        </w:rPr>
        <w:t>s</w:t>
      </w:r>
      <w:r>
        <w:rPr>
          <w:b/>
        </w:rPr>
        <w:t xml:space="preserve">i </w:t>
      </w:r>
      <w:r>
        <w:rPr>
          <w:b/>
          <w:spacing w:val="1"/>
        </w:rPr>
        <w:t>ya</w:t>
      </w:r>
      <w:r>
        <w:rPr>
          <w:b/>
        </w:rPr>
        <w:t>ng</w:t>
      </w:r>
      <w:r>
        <w:rPr>
          <w:b/>
          <w:spacing w:val="-3"/>
        </w:rPr>
        <w:t xml:space="preserve"> </w:t>
      </w:r>
      <w:r>
        <w:rPr>
          <w:b/>
        </w:rPr>
        <w:t>Dib</w:t>
      </w:r>
      <w:r>
        <w:rPr>
          <w:b/>
          <w:spacing w:val="-1"/>
        </w:rPr>
        <w:t>u</w:t>
      </w:r>
      <w:r>
        <w:rPr>
          <w:b/>
          <w:spacing w:val="1"/>
        </w:rPr>
        <w:t>t</w:t>
      </w:r>
      <w:r>
        <w:rPr>
          <w:b/>
        </w:rPr>
        <w:t>u</w:t>
      </w:r>
      <w:r>
        <w:rPr>
          <w:b/>
          <w:spacing w:val="1"/>
        </w:rPr>
        <w:t>h</w:t>
      </w:r>
      <w:r>
        <w:rPr>
          <w:b/>
          <w:spacing w:val="-3"/>
        </w:rPr>
        <w:t>k</w:t>
      </w:r>
      <w:r>
        <w:rPr>
          <w:b/>
          <w:spacing w:val="1"/>
        </w:rPr>
        <w:t>a</w:t>
      </w:r>
      <w:r>
        <w:rPr>
          <w:b/>
        </w:rPr>
        <w:t xml:space="preserve">n </w:t>
      </w:r>
      <w:r>
        <w:rPr>
          <w:spacing w:val="1"/>
        </w:rPr>
        <w:t>(</w:t>
      </w:r>
      <w:r>
        <w:t>t</w:t>
      </w:r>
      <w:r>
        <w:rPr>
          <w:spacing w:val="2"/>
        </w:rPr>
        <w:t>a</w:t>
      </w:r>
      <w:r>
        <w:rPr>
          <w:spacing w:val="-4"/>
        </w:rPr>
        <w:t>m</w:t>
      </w:r>
      <w:r>
        <w:rPr>
          <w:spacing w:val="1"/>
        </w:rPr>
        <w:t>b</w:t>
      </w:r>
      <w:r>
        <w:t>a</w:t>
      </w:r>
      <w:r>
        <w:rPr>
          <w:spacing w:val="1"/>
        </w:rPr>
        <w:t>h</w:t>
      </w:r>
      <w:r>
        <w:rPr>
          <w:spacing w:val="-1"/>
        </w:rPr>
        <w:t>k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k</w:t>
      </w:r>
      <w:r>
        <w:t>e</w:t>
      </w:r>
      <w:r>
        <w:rPr>
          <w:spacing w:val="1"/>
        </w:rPr>
        <w:t>r</w:t>
      </w:r>
      <w:r>
        <w:t>tas</w:t>
      </w:r>
      <w:r>
        <w:rPr>
          <w:spacing w:val="38"/>
        </w:rPr>
        <w:t xml:space="preserve"> </w:t>
      </w:r>
      <w:r>
        <w:rPr>
          <w:spacing w:val="1"/>
        </w:rPr>
        <w:t>b</w:t>
      </w:r>
      <w:r>
        <w:t xml:space="preserve">ila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l</w:t>
      </w:r>
      <w:r>
        <w:rPr>
          <w:spacing w:val="-1"/>
        </w:rPr>
        <w:t>u</w:t>
      </w:r>
      <w:r>
        <w:t>)</w:t>
      </w:r>
    </w:p>
    <w:p w:rsidR="00DE2F63" w:rsidRDefault="00130E65" w:rsidP="009007B8">
      <w:pPr>
        <w:ind w:left="215" w:right="-54"/>
        <w:contextualSpacing/>
      </w:pPr>
      <w:r>
        <w:rPr>
          <w:b/>
          <w:spacing w:val="-1"/>
        </w:rPr>
        <w:t>T</w:t>
      </w:r>
      <w:r>
        <w:rPr>
          <w:b/>
        </w:rPr>
        <w:t>uju</w:t>
      </w:r>
      <w:r>
        <w:rPr>
          <w:b/>
          <w:spacing w:val="1"/>
        </w:rPr>
        <w:t>a</w:t>
      </w:r>
      <w:r>
        <w:rPr>
          <w:b/>
        </w:rPr>
        <w:t xml:space="preserve">n   </w:t>
      </w:r>
      <w:r>
        <w:rPr>
          <w:b/>
          <w:spacing w:val="14"/>
        </w:rPr>
        <w:t xml:space="preserve"> </w:t>
      </w:r>
      <w:r>
        <w:rPr>
          <w:b/>
        </w:rPr>
        <w:t>P</w:t>
      </w:r>
      <w:r>
        <w:rPr>
          <w:b/>
          <w:spacing w:val="3"/>
        </w:rPr>
        <w:t>e</w:t>
      </w:r>
      <w:r>
        <w:rPr>
          <w:b/>
        </w:rPr>
        <w:t>n</w:t>
      </w:r>
      <w:r>
        <w:rPr>
          <w:b/>
          <w:spacing w:val="1"/>
        </w:rPr>
        <w:t>gg</w:t>
      </w:r>
      <w:r>
        <w:rPr>
          <w:b/>
        </w:rPr>
        <w:t>u</w:t>
      </w:r>
      <w:r>
        <w:rPr>
          <w:b/>
          <w:spacing w:val="-1"/>
        </w:rPr>
        <w:t>n</w:t>
      </w:r>
      <w:r>
        <w:rPr>
          <w:b/>
          <w:spacing w:val="1"/>
        </w:rPr>
        <w:t>aa</w:t>
      </w:r>
      <w:r>
        <w:rPr>
          <w:b/>
        </w:rPr>
        <w:t>n</w:t>
      </w:r>
    </w:p>
    <w:p w:rsidR="00DE2F63" w:rsidRDefault="00130E65" w:rsidP="009007B8">
      <w:pPr>
        <w:ind w:left="215"/>
        <w:contextualSpacing/>
      </w:pPr>
      <w:r>
        <w:rPr>
          <w:b/>
          <w:spacing w:val="-1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3"/>
        </w:rPr>
        <w:t>a</w:t>
      </w:r>
      <w:r>
        <w:rPr>
          <w:b/>
          <w:spacing w:val="-1"/>
        </w:rPr>
        <w:t>s</w:t>
      </w:r>
      <w:r>
        <w:rPr>
          <w:b/>
        </w:rPr>
        <w:t>i</w:t>
      </w:r>
    </w:p>
    <w:p w:rsidR="00964E6B" w:rsidRPr="00A82E76" w:rsidRDefault="00130E65" w:rsidP="00807A6B">
      <w:r>
        <w:br w:type="column"/>
      </w:r>
      <w:r>
        <w:t xml:space="preserve">:   </w:t>
      </w:r>
      <w:r w:rsidR="009007B8">
        <w:t xml:space="preserve"> </w:t>
      </w:r>
      <w:r w:rsidR="00807A6B" w:rsidRPr="00807A6B">
        <w:t>${pertanyaan}</w:t>
      </w:r>
    </w:p>
    <w:p w:rsidR="009007B8" w:rsidRPr="009007B8" w:rsidRDefault="00964E6B" w:rsidP="007E4B13">
      <w:pPr>
        <w:spacing w:before="4" w:after="120"/>
        <w:ind w:left="426" w:hanging="426"/>
        <w:rPr>
          <w:lang w:val="id-ID"/>
        </w:rPr>
      </w:pPr>
      <w:r>
        <w:t xml:space="preserve">     </w:t>
      </w:r>
    </w:p>
    <w:p w:rsidR="007E4B13" w:rsidRDefault="007E4B13" w:rsidP="005F5774">
      <w:pPr>
        <w:ind w:left="142" w:hanging="142"/>
        <w:jc w:val="both"/>
      </w:pPr>
    </w:p>
    <w:p w:rsidR="000B4E5D" w:rsidRPr="000B4E5D" w:rsidRDefault="008B409B" w:rsidP="00A82E76">
      <w:pPr>
        <w:ind w:left="270" w:hanging="270"/>
        <w:jc w:val="both"/>
      </w:pPr>
      <w:r>
        <w:t xml:space="preserve">:   </w:t>
      </w:r>
    </w:p>
    <w:p w:rsidR="00C1161E" w:rsidRPr="009463E2" w:rsidRDefault="00C1161E" w:rsidP="009007B8">
      <w:pPr>
        <w:ind w:left="284" w:hanging="284"/>
        <w:rPr>
          <w:spacing w:val="23"/>
        </w:rPr>
      </w:pPr>
    </w:p>
    <w:p w:rsidR="00DE2F63" w:rsidRPr="00C1161E" w:rsidRDefault="000B4E5D" w:rsidP="009007B8">
      <w:pPr>
        <w:rPr>
          <w:spacing w:val="23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3782060</wp:posOffset>
                </wp:positionH>
                <wp:positionV relativeFrom="paragraph">
                  <wp:posOffset>471170</wp:posOffset>
                </wp:positionV>
                <wp:extent cx="0" cy="316865"/>
                <wp:effectExtent l="10160" t="6350" r="8890" b="1016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316865"/>
                          <a:chOff x="5956" y="742"/>
                          <a:chExt cx="0" cy="499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5956" y="742"/>
                            <a:ext cx="0" cy="499"/>
                          </a:xfrm>
                          <a:custGeom>
                            <a:avLst/>
                            <a:gdLst>
                              <a:gd name="T0" fmla="+- 0 742 742"/>
                              <a:gd name="T1" fmla="*/ 742 h 499"/>
                              <a:gd name="T2" fmla="+- 0 1241 742"/>
                              <a:gd name="T3" fmla="*/ 1241 h 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99">
                                <a:moveTo>
                                  <a:pt x="0" y="0"/>
                                </a:move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group w14:anchorId="54A4213B" id="Group 3" o:spid="_x0000_s1026" style="position:absolute;margin-left:297.8pt;margin-top:37.1pt;width:0;height:24.95pt;z-index:-251659776;mso-position-horizontal-relative:page" coordorigin="5956,742" coordsize="0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">
                <v:shape id="Freeform 4" o:spid="_x0000_s1027" style="position:absolute;left:5956;top:742;width:0;height:499;visibility:visible;mso-wrap-style:square;v-text-anchor:top" coordsize="0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" path="m,l,499e" filled="f" strokeweight=".58pt">
                  <v:path arrowok="t" o:connecttype="custom" o:connectlocs="0,742;0,1241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3561715</wp:posOffset>
                </wp:positionH>
                <wp:positionV relativeFrom="paragraph">
                  <wp:posOffset>930275</wp:posOffset>
                </wp:positionV>
                <wp:extent cx="227965" cy="80137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</w:tblGrid>
                            <w:tr w:rsidR="00DE2F63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E2F63" w:rsidRDefault="00DE2F63"/>
                              </w:tc>
                            </w:tr>
                            <w:tr w:rsidR="00DE2F63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E2F63" w:rsidRDefault="00DE2F63"/>
                              </w:tc>
                            </w:tr>
                            <w:tr w:rsidR="00DE2F63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E2F63" w:rsidRDefault="00DE2F63"/>
                              </w:tc>
                            </w:tr>
                            <w:tr w:rsidR="00DE2F63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E2F63" w:rsidRDefault="00DE2F63"/>
                              </w:tc>
                            </w:tr>
                            <w:tr w:rsidR="00DE2F63">
                              <w:trPr>
                                <w:trHeight w:hRule="exact" w:val="245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E2F63" w:rsidRDefault="00DE2F63"/>
                              </w:tc>
                            </w:tr>
                          </w:tbl>
                          <w:p w:rsidR="00DE2F63" w:rsidRDefault="00DE2F6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45pt;margin-top:73.25pt;width:17.95pt;height:63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WlrwIAAKg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</w:tblGrid>
                      <w:tr w:rsidR="00DE2F63">
                        <w:trPr>
                          <w:trHeight w:hRule="exact" w:val="245"/>
                        </w:trPr>
                        <w:tc>
                          <w:tcPr>
                            <w:tcW w:w="3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E2F63" w:rsidRDefault="00DE2F63"/>
                        </w:tc>
                      </w:tr>
                      <w:tr w:rsidR="00DE2F63">
                        <w:trPr>
                          <w:trHeight w:hRule="exact" w:val="252"/>
                        </w:trPr>
                        <w:tc>
                          <w:tcPr>
                            <w:tcW w:w="3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E2F63" w:rsidRDefault="00DE2F63"/>
                        </w:tc>
                      </w:tr>
                      <w:tr w:rsidR="00DE2F63">
                        <w:trPr>
                          <w:trHeight w:hRule="exact" w:val="250"/>
                        </w:trPr>
                        <w:tc>
                          <w:tcPr>
                            <w:tcW w:w="3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E2F63" w:rsidRDefault="00DE2F63"/>
                        </w:tc>
                      </w:tr>
                      <w:tr w:rsidR="00DE2F63">
                        <w:trPr>
                          <w:trHeight w:hRule="exact" w:val="250"/>
                        </w:trPr>
                        <w:tc>
                          <w:tcPr>
                            <w:tcW w:w="3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E2F63" w:rsidRDefault="00DE2F63"/>
                        </w:tc>
                      </w:tr>
                      <w:tr w:rsidR="00DE2F63">
                        <w:trPr>
                          <w:trHeight w:hRule="exact" w:val="245"/>
                        </w:trPr>
                        <w:tc>
                          <w:tcPr>
                            <w:tcW w:w="3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E2F63" w:rsidRDefault="00DE2F63"/>
                        </w:tc>
                      </w:tr>
                    </w:tbl>
                    <w:p w:rsidR="00DE2F63" w:rsidRDefault="00DE2F63"/>
                  </w:txbxContent>
                </v:textbox>
                <w10:wrap anchorx="page"/>
              </v:shape>
            </w:pict>
          </mc:Fallback>
        </mc:AlternateContent>
      </w:r>
    </w:p>
    <w:p w:rsidR="00DE2F63" w:rsidRDefault="00DE2F63">
      <w:pPr>
        <w:spacing w:line="220" w:lineRule="exact"/>
        <w:ind w:left="279"/>
        <w:sectPr w:rsidR="00DE2F63">
          <w:type w:val="continuous"/>
          <w:pgSz w:w="12200" w:h="18720"/>
          <w:pgMar w:top="1760" w:right="1580" w:bottom="280" w:left="1140" w:header="720" w:footer="720" w:gutter="0"/>
          <w:cols w:num="2" w:space="720" w:equalWidth="0">
            <w:col w:w="2126" w:space="221"/>
            <w:col w:w="7133"/>
          </w:cols>
        </w:sectPr>
      </w:pPr>
    </w:p>
    <w:p w:rsidR="00DE2F63" w:rsidRDefault="00DE2F63">
      <w:pPr>
        <w:spacing w:before="18" w:line="280" w:lineRule="exact"/>
        <w:rPr>
          <w:sz w:val="28"/>
          <w:szCs w:val="28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4"/>
        <w:gridCol w:w="641"/>
        <w:gridCol w:w="855"/>
        <w:gridCol w:w="4550"/>
      </w:tblGrid>
      <w:tr w:rsidR="00DE2F63" w:rsidTr="000B4E5D">
        <w:trPr>
          <w:trHeight w:hRule="exact" w:val="326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line="200" w:lineRule="exact"/>
              <w:ind w:left="40"/>
            </w:pPr>
            <w:r>
              <w:rPr>
                <w:b/>
              </w:rPr>
              <w:t>C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e</w:t>
            </w:r>
            <w:r>
              <w:rPr>
                <w:b/>
                <w:spacing w:val="-2"/>
              </w:rPr>
              <w:t>m</w:t>
            </w:r>
            <w:r>
              <w:rPr>
                <w:b/>
              </w:rPr>
              <w:t>per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leh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nf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2"/>
              </w:rPr>
              <w:t>s</w:t>
            </w:r>
            <w:r>
              <w:rPr>
                <w:b/>
                <w:spacing w:val="4"/>
              </w:rPr>
              <w:t>i</w:t>
            </w:r>
            <w:r>
              <w:rPr>
                <w:spacing w:val="-1"/>
              </w:rPr>
              <w:t>**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DE2F63" w:rsidRDefault="00130E65">
            <w:pPr>
              <w:spacing w:line="220" w:lineRule="exact"/>
              <w:ind w:left="439"/>
            </w:pPr>
            <w:r>
              <w:rPr>
                <w:b/>
              </w:rPr>
              <w:t xml:space="preserve">:    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455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DE2F63" w:rsidRDefault="00130E65">
            <w:pPr>
              <w:spacing w:line="180" w:lineRule="exact"/>
              <w:ind w:left="215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M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l</w:t>
            </w:r>
            <w:r>
              <w:rPr>
                <w:b/>
                <w:spacing w:val="1"/>
                <w:sz w:val="18"/>
                <w:szCs w:val="18"/>
              </w:rPr>
              <w:t>i</w:t>
            </w:r>
            <w:r>
              <w:rPr>
                <w:b/>
                <w:spacing w:val="-2"/>
                <w:sz w:val="18"/>
                <w:szCs w:val="18"/>
              </w:rPr>
              <w:t>h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</w:t>
            </w:r>
            <w:r>
              <w:rPr>
                <w:b/>
                <w:spacing w:val="3"/>
                <w:sz w:val="18"/>
                <w:szCs w:val="18"/>
              </w:rPr>
              <w:t>/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ba</w:t>
            </w:r>
            <w:r>
              <w:rPr>
                <w:b/>
                <w:spacing w:val="-1"/>
                <w:sz w:val="18"/>
                <w:szCs w:val="18"/>
              </w:rPr>
              <w:t>ca</w:t>
            </w:r>
            <w:r>
              <w:rPr>
                <w:b/>
                <w:spacing w:val="3"/>
                <w:sz w:val="18"/>
                <w:szCs w:val="18"/>
              </w:rPr>
              <w:t>/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en</w:t>
            </w:r>
            <w:r>
              <w:rPr>
                <w:b/>
                <w:spacing w:val="-2"/>
                <w:sz w:val="18"/>
                <w:szCs w:val="18"/>
              </w:rPr>
              <w:t>d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rk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5"/>
                <w:sz w:val="18"/>
                <w:szCs w:val="18"/>
              </w:rPr>
              <w:t>/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>ca</w:t>
            </w:r>
            <w:r>
              <w:rPr>
                <w:b/>
                <w:spacing w:val="2"/>
                <w:sz w:val="18"/>
                <w:szCs w:val="18"/>
              </w:rPr>
              <w:t>t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t</w:t>
            </w:r>
          </w:p>
        </w:tc>
      </w:tr>
      <w:tr w:rsidR="00DE2F63" w:rsidTr="006458A2">
        <w:trPr>
          <w:trHeight w:hRule="exact" w:val="176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/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DE2F63" w:rsidRDefault="000B4E5D" w:rsidP="000B4E5D">
            <w:pPr>
              <w:spacing w:line="220" w:lineRule="exact"/>
              <w:ind w:left="743" w:right="578"/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AD3CE97" wp14:editId="6AA95197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-17780</wp:posOffset>
                      </wp:positionV>
                      <wp:extent cx="180975" cy="16192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B4E5D" w:rsidRDefault="000B4E5D" w:rsidP="000B4E5D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oval w14:anchorId="3AD3CE97" id="Oval 2" o:spid="_x0000_s1027" style="position:absolute;left:0;text-align:left;margin-left:30.5pt;margin-top:-1.4pt;width:14.25pt;height:12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" fillcolor="window" strokecolor="windowText" strokeweight="2pt">
                      <v:textbox>
                        <w:txbxContent>
                          <w:p w:rsidR="000B4E5D" w:rsidRDefault="000B4E5D" w:rsidP="000B4E5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30E65">
              <w:rPr>
                <w:b/>
                <w:w w:val="99"/>
              </w:rPr>
              <w:t>2</w:t>
            </w:r>
          </w:p>
        </w:tc>
        <w:tc>
          <w:tcPr>
            <w:tcW w:w="455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DE2F63" w:rsidRDefault="00130E65">
            <w:pPr>
              <w:spacing w:line="180" w:lineRule="exact"/>
              <w:ind w:left="215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M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nd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t</w:t>
            </w:r>
            <w:r>
              <w:rPr>
                <w:b/>
                <w:spacing w:val="-2"/>
                <w:sz w:val="18"/>
                <w:szCs w:val="18"/>
              </w:rPr>
              <w:t>k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l</w:t>
            </w:r>
            <w:r>
              <w:rPr>
                <w:b/>
                <w:spacing w:val="1"/>
                <w:sz w:val="18"/>
                <w:szCs w:val="18"/>
              </w:rPr>
              <w:t>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n</w:t>
            </w:r>
            <w:r>
              <w:rPr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f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r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3"/>
                <w:sz w:val="18"/>
                <w:szCs w:val="18"/>
              </w:rPr>
              <w:t>(</w:t>
            </w:r>
            <w:r>
              <w:rPr>
                <w:b/>
                <w:i/>
                <w:spacing w:val="1"/>
                <w:sz w:val="18"/>
                <w:szCs w:val="18"/>
              </w:rPr>
              <w:t>ha</w:t>
            </w:r>
            <w:r>
              <w:rPr>
                <w:b/>
                <w:i/>
                <w:spacing w:val="-3"/>
                <w:sz w:val="18"/>
                <w:szCs w:val="18"/>
              </w:rPr>
              <w:t>r</w:t>
            </w:r>
            <w:r>
              <w:rPr>
                <w:b/>
                <w:i/>
                <w:spacing w:val="1"/>
                <w:sz w:val="18"/>
                <w:szCs w:val="18"/>
              </w:rPr>
              <w:t>d</w:t>
            </w:r>
            <w:r>
              <w:rPr>
                <w:b/>
                <w:i/>
                <w:spacing w:val="-1"/>
                <w:sz w:val="18"/>
                <w:szCs w:val="18"/>
              </w:rPr>
              <w:t>c</w:t>
            </w:r>
            <w:r>
              <w:rPr>
                <w:b/>
                <w:i/>
                <w:spacing w:val="1"/>
                <w:sz w:val="18"/>
                <w:szCs w:val="18"/>
              </w:rPr>
              <w:t>op</w:t>
            </w:r>
            <w:r>
              <w:rPr>
                <w:b/>
                <w:i/>
                <w:spacing w:val="-1"/>
                <w:sz w:val="18"/>
                <w:szCs w:val="18"/>
              </w:rPr>
              <w:t>y</w:t>
            </w:r>
            <w:r>
              <w:rPr>
                <w:b/>
                <w:i/>
                <w:sz w:val="18"/>
                <w:szCs w:val="18"/>
              </w:rPr>
              <w:t>/s</w:t>
            </w:r>
            <w:r>
              <w:rPr>
                <w:b/>
                <w:i/>
                <w:spacing w:val="1"/>
                <w:sz w:val="18"/>
                <w:szCs w:val="18"/>
              </w:rPr>
              <w:t>o</w:t>
            </w:r>
            <w:r>
              <w:rPr>
                <w:b/>
                <w:i/>
                <w:spacing w:val="-2"/>
                <w:sz w:val="18"/>
                <w:szCs w:val="18"/>
              </w:rPr>
              <w:t>f</w:t>
            </w:r>
            <w:r>
              <w:rPr>
                <w:b/>
                <w:i/>
                <w:sz w:val="18"/>
                <w:szCs w:val="18"/>
              </w:rPr>
              <w:t>tc</w:t>
            </w:r>
            <w:r>
              <w:rPr>
                <w:b/>
                <w:i/>
                <w:spacing w:val="1"/>
                <w:sz w:val="18"/>
                <w:szCs w:val="18"/>
              </w:rPr>
              <w:t>op</w:t>
            </w:r>
            <w:r>
              <w:rPr>
                <w:b/>
                <w:i/>
                <w:spacing w:val="-2"/>
                <w:sz w:val="18"/>
                <w:szCs w:val="18"/>
              </w:rPr>
              <w:t>y</w:t>
            </w:r>
            <w:r>
              <w:rPr>
                <w:b/>
                <w:sz w:val="18"/>
                <w:szCs w:val="18"/>
              </w:rPr>
              <w:t>)</w:t>
            </w:r>
            <w:r>
              <w:rPr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***</w:t>
            </w:r>
          </w:p>
        </w:tc>
      </w:tr>
      <w:tr w:rsidR="00DE2F63">
        <w:trPr>
          <w:trHeight w:hRule="exact" w:val="478"/>
        </w:trPr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>
            <w:pPr>
              <w:spacing w:before="7" w:line="220" w:lineRule="exact"/>
              <w:rPr>
                <w:sz w:val="22"/>
                <w:szCs w:val="22"/>
              </w:rPr>
            </w:pPr>
          </w:p>
          <w:p w:rsidR="00DE2F63" w:rsidRDefault="00130E65">
            <w:pPr>
              <w:ind w:left="40"/>
            </w:pPr>
            <w:r>
              <w:rPr>
                <w:b/>
              </w:rPr>
              <w:t>C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p</w:t>
            </w:r>
            <w:r>
              <w:rPr>
                <w:b/>
                <w:spacing w:val="1"/>
              </w:rPr>
              <w:t>at</w:t>
            </w:r>
            <w:r>
              <w:rPr>
                <w:b/>
                <w:spacing w:val="-3"/>
              </w:rPr>
              <w:t>k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li</w:t>
            </w:r>
            <w:r>
              <w:rPr>
                <w:b/>
                <w:spacing w:val="-1"/>
              </w:rPr>
              <w:t>n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nf</w:t>
            </w:r>
            <w:r>
              <w:rPr>
                <w:b/>
                <w:spacing w:val="2"/>
              </w:rPr>
              <w:t>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3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 xml:space="preserve">i    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>
            <w:pPr>
              <w:spacing w:before="7" w:line="220" w:lineRule="exact"/>
              <w:rPr>
                <w:sz w:val="22"/>
                <w:szCs w:val="22"/>
              </w:rPr>
            </w:pPr>
          </w:p>
          <w:p w:rsidR="00DE2F63" w:rsidRDefault="00130E65">
            <w:pPr>
              <w:ind w:left="136"/>
            </w:pPr>
            <w:r>
              <w:rPr>
                <w:b/>
              </w:rPr>
              <w:t>1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>
            <w:pPr>
              <w:spacing w:before="15" w:line="220" w:lineRule="exact"/>
              <w:rPr>
                <w:sz w:val="22"/>
                <w:szCs w:val="22"/>
              </w:rPr>
            </w:pPr>
          </w:p>
          <w:p w:rsidR="00DE2F63" w:rsidRDefault="00130E65">
            <w:pPr>
              <w:ind w:left="221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M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ga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-2"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il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l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1"/>
                <w:sz w:val="18"/>
                <w:szCs w:val="18"/>
              </w:rPr>
              <w:t>g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u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g</w:t>
            </w:r>
          </w:p>
        </w:tc>
      </w:tr>
      <w:tr w:rsidR="00DE2F63">
        <w:trPr>
          <w:trHeight w:hRule="exact" w:val="251"/>
        </w:trPr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/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line="220" w:lineRule="exact"/>
              <w:ind w:left="136"/>
            </w:pPr>
            <w:r>
              <w:rPr>
                <w:b/>
              </w:rPr>
              <w:t>2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before="1"/>
              <w:ind w:left="221"/>
              <w:rPr>
                <w:sz w:val="18"/>
                <w:szCs w:val="18"/>
              </w:rPr>
            </w:pPr>
            <w:r>
              <w:rPr>
                <w:b/>
                <w:spacing w:val="1"/>
                <w:sz w:val="18"/>
                <w:szCs w:val="18"/>
              </w:rPr>
              <w:t>K</w:t>
            </w:r>
            <w:r>
              <w:rPr>
                <w:b/>
                <w:spacing w:val="-2"/>
                <w:sz w:val="18"/>
                <w:szCs w:val="18"/>
              </w:rPr>
              <w:t>u</w:t>
            </w:r>
            <w:r>
              <w:rPr>
                <w:b/>
                <w:spacing w:val="-1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ir</w:t>
            </w:r>
          </w:p>
        </w:tc>
      </w:tr>
      <w:tr w:rsidR="00DE2F63">
        <w:trPr>
          <w:trHeight w:hRule="exact" w:val="251"/>
        </w:trPr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/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ind w:left="136"/>
            </w:pPr>
            <w:r>
              <w:rPr>
                <w:b/>
              </w:rPr>
              <w:t>3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before="2"/>
              <w:ind w:left="22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s</w:t>
            </w:r>
          </w:p>
        </w:tc>
      </w:tr>
      <w:tr w:rsidR="00DE2F63">
        <w:trPr>
          <w:trHeight w:hRule="exact" w:val="250"/>
        </w:trPr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/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C1161E">
            <w:pPr>
              <w:spacing w:line="220" w:lineRule="exact"/>
              <w:ind w:left="136"/>
            </w:pPr>
            <w:r>
              <w:rPr>
                <w:b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3B59B524" wp14:editId="7B86EEE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-5080</wp:posOffset>
                      </wp:positionV>
                      <wp:extent cx="180975" cy="1619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>
                  <w:pict>
                    <v:oval w14:anchorId="065584FD" id="Oval 1" o:spid="_x0000_s1026" style="position:absolute;margin-left:3.7pt;margin-top:-.4pt;width:14.25pt;height:1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" fillcolor="window" strokecolor="windowText" strokeweight="2pt"/>
                  </w:pict>
                </mc:Fallback>
              </mc:AlternateContent>
            </w:r>
            <w:r w:rsidR="00130E65">
              <w:rPr>
                <w:b/>
              </w:rPr>
              <w:t>4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before="1"/>
              <w:ind w:left="221"/>
              <w:rPr>
                <w:sz w:val="18"/>
                <w:szCs w:val="18"/>
              </w:rPr>
            </w:pPr>
            <w:r>
              <w:rPr>
                <w:b/>
                <w:spacing w:val="2"/>
                <w:sz w:val="18"/>
                <w:szCs w:val="18"/>
              </w:rPr>
              <w:t>E</w:t>
            </w:r>
            <w:r>
              <w:rPr>
                <w:b/>
                <w:spacing w:val="-4"/>
                <w:sz w:val="18"/>
                <w:szCs w:val="18"/>
              </w:rPr>
              <w:t>m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il</w:t>
            </w:r>
          </w:p>
        </w:tc>
      </w:tr>
      <w:tr w:rsidR="00DE2F63">
        <w:trPr>
          <w:trHeight w:hRule="exact" w:val="325"/>
        </w:trPr>
        <w:tc>
          <w:tcPr>
            <w:tcW w:w="3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2F63" w:rsidRDefault="00DE2F63"/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line="220" w:lineRule="exact"/>
              <w:ind w:left="136"/>
            </w:pPr>
            <w:r>
              <w:rPr>
                <w:b/>
              </w:rPr>
              <w:t>5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DE2F63" w:rsidRDefault="00130E65">
            <w:pPr>
              <w:spacing w:before="1"/>
              <w:ind w:left="221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b/>
                <w:spacing w:val="1"/>
                <w:sz w:val="18"/>
                <w:szCs w:val="18"/>
              </w:rPr>
              <w:t>a</w:t>
            </w:r>
            <w:r>
              <w:rPr>
                <w:b/>
                <w:spacing w:val="-4"/>
                <w:sz w:val="18"/>
                <w:szCs w:val="18"/>
              </w:rPr>
              <w:t>k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5"/>
                <w:sz w:val="18"/>
                <w:szCs w:val="18"/>
              </w:rPr>
              <w:t>i</w:t>
            </w:r>
            <w:r>
              <w:rPr>
                <w:b/>
                <w:spacing w:val="-6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1"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i</w:t>
            </w:r>
          </w:p>
        </w:tc>
      </w:tr>
    </w:tbl>
    <w:p w:rsidR="00DE2F63" w:rsidRDefault="00DE2F63">
      <w:pPr>
        <w:spacing w:line="200" w:lineRule="exact"/>
      </w:pPr>
    </w:p>
    <w:p w:rsidR="00DE2F63" w:rsidRDefault="00DE2F63">
      <w:pPr>
        <w:spacing w:before="1" w:line="240" w:lineRule="exact"/>
        <w:rPr>
          <w:sz w:val="24"/>
          <w:szCs w:val="24"/>
        </w:rPr>
      </w:pPr>
    </w:p>
    <w:p w:rsidR="005F5774" w:rsidRDefault="005F5774">
      <w:pPr>
        <w:spacing w:before="1" w:line="240" w:lineRule="exact"/>
        <w:rPr>
          <w:sz w:val="24"/>
          <w:szCs w:val="24"/>
        </w:rPr>
      </w:pPr>
    </w:p>
    <w:p w:rsidR="00DE2F63" w:rsidRPr="001E246A" w:rsidRDefault="00C1161E" w:rsidP="00C1161E">
      <w:pPr>
        <w:spacing w:before="29" w:line="260" w:lineRule="exact"/>
        <w:jc w:val="center"/>
        <w:rPr>
          <w:sz w:val="24"/>
          <w:szCs w:val="24"/>
          <w:lang w:val="id-ID"/>
        </w:rPr>
      </w:pPr>
      <w:r>
        <w:rPr>
          <w:position w:val="-1"/>
          <w:sz w:val="24"/>
          <w:szCs w:val="24"/>
        </w:rPr>
        <w:t xml:space="preserve">Jakarta, </w:t>
      </w:r>
      <w:r w:rsidR="00807A6B" w:rsidRPr="00807A6B">
        <w:rPr>
          <w:position w:val="-1"/>
          <w:sz w:val="24"/>
          <w:szCs w:val="24"/>
        </w:rPr>
        <w:t>${tanggal}</w:t>
      </w:r>
    </w:p>
    <w:p w:rsidR="00DE2F63" w:rsidRDefault="00DE2F63">
      <w:pPr>
        <w:spacing w:before="2" w:line="120" w:lineRule="exact"/>
        <w:rPr>
          <w:sz w:val="13"/>
          <w:szCs w:val="13"/>
        </w:rPr>
      </w:pPr>
    </w:p>
    <w:p w:rsidR="00DE2F63" w:rsidRDefault="00DE2F63">
      <w:pPr>
        <w:spacing w:line="200" w:lineRule="exact"/>
      </w:pPr>
    </w:p>
    <w:p w:rsidR="00DE2F63" w:rsidRDefault="00DE2F63">
      <w:pPr>
        <w:spacing w:line="200" w:lineRule="exact"/>
        <w:sectPr w:rsidR="00DE2F63">
          <w:type w:val="continuous"/>
          <w:pgSz w:w="12200" w:h="18720"/>
          <w:pgMar w:top="1760" w:right="1580" w:bottom="280" w:left="1140" w:header="720" w:footer="720" w:gutter="0"/>
          <w:cols w:space="720"/>
        </w:sectPr>
      </w:pPr>
    </w:p>
    <w:p w:rsidR="00DE2F63" w:rsidRPr="00435D52" w:rsidRDefault="00130E65">
      <w:pPr>
        <w:spacing w:before="32"/>
        <w:ind w:left="1063" w:right="310"/>
        <w:jc w:val="center"/>
        <w:rPr>
          <w:sz w:val="22"/>
          <w:szCs w:val="22"/>
        </w:rPr>
      </w:pPr>
      <w:r w:rsidRPr="00435D52">
        <w:rPr>
          <w:b/>
          <w:spacing w:val="2"/>
          <w:sz w:val="22"/>
          <w:szCs w:val="22"/>
        </w:rPr>
        <w:t>P</w:t>
      </w:r>
      <w:r w:rsidRPr="00435D52">
        <w:rPr>
          <w:b/>
          <w:spacing w:val="-2"/>
          <w:sz w:val="22"/>
          <w:szCs w:val="22"/>
        </w:rPr>
        <w:t>e</w:t>
      </w:r>
      <w:r w:rsidRPr="00435D52">
        <w:rPr>
          <w:b/>
          <w:spacing w:val="1"/>
          <w:sz w:val="22"/>
          <w:szCs w:val="22"/>
        </w:rPr>
        <w:t>t</w:t>
      </w:r>
      <w:r w:rsidRPr="00435D52">
        <w:rPr>
          <w:b/>
          <w:sz w:val="22"/>
          <w:szCs w:val="22"/>
        </w:rPr>
        <w:t>ugas</w:t>
      </w:r>
      <w:r w:rsidRPr="00435D52">
        <w:rPr>
          <w:b/>
          <w:spacing w:val="-4"/>
          <w:sz w:val="22"/>
          <w:szCs w:val="22"/>
        </w:rPr>
        <w:t xml:space="preserve"> </w:t>
      </w:r>
      <w:r w:rsidRPr="00435D52">
        <w:rPr>
          <w:b/>
          <w:spacing w:val="2"/>
          <w:sz w:val="22"/>
          <w:szCs w:val="22"/>
        </w:rPr>
        <w:t>P</w:t>
      </w:r>
      <w:r w:rsidRPr="00435D52">
        <w:rPr>
          <w:b/>
          <w:sz w:val="22"/>
          <w:szCs w:val="22"/>
        </w:rPr>
        <w:t>e</w:t>
      </w:r>
      <w:r w:rsidRPr="00435D52">
        <w:rPr>
          <w:b/>
          <w:spacing w:val="-1"/>
          <w:sz w:val="22"/>
          <w:szCs w:val="22"/>
        </w:rPr>
        <w:t>l</w:t>
      </w:r>
      <w:r w:rsidRPr="00435D52">
        <w:rPr>
          <w:b/>
          <w:sz w:val="22"/>
          <w:szCs w:val="22"/>
        </w:rPr>
        <w:t>ayanan I</w:t>
      </w:r>
      <w:r w:rsidRPr="00435D52">
        <w:rPr>
          <w:b/>
          <w:spacing w:val="-2"/>
          <w:sz w:val="22"/>
          <w:szCs w:val="22"/>
        </w:rPr>
        <w:t>n</w:t>
      </w:r>
      <w:r w:rsidRPr="00435D52">
        <w:rPr>
          <w:b/>
          <w:spacing w:val="1"/>
          <w:sz w:val="22"/>
          <w:szCs w:val="22"/>
        </w:rPr>
        <w:t>f</w:t>
      </w:r>
      <w:r w:rsidRPr="00435D52">
        <w:rPr>
          <w:b/>
          <w:sz w:val="22"/>
          <w:szCs w:val="22"/>
        </w:rPr>
        <w:t>o</w:t>
      </w:r>
      <w:r w:rsidRPr="00435D52">
        <w:rPr>
          <w:b/>
          <w:spacing w:val="-2"/>
          <w:sz w:val="22"/>
          <w:szCs w:val="22"/>
        </w:rPr>
        <w:t>r</w:t>
      </w:r>
      <w:r w:rsidRPr="00435D52">
        <w:rPr>
          <w:b/>
          <w:spacing w:val="1"/>
          <w:sz w:val="22"/>
          <w:szCs w:val="22"/>
        </w:rPr>
        <w:t>m</w:t>
      </w:r>
      <w:r w:rsidRPr="00435D52">
        <w:rPr>
          <w:b/>
          <w:sz w:val="22"/>
          <w:szCs w:val="22"/>
        </w:rPr>
        <w:t>a</w:t>
      </w:r>
      <w:r w:rsidRPr="00435D52">
        <w:rPr>
          <w:b/>
          <w:spacing w:val="-2"/>
          <w:sz w:val="22"/>
          <w:szCs w:val="22"/>
        </w:rPr>
        <w:t>s</w:t>
      </w:r>
      <w:r w:rsidRPr="00435D52">
        <w:rPr>
          <w:b/>
          <w:sz w:val="22"/>
          <w:szCs w:val="22"/>
        </w:rPr>
        <w:t>i</w:t>
      </w:r>
    </w:p>
    <w:p w:rsidR="00DE2F63" w:rsidRPr="00435D52" w:rsidRDefault="00130E65">
      <w:pPr>
        <w:spacing w:line="240" w:lineRule="exact"/>
        <w:ind w:left="1284" w:right="528"/>
        <w:jc w:val="center"/>
        <w:rPr>
          <w:sz w:val="22"/>
          <w:szCs w:val="22"/>
        </w:rPr>
      </w:pPr>
      <w:r w:rsidRPr="00435D52">
        <w:rPr>
          <w:b/>
          <w:spacing w:val="1"/>
          <w:sz w:val="22"/>
          <w:szCs w:val="22"/>
        </w:rPr>
        <w:t>(</w:t>
      </w:r>
      <w:r w:rsidRPr="00435D52">
        <w:rPr>
          <w:b/>
          <w:sz w:val="22"/>
          <w:szCs w:val="22"/>
        </w:rPr>
        <w:t>Pene</w:t>
      </w:r>
      <w:r w:rsidRPr="00435D52">
        <w:rPr>
          <w:b/>
          <w:spacing w:val="-2"/>
          <w:sz w:val="22"/>
          <w:szCs w:val="22"/>
        </w:rPr>
        <w:t>r</w:t>
      </w:r>
      <w:r w:rsidRPr="00435D52">
        <w:rPr>
          <w:b/>
          <w:spacing w:val="-1"/>
          <w:sz w:val="22"/>
          <w:szCs w:val="22"/>
        </w:rPr>
        <w:t>i</w:t>
      </w:r>
      <w:r w:rsidRPr="00435D52">
        <w:rPr>
          <w:b/>
          <w:spacing w:val="1"/>
          <w:sz w:val="22"/>
          <w:szCs w:val="22"/>
        </w:rPr>
        <w:t>m</w:t>
      </w:r>
      <w:r w:rsidRPr="00435D52">
        <w:rPr>
          <w:b/>
          <w:sz w:val="22"/>
          <w:szCs w:val="22"/>
        </w:rPr>
        <w:t>a</w:t>
      </w:r>
      <w:r w:rsidRPr="00435D52">
        <w:rPr>
          <w:b/>
          <w:spacing w:val="-2"/>
          <w:sz w:val="22"/>
          <w:szCs w:val="22"/>
        </w:rPr>
        <w:t xml:space="preserve"> </w:t>
      </w:r>
      <w:r w:rsidRPr="00435D52">
        <w:rPr>
          <w:b/>
          <w:spacing w:val="2"/>
          <w:sz w:val="22"/>
          <w:szCs w:val="22"/>
        </w:rPr>
        <w:t>P</w:t>
      </w:r>
      <w:r w:rsidRPr="00435D52">
        <w:rPr>
          <w:b/>
          <w:sz w:val="22"/>
          <w:szCs w:val="22"/>
        </w:rPr>
        <w:t>e</w:t>
      </w:r>
      <w:r w:rsidRPr="00435D52">
        <w:rPr>
          <w:b/>
          <w:spacing w:val="-2"/>
          <w:sz w:val="22"/>
          <w:szCs w:val="22"/>
        </w:rPr>
        <w:t>r</w:t>
      </w:r>
      <w:r w:rsidRPr="00435D52">
        <w:rPr>
          <w:b/>
          <w:spacing w:val="1"/>
          <w:sz w:val="22"/>
          <w:szCs w:val="22"/>
        </w:rPr>
        <w:t>m</w:t>
      </w:r>
      <w:r w:rsidRPr="00435D52">
        <w:rPr>
          <w:b/>
          <w:sz w:val="22"/>
          <w:szCs w:val="22"/>
        </w:rPr>
        <w:t>oho</w:t>
      </w:r>
      <w:r w:rsidRPr="00435D52">
        <w:rPr>
          <w:b/>
          <w:spacing w:val="-3"/>
          <w:sz w:val="22"/>
          <w:szCs w:val="22"/>
        </w:rPr>
        <w:t>n</w:t>
      </w:r>
      <w:r w:rsidRPr="00435D52">
        <w:rPr>
          <w:b/>
          <w:sz w:val="22"/>
          <w:szCs w:val="22"/>
        </w:rPr>
        <w:t>an)</w:t>
      </w:r>
    </w:p>
    <w:p w:rsidR="00DE2F63" w:rsidRPr="00435D52" w:rsidRDefault="00E36695">
      <w:pPr>
        <w:spacing w:line="200" w:lineRule="exact"/>
        <w:rPr>
          <w:sz w:val="22"/>
          <w:szCs w:val="22"/>
        </w:rPr>
      </w:pPr>
      <w:r w:rsidRPr="00E36695">
        <w:rPr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1077602</wp:posOffset>
            </wp:positionH>
            <wp:positionV relativeFrom="paragraph">
              <wp:posOffset>15454</wp:posOffset>
            </wp:positionV>
            <wp:extent cx="905293" cy="786499"/>
            <wp:effectExtent l="0" t="0" r="0" b="0"/>
            <wp:wrapNone/>
            <wp:docPr id="7" name="Picture 7" descr="C:\Users\hp\AppData\Local\Temp\Mba Oke_Bir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Mba Oke_Biru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93" cy="7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F63" w:rsidRPr="00435D52" w:rsidRDefault="00DE2F63">
      <w:pPr>
        <w:spacing w:line="200" w:lineRule="exact"/>
        <w:rPr>
          <w:sz w:val="22"/>
          <w:szCs w:val="22"/>
        </w:rPr>
      </w:pPr>
    </w:p>
    <w:p w:rsidR="00DE2F63" w:rsidRPr="00435D52" w:rsidRDefault="00DE2F63">
      <w:pPr>
        <w:spacing w:line="200" w:lineRule="exact"/>
        <w:rPr>
          <w:sz w:val="22"/>
          <w:szCs w:val="22"/>
        </w:rPr>
      </w:pPr>
    </w:p>
    <w:p w:rsidR="00DE2F63" w:rsidRPr="00435D52" w:rsidRDefault="00DE2F63">
      <w:pPr>
        <w:spacing w:line="200" w:lineRule="exact"/>
        <w:rPr>
          <w:sz w:val="22"/>
          <w:szCs w:val="22"/>
        </w:rPr>
      </w:pPr>
    </w:p>
    <w:p w:rsidR="00DE2F63" w:rsidRPr="00435D52" w:rsidRDefault="00DE2F63">
      <w:pPr>
        <w:spacing w:before="12" w:line="200" w:lineRule="exact"/>
        <w:rPr>
          <w:sz w:val="22"/>
          <w:szCs w:val="22"/>
        </w:rPr>
      </w:pPr>
    </w:p>
    <w:p w:rsidR="0020248A" w:rsidRPr="00435D52" w:rsidRDefault="00130E65" w:rsidP="0020248A">
      <w:pPr>
        <w:ind w:left="735" w:right="-19"/>
        <w:jc w:val="center"/>
        <w:rPr>
          <w:b/>
          <w:sz w:val="22"/>
          <w:szCs w:val="22"/>
        </w:rPr>
      </w:pPr>
      <w:r w:rsidRPr="00435D52">
        <w:rPr>
          <w:b/>
          <w:spacing w:val="1"/>
          <w:sz w:val="22"/>
          <w:szCs w:val="22"/>
        </w:rPr>
        <w:t>(</w:t>
      </w:r>
      <w:r w:rsidR="005E5E13">
        <w:rPr>
          <w:b/>
          <w:sz w:val="22"/>
          <w:szCs w:val="22"/>
        </w:rPr>
        <w:t>Oke Dwiraswati</w:t>
      </w:r>
      <w:r w:rsidRPr="00435D52">
        <w:rPr>
          <w:b/>
          <w:sz w:val="22"/>
          <w:szCs w:val="22"/>
        </w:rPr>
        <w:t xml:space="preserve">) </w:t>
      </w:r>
    </w:p>
    <w:p w:rsidR="00DE2F63" w:rsidRPr="00435D52" w:rsidRDefault="00130E65" w:rsidP="0020248A">
      <w:pPr>
        <w:ind w:left="735" w:right="-19"/>
        <w:jc w:val="center"/>
        <w:rPr>
          <w:b/>
          <w:sz w:val="22"/>
          <w:szCs w:val="22"/>
        </w:rPr>
      </w:pPr>
      <w:r w:rsidRPr="00435D52">
        <w:rPr>
          <w:b/>
          <w:spacing w:val="-1"/>
          <w:sz w:val="22"/>
          <w:szCs w:val="22"/>
        </w:rPr>
        <w:t>N</w:t>
      </w:r>
      <w:r w:rsidRPr="00435D52">
        <w:rPr>
          <w:b/>
          <w:sz w:val="22"/>
          <w:szCs w:val="22"/>
        </w:rPr>
        <w:t>a</w:t>
      </w:r>
      <w:r w:rsidRPr="00435D52">
        <w:rPr>
          <w:b/>
          <w:spacing w:val="1"/>
          <w:sz w:val="22"/>
          <w:szCs w:val="22"/>
        </w:rPr>
        <w:t>m</w:t>
      </w:r>
      <w:r w:rsidRPr="00435D52">
        <w:rPr>
          <w:b/>
          <w:sz w:val="22"/>
          <w:szCs w:val="22"/>
        </w:rPr>
        <w:t xml:space="preserve">a dan </w:t>
      </w:r>
      <w:r w:rsidRPr="00435D52">
        <w:rPr>
          <w:b/>
          <w:spacing w:val="-1"/>
          <w:sz w:val="22"/>
          <w:szCs w:val="22"/>
        </w:rPr>
        <w:t>T</w:t>
      </w:r>
      <w:r w:rsidRPr="00435D52">
        <w:rPr>
          <w:b/>
          <w:sz w:val="22"/>
          <w:szCs w:val="22"/>
        </w:rPr>
        <w:t>an</w:t>
      </w:r>
      <w:r w:rsidRPr="00435D52">
        <w:rPr>
          <w:b/>
          <w:spacing w:val="-1"/>
          <w:sz w:val="22"/>
          <w:szCs w:val="22"/>
        </w:rPr>
        <w:t>d</w:t>
      </w:r>
      <w:r w:rsidRPr="00435D52">
        <w:rPr>
          <w:b/>
          <w:sz w:val="22"/>
          <w:szCs w:val="22"/>
        </w:rPr>
        <w:t xml:space="preserve">a </w:t>
      </w:r>
      <w:r w:rsidRPr="00435D52">
        <w:rPr>
          <w:b/>
          <w:spacing w:val="-1"/>
          <w:sz w:val="22"/>
          <w:szCs w:val="22"/>
        </w:rPr>
        <w:t>T</w:t>
      </w:r>
      <w:r w:rsidRPr="00435D52">
        <w:rPr>
          <w:b/>
          <w:sz w:val="22"/>
          <w:szCs w:val="22"/>
        </w:rPr>
        <w:t>a</w:t>
      </w:r>
      <w:r w:rsidRPr="00435D52">
        <w:rPr>
          <w:b/>
          <w:spacing w:val="-3"/>
          <w:sz w:val="22"/>
          <w:szCs w:val="22"/>
        </w:rPr>
        <w:t>n</w:t>
      </w:r>
      <w:r w:rsidRPr="00435D52">
        <w:rPr>
          <w:b/>
          <w:sz w:val="22"/>
          <w:szCs w:val="22"/>
        </w:rPr>
        <w:t>gan</w:t>
      </w:r>
    </w:p>
    <w:p w:rsidR="00DE2F63" w:rsidRPr="005E5E13" w:rsidRDefault="00130E65">
      <w:pPr>
        <w:spacing w:before="32"/>
        <w:ind w:left="755" w:right="1067"/>
        <w:jc w:val="center"/>
        <w:rPr>
          <w:sz w:val="22"/>
          <w:szCs w:val="22"/>
        </w:rPr>
      </w:pPr>
      <w:r w:rsidRPr="00435D52">
        <w:rPr>
          <w:sz w:val="22"/>
          <w:szCs w:val="22"/>
        </w:rPr>
        <w:br w:type="column"/>
      </w:r>
      <w:r w:rsidRPr="005E5E13">
        <w:rPr>
          <w:b/>
          <w:spacing w:val="2"/>
          <w:sz w:val="22"/>
          <w:szCs w:val="22"/>
        </w:rPr>
        <w:t>P</w:t>
      </w:r>
      <w:r w:rsidRPr="005E5E13">
        <w:rPr>
          <w:b/>
          <w:spacing w:val="-2"/>
          <w:sz w:val="22"/>
          <w:szCs w:val="22"/>
        </w:rPr>
        <w:t>e</w:t>
      </w:r>
      <w:r w:rsidRPr="005E5E13">
        <w:rPr>
          <w:b/>
          <w:spacing w:val="1"/>
          <w:sz w:val="22"/>
          <w:szCs w:val="22"/>
        </w:rPr>
        <w:t>m</w:t>
      </w:r>
      <w:r w:rsidRPr="005E5E13">
        <w:rPr>
          <w:b/>
          <w:sz w:val="22"/>
          <w:szCs w:val="22"/>
        </w:rPr>
        <w:t>ohon</w:t>
      </w:r>
      <w:r w:rsidRPr="005E5E13">
        <w:rPr>
          <w:b/>
          <w:spacing w:val="-3"/>
          <w:sz w:val="22"/>
          <w:szCs w:val="22"/>
        </w:rPr>
        <w:t xml:space="preserve"> </w:t>
      </w:r>
      <w:r w:rsidRPr="005E5E13">
        <w:rPr>
          <w:b/>
          <w:sz w:val="22"/>
          <w:szCs w:val="22"/>
        </w:rPr>
        <w:t>I</w:t>
      </w:r>
      <w:r w:rsidRPr="005E5E13">
        <w:rPr>
          <w:b/>
          <w:spacing w:val="-2"/>
          <w:sz w:val="22"/>
          <w:szCs w:val="22"/>
        </w:rPr>
        <w:t>n</w:t>
      </w:r>
      <w:r w:rsidRPr="005E5E13">
        <w:rPr>
          <w:b/>
          <w:spacing w:val="3"/>
          <w:sz w:val="22"/>
          <w:szCs w:val="22"/>
        </w:rPr>
        <w:t>f</w:t>
      </w:r>
      <w:r w:rsidRPr="005E5E13">
        <w:rPr>
          <w:b/>
          <w:spacing w:val="-2"/>
          <w:sz w:val="22"/>
          <w:szCs w:val="22"/>
        </w:rPr>
        <w:t>o</w:t>
      </w:r>
      <w:r w:rsidRPr="005E5E13">
        <w:rPr>
          <w:b/>
          <w:sz w:val="22"/>
          <w:szCs w:val="22"/>
        </w:rPr>
        <w:t>r</w:t>
      </w:r>
      <w:r w:rsidRPr="005E5E13">
        <w:rPr>
          <w:b/>
          <w:spacing w:val="1"/>
          <w:sz w:val="22"/>
          <w:szCs w:val="22"/>
        </w:rPr>
        <w:t>m</w:t>
      </w:r>
      <w:r w:rsidRPr="005E5E13">
        <w:rPr>
          <w:b/>
          <w:spacing w:val="-2"/>
          <w:sz w:val="22"/>
          <w:szCs w:val="22"/>
        </w:rPr>
        <w:t>a</w:t>
      </w:r>
      <w:r w:rsidRPr="005E5E13">
        <w:rPr>
          <w:b/>
          <w:sz w:val="22"/>
          <w:szCs w:val="22"/>
        </w:rPr>
        <w:t>si</w:t>
      </w:r>
    </w:p>
    <w:p w:rsidR="00DE2F63" w:rsidRPr="005E5E13" w:rsidRDefault="00DE2F63">
      <w:pPr>
        <w:spacing w:line="200" w:lineRule="exact"/>
        <w:rPr>
          <w:sz w:val="22"/>
          <w:szCs w:val="22"/>
        </w:rPr>
      </w:pPr>
    </w:p>
    <w:p w:rsidR="00DE2F63" w:rsidRPr="005E5E13" w:rsidRDefault="00DE2F63">
      <w:pPr>
        <w:spacing w:line="200" w:lineRule="exact"/>
        <w:rPr>
          <w:sz w:val="22"/>
          <w:szCs w:val="22"/>
        </w:rPr>
      </w:pPr>
    </w:p>
    <w:p w:rsidR="00DE2F63" w:rsidRPr="005E5E13" w:rsidRDefault="00DE2F63">
      <w:pPr>
        <w:spacing w:line="200" w:lineRule="exact"/>
        <w:rPr>
          <w:sz w:val="22"/>
          <w:szCs w:val="22"/>
        </w:rPr>
      </w:pPr>
    </w:p>
    <w:p w:rsidR="00DE2F63" w:rsidRPr="005E5E13" w:rsidRDefault="00DE2F63">
      <w:pPr>
        <w:spacing w:line="200" w:lineRule="exact"/>
        <w:rPr>
          <w:sz w:val="22"/>
          <w:szCs w:val="22"/>
        </w:rPr>
      </w:pPr>
    </w:p>
    <w:p w:rsidR="00DE2F63" w:rsidRPr="005E5E13" w:rsidRDefault="00DE2F63">
      <w:pPr>
        <w:spacing w:line="200" w:lineRule="exact"/>
        <w:rPr>
          <w:sz w:val="22"/>
          <w:szCs w:val="22"/>
        </w:rPr>
      </w:pPr>
    </w:p>
    <w:p w:rsidR="00DE2F63" w:rsidRPr="005E5E13" w:rsidRDefault="00DE2F63">
      <w:pPr>
        <w:spacing w:before="4" w:line="260" w:lineRule="exact"/>
        <w:rPr>
          <w:sz w:val="22"/>
          <w:szCs w:val="22"/>
        </w:rPr>
      </w:pPr>
    </w:p>
    <w:p w:rsidR="0020248A" w:rsidRPr="00A82E76" w:rsidRDefault="00130E65">
      <w:pPr>
        <w:ind w:left="-19" w:right="294"/>
        <w:jc w:val="center"/>
        <w:rPr>
          <w:b/>
          <w:sz w:val="22"/>
          <w:szCs w:val="22"/>
        </w:rPr>
      </w:pPr>
      <w:r w:rsidRPr="00A82E76">
        <w:rPr>
          <w:b/>
          <w:spacing w:val="1"/>
          <w:sz w:val="22"/>
          <w:szCs w:val="22"/>
        </w:rPr>
        <w:t>(</w:t>
      </w:r>
      <w:r w:rsidR="00807A6B" w:rsidRPr="00807A6B">
        <w:rPr>
          <w:b/>
          <w:spacing w:val="1"/>
          <w:sz w:val="22"/>
          <w:szCs w:val="22"/>
        </w:rPr>
        <w:t>${nama2}</w:t>
      </w:r>
      <w:r w:rsidRPr="00A82E76">
        <w:rPr>
          <w:b/>
          <w:sz w:val="22"/>
          <w:szCs w:val="22"/>
        </w:rPr>
        <w:t xml:space="preserve">) </w:t>
      </w:r>
    </w:p>
    <w:p w:rsidR="00DE2F63" w:rsidRPr="00435D52" w:rsidRDefault="00130E65">
      <w:pPr>
        <w:ind w:left="-19" w:right="294"/>
        <w:jc w:val="center"/>
        <w:rPr>
          <w:sz w:val="22"/>
          <w:szCs w:val="22"/>
        </w:rPr>
        <w:sectPr w:rsidR="00DE2F63" w:rsidRPr="00435D52">
          <w:type w:val="continuous"/>
          <w:pgSz w:w="12200" w:h="18720"/>
          <w:pgMar w:top="1760" w:right="1580" w:bottom="280" w:left="1140" w:header="720" w:footer="720" w:gutter="0"/>
          <w:cols w:num="2" w:space="720" w:equalWidth="0">
            <w:col w:w="4202" w:space="1509"/>
            <w:col w:w="3769"/>
          </w:cols>
        </w:sectPr>
      </w:pPr>
      <w:r w:rsidRPr="00A82E76">
        <w:rPr>
          <w:b/>
          <w:spacing w:val="-1"/>
          <w:sz w:val="22"/>
          <w:szCs w:val="22"/>
        </w:rPr>
        <w:t>N</w:t>
      </w:r>
      <w:r w:rsidRPr="00A82E76">
        <w:rPr>
          <w:b/>
          <w:sz w:val="22"/>
          <w:szCs w:val="22"/>
        </w:rPr>
        <w:t>a</w:t>
      </w:r>
      <w:r w:rsidRPr="00A82E76">
        <w:rPr>
          <w:b/>
          <w:spacing w:val="1"/>
          <w:sz w:val="22"/>
          <w:szCs w:val="22"/>
        </w:rPr>
        <w:t>m</w:t>
      </w:r>
      <w:r w:rsidRPr="00A82E76">
        <w:rPr>
          <w:b/>
          <w:sz w:val="22"/>
          <w:szCs w:val="22"/>
        </w:rPr>
        <w:t xml:space="preserve">a dan </w:t>
      </w:r>
      <w:r w:rsidRPr="00A82E76">
        <w:rPr>
          <w:b/>
          <w:spacing w:val="-1"/>
          <w:sz w:val="22"/>
          <w:szCs w:val="22"/>
        </w:rPr>
        <w:t>T</w:t>
      </w:r>
      <w:r w:rsidRPr="00A82E76">
        <w:rPr>
          <w:b/>
          <w:sz w:val="22"/>
          <w:szCs w:val="22"/>
        </w:rPr>
        <w:t>an</w:t>
      </w:r>
      <w:r w:rsidRPr="00A82E76">
        <w:rPr>
          <w:b/>
          <w:spacing w:val="-1"/>
          <w:sz w:val="22"/>
          <w:szCs w:val="22"/>
        </w:rPr>
        <w:t>d</w:t>
      </w:r>
      <w:r w:rsidRPr="00A82E76">
        <w:rPr>
          <w:b/>
          <w:sz w:val="22"/>
          <w:szCs w:val="22"/>
        </w:rPr>
        <w:t xml:space="preserve">a </w:t>
      </w:r>
      <w:r w:rsidRPr="00A82E76">
        <w:rPr>
          <w:b/>
          <w:spacing w:val="-1"/>
          <w:sz w:val="22"/>
          <w:szCs w:val="22"/>
        </w:rPr>
        <w:t>T</w:t>
      </w:r>
      <w:r w:rsidRPr="00A82E76">
        <w:rPr>
          <w:b/>
          <w:sz w:val="22"/>
          <w:szCs w:val="22"/>
        </w:rPr>
        <w:t>a</w:t>
      </w:r>
      <w:r w:rsidRPr="00A82E76">
        <w:rPr>
          <w:b/>
          <w:spacing w:val="-3"/>
          <w:sz w:val="22"/>
          <w:szCs w:val="22"/>
        </w:rPr>
        <w:t>n</w:t>
      </w:r>
      <w:r w:rsidRPr="00A82E76">
        <w:rPr>
          <w:b/>
          <w:sz w:val="22"/>
          <w:szCs w:val="22"/>
        </w:rPr>
        <w:t>gan</w:t>
      </w:r>
    </w:p>
    <w:p w:rsidR="00DE2F63" w:rsidRDefault="00DE2F63">
      <w:pPr>
        <w:spacing w:before="8" w:line="180" w:lineRule="exact"/>
        <w:rPr>
          <w:sz w:val="18"/>
          <w:szCs w:val="18"/>
        </w:rPr>
      </w:pPr>
    </w:p>
    <w:p w:rsidR="00DE2F63" w:rsidRDefault="00DE2F63">
      <w:pPr>
        <w:spacing w:line="200" w:lineRule="exact"/>
      </w:pPr>
    </w:p>
    <w:p w:rsidR="005F5774" w:rsidRDefault="005F5774" w:rsidP="000B0BFE">
      <w:pPr>
        <w:spacing w:before="32"/>
        <w:ind w:left="108"/>
        <w:rPr>
          <w:spacing w:val="1"/>
          <w:sz w:val="22"/>
          <w:szCs w:val="22"/>
        </w:rPr>
      </w:pPr>
    </w:p>
    <w:p w:rsidR="00DE2F63" w:rsidRPr="000B0BFE" w:rsidRDefault="00130E65" w:rsidP="000B0BFE">
      <w:pPr>
        <w:spacing w:before="32"/>
        <w:ind w:left="108"/>
        <w:rPr>
          <w:sz w:val="22"/>
          <w:szCs w:val="22"/>
        </w:rPr>
      </w:pP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an:</w:t>
      </w:r>
    </w:p>
    <w:p w:rsidR="00DE2F63" w:rsidRDefault="00130E65">
      <w:pPr>
        <w:ind w:left="108"/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eh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no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ohonan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Pub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</w:t>
      </w:r>
    </w:p>
    <w:p w:rsidR="00DE2F63" w:rsidRDefault="00130E65">
      <w:pPr>
        <w:spacing w:before="1"/>
        <w:ind w:left="108"/>
        <w:rPr>
          <w:sz w:val="22"/>
          <w:szCs w:val="22"/>
        </w:rPr>
      </w:pPr>
      <w:r>
        <w:rPr>
          <w:sz w:val="22"/>
          <w:szCs w:val="22"/>
        </w:rPr>
        <w:t>** Pi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 (</w:t>
      </w:r>
      <w:r>
        <w:rPr>
          <w:spacing w:val="1"/>
          <w:sz w:val="22"/>
          <w:szCs w:val="22"/>
        </w:rPr>
        <w:t>√</w:t>
      </w:r>
      <w:r>
        <w:rPr>
          <w:sz w:val="22"/>
          <w:szCs w:val="22"/>
        </w:rPr>
        <w:t>)</w:t>
      </w:r>
    </w:p>
    <w:p w:rsidR="00DE2F63" w:rsidRDefault="00130E65">
      <w:pPr>
        <w:spacing w:line="240" w:lineRule="exact"/>
        <w:ind w:left="108"/>
        <w:rPr>
          <w:sz w:val="22"/>
          <w:szCs w:val="22"/>
        </w:rPr>
        <w:sectPr w:rsidR="00DE2F63">
          <w:type w:val="continuous"/>
          <w:pgSz w:w="12200" w:h="18720"/>
          <w:pgMar w:top="1760" w:right="1580" w:bottom="280" w:left="1140" w:header="720" w:footer="720" w:gutter="0"/>
          <w:cols w:space="720"/>
        </w:sectPr>
      </w:pPr>
      <w:r>
        <w:rPr>
          <w:sz w:val="22"/>
          <w:szCs w:val="22"/>
        </w:rPr>
        <w:t xml:space="preserve">***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dak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u</w:t>
      </w:r>
    </w:p>
    <w:p w:rsidR="00DE2F63" w:rsidRDefault="00DE2F63">
      <w:pPr>
        <w:spacing w:before="3" w:line="140" w:lineRule="exact"/>
        <w:rPr>
          <w:sz w:val="15"/>
          <w:szCs w:val="15"/>
        </w:rPr>
      </w:pPr>
    </w:p>
    <w:p w:rsidR="00DE2F63" w:rsidRDefault="00130E65">
      <w:pPr>
        <w:ind w:left="3351" w:right="29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-h</w:t>
      </w:r>
      <w:r>
        <w:rPr>
          <w:b/>
          <w:spacing w:val="3"/>
          <w:sz w:val="28"/>
          <w:szCs w:val="28"/>
        </w:rPr>
        <w:t>a</w:t>
      </w:r>
      <w:r>
        <w:rPr>
          <w:b/>
          <w:sz w:val="28"/>
          <w:szCs w:val="28"/>
        </w:rPr>
        <w:t>k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e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nf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i</w:t>
      </w:r>
    </w:p>
    <w:p w:rsidR="00DE2F63" w:rsidRDefault="00130E65">
      <w:pPr>
        <w:spacing w:line="260" w:lineRule="exact"/>
        <w:ind w:left="1326" w:right="897"/>
        <w:jc w:val="center"/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asarkan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-u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buk</w:t>
      </w:r>
      <w:r>
        <w:rPr>
          <w:b/>
          <w:sz w:val="24"/>
          <w:szCs w:val="24"/>
        </w:rPr>
        <w:t>aan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for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 xml:space="preserve">asi </w:t>
      </w: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No. 14/2008</w:t>
      </w:r>
    </w:p>
    <w:p w:rsidR="00DE2F63" w:rsidRDefault="00DE2F63">
      <w:pPr>
        <w:spacing w:before="2" w:line="140" w:lineRule="exact"/>
        <w:rPr>
          <w:sz w:val="15"/>
          <w:szCs w:val="15"/>
        </w:rPr>
      </w:pPr>
    </w:p>
    <w:p w:rsidR="00DE2F63" w:rsidRDefault="00DE2F63">
      <w:pPr>
        <w:spacing w:line="200" w:lineRule="exact"/>
      </w:pPr>
    </w:p>
    <w:p w:rsidR="00DE2F63" w:rsidRDefault="00DE2F63">
      <w:pPr>
        <w:spacing w:line="200" w:lineRule="exact"/>
      </w:pPr>
    </w:p>
    <w:p w:rsidR="00DE2F63" w:rsidRDefault="00130E65">
      <w:pPr>
        <w:tabs>
          <w:tab w:val="left" w:pos="520"/>
        </w:tabs>
        <w:ind w:left="536" w:right="61" w:hanging="427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on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ak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u</w:t>
      </w:r>
      <w:r>
        <w:rPr>
          <w:b/>
          <w:sz w:val="24"/>
          <w:szCs w:val="24"/>
        </w:rPr>
        <w:t>k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h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sz w:val="24"/>
          <w:szCs w:val="24"/>
        </w:rPr>
        <w:t>Ba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ali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)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 dibu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ikan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mohon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mbat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hukum;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rlindung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lektu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rlindu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p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usaha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sia; Me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konomi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ikan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luar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kta 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prib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 dan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khir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taupun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; 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di;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ndum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menu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li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tas 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utusan  Komisi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tau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n;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ng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(b)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juga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idak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ikan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dido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DE2F63" w:rsidRDefault="00DE2F63">
      <w:pPr>
        <w:spacing w:before="2" w:line="280" w:lineRule="exact"/>
        <w:rPr>
          <w:sz w:val="28"/>
          <w:szCs w:val="28"/>
        </w:rPr>
      </w:pPr>
    </w:p>
    <w:p w:rsidR="00DE2F63" w:rsidRDefault="00130E65">
      <w:pPr>
        <w:ind w:left="536" w:right="61" w:hanging="42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IKAN 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TERI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NTA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 I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ASI BER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A NO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PEND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PE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ID.</w:t>
      </w:r>
      <w:r>
        <w:rPr>
          <w:b/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 tanda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 dibe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ikan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masi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kin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rmint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p.</w:t>
      </w:r>
    </w:p>
    <w:p w:rsidR="00DE2F63" w:rsidRDefault="00DE2F63">
      <w:pPr>
        <w:spacing w:before="16" w:line="260" w:lineRule="exact"/>
        <w:rPr>
          <w:sz w:val="26"/>
          <w:szCs w:val="26"/>
        </w:rPr>
      </w:pPr>
    </w:p>
    <w:p w:rsidR="00DE2F63" w:rsidRDefault="00130E65">
      <w:pPr>
        <w:ind w:left="536" w:right="62" w:hanging="427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.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mohon</w:t>
      </w:r>
      <w:r>
        <w:rPr>
          <w:spacing w:val="4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</w:t>
      </w:r>
      <w:r>
        <w:rPr>
          <w:spacing w:val="4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itah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an</w:t>
      </w:r>
      <w:r>
        <w:rPr>
          <w:b/>
          <w:spacing w:val="41"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tul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rmohon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 ja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 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tu</w:t>
      </w:r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10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 xml:space="preserve">)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ja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jak 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rima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rmohon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leh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6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untuk 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ja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rtulis</w:t>
      </w:r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ja,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 dikuas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didoku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ntasik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uskan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 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masuk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dike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tidak.</w:t>
      </w:r>
    </w:p>
    <w:p w:rsidR="00DE2F63" w:rsidRDefault="00DE2F63">
      <w:pPr>
        <w:spacing w:before="16" w:line="260" w:lineRule="exact"/>
        <w:rPr>
          <w:sz w:val="26"/>
          <w:szCs w:val="26"/>
        </w:rPr>
      </w:pPr>
    </w:p>
    <w:p w:rsidR="00DE2F63" w:rsidRDefault="00130E65">
      <w:pPr>
        <w:ind w:left="68" w:right="69"/>
        <w:jc w:val="center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b/>
          <w:sz w:val="24"/>
          <w:szCs w:val="24"/>
        </w:rPr>
        <w:t>Biaya</w:t>
      </w:r>
      <w:r>
        <w:rPr>
          <w:b/>
          <w:spacing w:val="5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rmint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DE2F63" w:rsidRDefault="00130E65">
      <w:pPr>
        <w:ind w:left="498" w:right="70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pinan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(diisi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suai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pinan</w:t>
      </w:r>
      <w:r>
        <w:rPr>
          <w:spacing w:val="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k)</w:t>
      </w:r>
    </w:p>
    <w:p w:rsidR="00DE2F63" w:rsidRDefault="00130E65">
      <w:pPr>
        <w:ind w:left="498" w:right="217"/>
        <w:jc w:val="center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</w:t>
      </w:r>
      <w:r>
        <w:rPr>
          <w:spacing w:val="1"/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..................................................................</w:t>
      </w:r>
    </w:p>
    <w:p w:rsidR="00DE2F63" w:rsidRDefault="00130E65">
      <w:pPr>
        <w:ind w:left="536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........................</w:t>
      </w:r>
    </w:p>
    <w:p w:rsidR="00DE2F63" w:rsidRDefault="00DE2F63">
      <w:pPr>
        <w:spacing w:before="14" w:line="260" w:lineRule="exact"/>
        <w:rPr>
          <w:sz w:val="26"/>
          <w:szCs w:val="26"/>
        </w:rPr>
      </w:pPr>
    </w:p>
    <w:p w:rsidR="00DE2F63" w:rsidRDefault="00130E65">
      <w:pPr>
        <w:ind w:left="536" w:right="63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tidak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pu</w:t>
      </w:r>
      <w:r>
        <w:rPr>
          <w:b/>
          <w:spacing w:val="3"/>
          <w:sz w:val="24"/>
          <w:szCs w:val="24"/>
        </w:rPr>
        <w:t>a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tus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isa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: 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ol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 xml:space="preserve">k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u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agian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6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mohon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asan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 xml:space="preserve">ID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j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30 (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iga 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)</w:t>
      </w:r>
      <w:r>
        <w:rPr>
          <w:b/>
          <w:spacing w:val="1"/>
          <w:sz w:val="24"/>
          <w:szCs w:val="24"/>
        </w:rPr>
        <w:t xml:space="preserve"> 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i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ja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rmohon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to</w:t>
      </w:r>
      <w:r>
        <w:rPr>
          <w:sz w:val="24"/>
          <w:szCs w:val="24"/>
        </w:rPr>
        <w:t>lak/di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mukan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lain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tan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diaju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mohon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30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iga</w:t>
      </w:r>
      <w:r>
        <w:rPr>
          <w:b/>
          <w:spacing w:val="1"/>
          <w:sz w:val="24"/>
          <w:szCs w:val="24"/>
        </w:rPr>
        <w:t xml:space="preserve"> pu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uh</w:t>
      </w:r>
      <w:r>
        <w:rPr>
          <w:b/>
          <w:sz w:val="24"/>
          <w:szCs w:val="24"/>
        </w:rPr>
        <w:t xml:space="preserve">)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ja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jak di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rima/dic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tat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juan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lam </w:t>
      </w:r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DE2F63" w:rsidRDefault="00DE2F63">
      <w:pPr>
        <w:spacing w:before="16" w:line="260" w:lineRule="exact"/>
        <w:rPr>
          <w:sz w:val="26"/>
          <w:szCs w:val="26"/>
        </w:rPr>
      </w:pPr>
    </w:p>
    <w:p w:rsidR="00DE2F63" w:rsidRDefault="00130E65">
      <w:pPr>
        <w:ind w:left="536" w:right="62" w:hanging="42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V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mohon 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masi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PP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maka 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mohon 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jukan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isi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asi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jan</w:t>
      </w:r>
      <w:r>
        <w:rPr>
          <w:spacing w:val="-3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ktu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14 (e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 xml:space="preserve">at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las)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k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rj</w:t>
      </w:r>
      <w:r>
        <w:rPr>
          <w:b/>
          <w:sz w:val="24"/>
          <w:szCs w:val="24"/>
        </w:rPr>
        <w:t>a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jak di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rima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utusan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 oleh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mohon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</w:p>
    <w:sectPr w:rsidR="00DE2F63">
      <w:pgSz w:w="12200" w:h="18720"/>
      <w:pgMar w:top="176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43F8"/>
    <w:multiLevelType w:val="multilevel"/>
    <w:tmpl w:val="93B2A2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FF0B52"/>
    <w:multiLevelType w:val="hybridMultilevel"/>
    <w:tmpl w:val="0500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41FE"/>
    <w:multiLevelType w:val="hybridMultilevel"/>
    <w:tmpl w:val="FB881F54"/>
    <w:lvl w:ilvl="0" w:tplc="6F20BF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3"/>
    <w:rsid w:val="000B0BFE"/>
    <w:rsid w:val="000B4E5D"/>
    <w:rsid w:val="000C2878"/>
    <w:rsid w:val="00130E65"/>
    <w:rsid w:val="0013477D"/>
    <w:rsid w:val="001E246A"/>
    <w:rsid w:val="0020248A"/>
    <w:rsid w:val="002408D4"/>
    <w:rsid w:val="002A6F0A"/>
    <w:rsid w:val="002C3BE0"/>
    <w:rsid w:val="003F6537"/>
    <w:rsid w:val="00435D52"/>
    <w:rsid w:val="004852AC"/>
    <w:rsid w:val="00530F31"/>
    <w:rsid w:val="005C3191"/>
    <w:rsid w:val="005E5E13"/>
    <w:rsid w:val="005F5774"/>
    <w:rsid w:val="00615D0C"/>
    <w:rsid w:val="006458A2"/>
    <w:rsid w:val="006C40BE"/>
    <w:rsid w:val="00794F80"/>
    <w:rsid w:val="007950A5"/>
    <w:rsid w:val="007E4B13"/>
    <w:rsid w:val="007F3D5F"/>
    <w:rsid w:val="00807A6B"/>
    <w:rsid w:val="008B409B"/>
    <w:rsid w:val="008F5194"/>
    <w:rsid w:val="009007B8"/>
    <w:rsid w:val="009161E5"/>
    <w:rsid w:val="00921752"/>
    <w:rsid w:val="009463E2"/>
    <w:rsid w:val="00964E6B"/>
    <w:rsid w:val="00977A1D"/>
    <w:rsid w:val="00990CB4"/>
    <w:rsid w:val="00992DAD"/>
    <w:rsid w:val="00A82E76"/>
    <w:rsid w:val="00B169F0"/>
    <w:rsid w:val="00B63691"/>
    <w:rsid w:val="00B730D7"/>
    <w:rsid w:val="00BE215E"/>
    <w:rsid w:val="00C1161E"/>
    <w:rsid w:val="00C53F5E"/>
    <w:rsid w:val="00CF1820"/>
    <w:rsid w:val="00D446FC"/>
    <w:rsid w:val="00D93C57"/>
    <w:rsid w:val="00DE2F63"/>
    <w:rsid w:val="00E23D2D"/>
    <w:rsid w:val="00E25135"/>
    <w:rsid w:val="00E323F4"/>
    <w:rsid w:val="00E36695"/>
    <w:rsid w:val="00F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2241F-9CF6-4B4D-8979-EF52EB5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E246A"/>
    <w:rPr>
      <w:color w:val="0000FF"/>
      <w:u w:val="single"/>
    </w:rPr>
  </w:style>
  <w:style w:type="character" w:customStyle="1" w:styleId="object">
    <w:name w:val="object"/>
    <w:basedOn w:val="DefaultParagraphFont"/>
    <w:rsid w:val="001E246A"/>
  </w:style>
  <w:style w:type="paragraph" w:styleId="ListParagraph">
    <w:name w:val="List Paragraph"/>
    <w:basedOn w:val="Normal"/>
    <w:link w:val="ListParagraphChar"/>
    <w:uiPriority w:val="34"/>
    <w:qFormat/>
    <w:rsid w:val="009463E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B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id@pom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Rafika</dc:creator>
  <cp:lastModifiedBy>Aziiz Surahman </cp:lastModifiedBy>
  <cp:revision>24</cp:revision>
  <cp:lastPrinted>2020-02-03T04:44:00Z</cp:lastPrinted>
  <dcterms:created xsi:type="dcterms:W3CDTF">2020-04-16T07:44:00Z</dcterms:created>
  <dcterms:modified xsi:type="dcterms:W3CDTF">2020-07-15T03:10:00Z</dcterms:modified>
</cp:coreProperties>
</file>